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941" w:rsidRPr="00596952" w:rsidRDefault="00F85871" w:rsidP="0034330D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118193</wp:posOffset>
                </wp:positionH>
                <wp:positionV relativeFrom="paragraph">
                  <wp:posOffset>53927</wp:posOffset>
                </wp:positionV>
                <wp:extent cx="1361440" cy="1440180"/>
                <wp:effectExtent l="13970" t="10795" r="5715" b="63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1440" cy="144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5871" w:rsidRDefault="00F85871" w:rsidP="00F85871"/>
                          <w:p w:rsidR="00F85871" w:rsidRDefault="00201FAB" w:rsidP="00F85871">
                            <w:r>
                              <w:t xml:space="preserve">        </w:t>
                            </w:r>
                          </w:p>
                          <w:p w:rsidR="00F85871" w:rsidRDefault="00F85871" w:rsidP="00F85871"/>
                          <w:p w:rsidR="00F85871" w:rsidRDefault="00F85871" w:rsidP="00F85871">
                            <w:r>
                              <w:t xml:space="preserve">    Foto Pelamar</w:t>
                            </w:r>
                          </w:p>
                          <w:p w:rsidR="00F85871" w:rsidRDefault="00F85871" w:rsidP="00F8587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id="Rectangle 1" o:spid="_x0000_s1026" style="position:absolute;margin-left:9.3pt;margin-top:4.25pt;width:107.2pt;height:11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">
                <v:textbox>
                  <w:txbxContent>
                    <w:p w:rsidR="00F85871" w:rsidRDefault="00F85871" w:rsidP="00F85871"/>
                    <w:p w:rsidR="00F85871" w:rsidRDefault="00201FAB" w:rsidP="00F85871">
                      <w:r>
                        <w:t xml:space="preserve">        </w:t>
                      </w:r>
                    </w:p>
                    <w:p w:rsidR="00F85871" w:rsidRDefault="00F85871" w:rsidP="00F85871"/>
                    <w:p w:rsidR="00F85871" w:rsidRDefault="00F85871" w:rsidP="00F85871">
                      <w:r>
                        <w:t xml:space="preserve">    </w:t>
                      </w:r>
                      <w:proofErr w:type="spellStart"/>
                      <w:r>
                        <w:t>Foto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Pelamar</w:t>
                      </w:r>
                      <w:proofErr w:type="spellEnd"/>
                    </w:p>
                    <w:p w:rsidR="00F85871" w:rsidRDefault="00F85871" w:rsidP="00F85871"/>
                  </w:txbxContent>
                </v:textbox>
              </v:rect>
            </w:pict>
          </mc:Fallback>
        </mc:AlternateContent>
      </w:r>
      <w:r w:rsidR="00201FAB">
        <w:rPr>
          <w:rFonts w:ascii="Verdana" w:hAnsi="Verdana"/>
          <w:sz w:val="18"/>
          <w:szCs w:val="18"/>
        </w:rPr>
        <w:t xml:space="preserve">                                                                               </w:t>
      </w:r>
      <w:r w:rsidR="00A0378C">
        <w:rPr>
          <w:rFonts w:ascii="Verdana" w:hAnsi="Verdana"/>
          <w:sz w:val="18"/>
          <w:szCs w:val="18"/>
        </w:rPr>
        <w:tab/>
      </w:r>
      <w:r w:rsidR="00A0378C">
        <w:rPr>
          <w:rFonts w:ascii="Verdana" w:hAnsi="Verdana"/>
          <w:sz w:val="18"/>
          <w:szCs w:val="18"/>
        </w:rPr>
        <w:tab/>
      </w:r>
      <w:r w:rsidR="00201FAB">
        <w:rPr>
          <w:rFonts w:ascii="Verdana" w:hAnsi="Verdana"/>
          <w:b/>
        </w:rPr>
        <w:t>FORM APLIKASI PELAMAR</w:t>
      </w:r>
    </w:p>
    <w:p w:rsidR="009F258B" w:rsidRPr="00201FAB" w:rsidRDefault="00201FAB" w:rsidP="00201FAB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                                                               </w:t>
      </w:r>
      <w:r w:rsidR="00A0378C">
        <w:rPr>
          <w:rFonts w:ascii="Verdana" w:hAnsi="Verdana"/>
          <w:b/>
        </w:rPr>
        <w:tab/>
      </w:r>
      <w:r w:rsidR="00A0378C">
        <w:rPr>
          <w:rFonts w:ascii="Verdana" w:hAnsi="Verdana"/>
          <w:b/>
        </w:rPr>
        <w:tab/>
      </w:r>
      <w:r>
        <w:rPr>
          <w:rFonts w:ascii="Verdana" w:hAnsi="Verdana"/>
          <w:b/>
        </w:rPr>
        <w:t>PT ATAP TEDUH LESTARI</w:t>
      </w:r>
    </w:p>
    <w:p w:rsidR="009F258B" w:rsidRDefault="00201FAB" w:rsidP="009F258B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                                                               </w:t>
      </w:r>
      <w:r w:rsidR="00A0378C">
        <w:rPr>
          <w:rFonts w:ascii="Verdana" w:hAnsi="Verdana"/>
          <w:b/>
        </w:rPr>
        <w:tab/>
      </w:r>
      <w:r w:rsidR="00A0378C">
        <w:rPr>
          <w:rFonts w:ascii="Verdana" w:hAnsi="Verdana"/>
          <w:b/>
        </w:rPr>
        <w:tab/>
      </w:r>
      <w:r>
        <w:rPr>
          <w:rFonts w:ascii="Verdana" w:hAnsi="Verdana"/>
          <w:b/>
        </w:rPr>
        <w:t xml:space="preserve">Jl. Gatot Subroto Kav 53                                                                   </w:t>
      </w:r>
    </w:p>
    <w:p w:rsidR="009F258B" w:rsidRDefault="00201FAB" w:rsidP="00004E0E">
      <w:pPr>
        <w:pStyle w:val="ListParagrap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                                                     </w:t>
      </w:r>
      <w:r w:rsidR="00A0378C">
        <w:rPr>
          <w:rFonts w:ascii="Verdana" w:hAnsi="Verdana"/>
          <w:b/>
        </w:rPr>
        <w:tab/>
      </w:r>
      <w:r w:rsidR="00A0378C">
        <w:rPr>
          <w:rFonts w:ascii="Verdana" w:hAnsi="Verdana"/>
          <w:b/>
        </w:rPr>
        <w:tab/>
      </w:r>
      <w:r>
        <w:rPr>
          <w:rFonts w:ascii="Verdana" w:hAnsi="Verdana"/>
          <w:b/>
        </w:rPr>
        <w:t>JDC Business Center Lt.6 Jakarta Pusat</w:t>
      </w:r>
    </w:p>
    <w:p w:rsidR="009F258B" w:rsidRDefault="00201FAB" w:rsidP="00563F22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                                                               </w:t>
      </w:r>
      <w:r w:rsidR="00A0378C">
        <w:rPr>
          <w:rFonts w:ascii="Verdana" w:hAnsi="Verdana"/>
          <w:b/>
        </w:rPr>
        <w:tab/>
      </w:r>
      <w:r w:rsidR="00A0378C">
        <w:rPr>
          <w:rFonts w:ascii="Verdana" w:hAnsi="Verdana"/>
          <w:b/>
        </w:rPr>
        <w:tab/>
      </w:r>
      <w:r>
        <w:rPr>
          <w:rFonts w:ascii="Verdana" w:hAnsi="Verdana"/>
          <w:b/>
        </w:rPr>
        <w:t>Telp (021) 5304688 Fax (021) 5304688</w:t>
      </w:r>
    </w:p>
    <w:p w:rsidR="00563F22" w:rsidRDefault="00563F22" w:rsidP="00563F22">
      <w:pPr>
        <w:ind w:left="360"/>
        <w:rPr>
          <w:rFonts w:ascii="Verdana" w:hAnsi="Verdan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0"/>
      </w:tblGrid>
      <w:tr w:rsidR="00F85871" w:rsidRPr="00F85871" w:rsidTr="00F85871">
        <w:trPr>
          <w:trHeight w:val="431"/>
        </w:trPr>
        <w:tc>
          <w:tcPr>
            <w:tcW w:w="10970" w:type="dxa"/>
            <w:vAlign w:val="center"/>
          </w:tcPr>
          <w:p w:rsidR="00F85871" w:rsidRPr="00F85871" w:rsidRDefault="00F85871" w:rsidP="00F8587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85871">
              <w:rPr>
                <w:rFonts w:ascii="Arial" w:hAnsi="Arial" w:cs="Arial"/>
                <w:b/>
                <w:sz w:val="24"/>
                <w:szCs w:val="24"/>
              </w:rPr>
              <w:t>PEKERJAAN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YANG DILAMAR :</w:t>
            </w:r>
          </w:p>
        </w:tc>
      </w:tr>
    </w:tbl>
    <w:p w:rsidR="00AE6144" w:rsidRDefault="00F85871" w:rsidP="00F85871">
      <w:pPr>
        <w:rPr>
          <w:rFonts w:ascii="Arial" w:hAnsi="Arial" w:cs="Arial"/>
          <w:i/>
          <w:sz w:val="20"/>
          <w:szCs w:val="20"/>
        </w:rPr>
      </w:pPr>
      <w:r w:rsidRPr="00F85871">
        <w:rPr>
          <w:rFonts w:ascii="Arial" w:hAnsi="Arial" w:cs="Arial"/>
          <w:i/>
          <w:sz w:val="20"/>
          <w:szCs w:val="20"/>
        </w:rPr>
        <w:t xml:space="preserve">Catatan : </w:t>
      </w:r>
      <w:r>
        <w:rPr>
          <w:rFonts w:ascii="Arial" w:hAnsi="Arial" w:cs="Arial"/>
          <w:i/>
          <w:sz w:val="20"/>
          <w:szCs w:val="20"/>
        </w:rPr>
        <w:t>Dalam pengisian Form aplikasi ini agar ditulis dengan huruf cetak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77"/>
      </w:tblGrid>
      <w:tr w:rsidR="00F85871" w:rsidRPr="0001336D" w:rsidTr="00F85871">
        <w:trPr>
          <w:trHeight w:val="269"/>
        </w:trPr>
        <w:tc>
          <w:tcPr>
            <w:tcW w:w="10777" w:type="dxa"/>
            <w:shd w:val="pct10" w:color="auto" w:fill="auto"/>
          </w:tcPr>
          <w:p w:rsidR="00F85871" w:rsidRPr="0001336D" w:rsidRDefault="00F85871" w:rsidP="00F85871">
            <w:pPr>
              <w:widowControl w:val="0"/>
              <w:numPr>
                <w:ilvl w:val="0"/>
                <w:numId w:val="8"/>
              </w:numPr>
              <w:suppressAutoHyphens/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01336D">
              <w:rPr>
                <w:rFonts w:ascii="Arial" w:hAnsi="Arial" w:cs="Arial"/>
                <w:b/>
                <w:bCs/>
              </w:rPr>
              <w:t>IDENTITAS</w:t>
            </w:r>
          </w:p>
        </w:tc>
      </w:tr>
      <w:tr w:rsidR="00F85871" w:rsidRPr="0001336D" w:rsidTr="00F85871">
        <w:trPr>
          <w:trHeight w:val="3302"/>
        </w:trPr>
        <w:tc>
          <w:tcPr>
            <w:tcW w:w="10777" w:type="dxa"/>
            <w:tcBorders>
              <w:bottom w:val="single" w:sz="4" w:space="0" w:color="000000"/>
            </w:tcBorders>
          </w:tcPr>
          <w:p w:rsidR="00F85871" w:rsidRDefault="00F85871" w:rsidP="00261744">
            <w:pPr>
              <w:spacing w:line="276" w:lineRule="auto"/>
              <w:rPr>
                <w:rFonts w:ascii="Calibri" w:hAnsi="Calibri"/>
              </w:rPr>
            </w:pPr>
            <w:r w:rsidRPr="001C750B">
              <w:rPr>
                <w:rFonts w:ascii="Arial" w:hAnsi="Arial" w:cs="Arial"/>
              </w:rPr>
              <w:t>Nama lengkap</w:t>
            </w:r>
            <w:r w:rsidRPr="0001336D">
              <w:rPr>
                <w:rFonts w:ascii="Calibri" w:hAnsi="Calibri"/>
              </w:rPr>
              <w:tab/>
              <w:t xml:space="preserve">: </w:t>
            </w:r>
          </w:p>
          <w:p w:rsidR="00F85871" w:rsidRPr="0001336D" w:rsidRDefault="00F85871" w:rsidP="00261744">
            <w:pPr>
              <w:spacing w:line="276" w:lineRule="auto"/>
              <w:rPr>
                <w:rFonts w:ascii="Calibri" w:hAnsi="Calibri"/>
              </w:rPr>
            </w:pPr>
            <w:r w:rsidRPr="0001336D">
              <w:rPr>
                <w:rFonts w:ascii="Calibri" w:hAnsi="Calibri"/>
              </w:rPr>
              <w:t>………………………………………………………………………………………………………………………..</w:t>
            </w:r>
          </w:p>
          <w:p w:rsidR="00F85871" w:rsidRPr="0001336D" w:rsidRDefault="00F85871" w:rsidP="00261744">
            <w:pPr>
              <w:spacing w:line="276" w:lineRule="auto"/>
              <w:rPr>
                <w:rFonts w:ascii="Calibri" w:hAnsi="Calibri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3351530</wp:posOffset>
                      </wp:positionH>
                      <wp:positionV relativeFrom="paragraph">
                        <wp:posOffset>-5080</wp:posOffset>
                      </wp:positionV>
                      <wp:extent cx="2481580" cy="250825"/>
                      <wp:effectExtent l="8890" t="10160" r="5080" b="5715"/>
                      <wp:wrapNone/>
                      <wp:docPr id="82" name="Group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81580" cy="250825"/>
                                <a:chOff x="6524" y="3603"/>
                                <a:chExt cx="3908" cy="395"/>
                              </a:xfrm>
                            </wpg:grpSpPr>
                            <wps:wsp>
                              <wps:cNvPr id="83" name="Text Box 6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967" y="3612"/>
                                  <a:ext cx="418" cy="3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85871" w:rsidRPr="00892362" w:rsidRDefault="00F85871" w:rsidP="00F85871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Text Box 6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24" y="3606"/>
                                  <a:ext cx="418" cy="3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85871" w:rsidRPr="00892362" w:rsidRDefault="00F85871" w:rsidP="00F85871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Text Box 6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577" y="3603"/>
                                  <a:ext cx="418" cy="3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85871" w:rsidRPr="00892362" w:rsidRDefault="00F85871" w:rsidP="00F85871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Text Box 6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50" y="3605"/>
                                  <a:ext cx="418" cy="3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85871" w:rsidRPr="00892362" w:rsidRDefault="00F85871" w:rsidP="00F85871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Text Box 6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102" y="3605"/>
                                  <a:ext cx="418" cy="3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85871" w:rsidRPr="00892362" w:rsidRDefault="00F85871" w:rsidP="00F85871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Text Box 7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564" y="3612"/>
                                  <a:ext cx="418" cy="3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85871" w:rsidRPr="00892362" w:rsidRDefault="00F85871" w:rsidP="00F85871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Text Box 7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014" y="3605"/>
                                  <a:ext cx="418" cy="3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85871" w:rsidRPr="00892362" w:rsidRDefault="00F85871" w:rsidP="00F85871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Text Box 7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31" y="3612"/>
                                  <a:ext cx="418" cy="3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85871" w:rsidRPr="00892362" w:rsidRDefault="00F85871" w:rsidP="00F85871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group id="Group 82" o:spid="_x0000_s1027" style="position:absolute;margin-left:263.9pt;margin-top:-.4pt;width:195.4pt;height:19.75pt;z-index:251669504" coordorigin="6524,3603" coordsize="3908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5" o:spid="_x0000_s1028" type="#_x0000_t202" style="position:absolute;left:6967;top:3612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">
                        <v:textbox>
                          <w:txbxContent>
                            <w:p w:rsidR="00F85871" w:rsidRPr="00892362" w:rsidRDefault="00F85871" w:rsidP="00F85871"/>
                          </w:txbxContent>
                        </v:textbox>
                      </v:shape>
                      <v:shape id="Text Box 66" o:spid="_x0000_s1029" type="#_x0000_t202" style="position:absolute;left:6524;top:3606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">
                        <v:textbox>
                          <w:txbxContent>
                            <w:p w:rsidR="00F85871" w:rsidRPr="00892362" w:rsidRDefault="00F85871" w:rsidP="00F85871"/>
                          </w:txbxContent>
                        </v:textbox>
                      </v:shape>
                      <v:shape id="Text Box 67" o:spid="_x0000_s1030" type="#_x0000_t202" style="position:absolute;left:7577;top:3603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">
                        <v:textbox>
                          <w:txbxContent>
                            <w:p w:rsidR="00F85871" w:rsidRPr="00892362" w:rsidRDefault="00F85871" w:rsidP="00F85871"/>
                          </w:txbxContent>
                        </v:textbox>
                      </v:shape>
                      <v:shape id="Text Box 68" o:spid="_x0000_s1031" type="#_x0000_t202" style="position:absolute;left:8650;top:3605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">
                        <v:textbox>
                          <w:txbxContent>
                            <w:p w:rsidR="00F85871" w:rsidRPr="00892362" w:rsidRDefault="00F85871" w:rsidP="00F85871"/>
                          </w:txbxContent>
                        </v:textbox>
                      </v:shape>
                      <v:shape id="Text Box 69" o:spid="_x0000_s1032" type="#_x0000_t202" style="position:absolute;left:9102;top:3605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">
                        <v:textbox>
                          <w:txbxContent>
                            <w:p w:rsidR="00F85871" w:rsidRPr="00892362" w:rsidRDefault="00F85871" w:rsidP="00F85871"/>
                          </w:txbxContent>
                        </v:textbox>
                      </v:shape>
                      <v:shape id="Text Box 70" o:spid="_x0000_s1033" type="#_x0000_t202" style="position:absolute;left:9564;top:3612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">
                        <v:textbox>
                          <w:txbxContent>
                            <w:p w:rsidR="00F85871" w:rsidRPr="00892362" w:rsidRDefault="00F85871" w:rsidP="00F85871"/>
                          </w:txbxContent>
                        </v:textbox>
                      </v:shape>
                      <v:shape id="_x0000_s1034" type="#_x0000_t202" style="position:absolute;left:10014;top:3605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">
                        <v:textbox>
                          <w:txbxContent>
                            <w:p w:rsidR="00F85871" w:rsidRPr="00892362" w:rsidRDefault="00F85871" w:rsidP="00F85871"/>
                          </w:txbxContent>
                        </v:textbox>
                      </v:shape>
                      <v:shape id="_x0000_s1035" type="#_x0000_t202" style="position:absolute;left:8031;top:3612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">
                        <v:textbox>
                          <w:txbxContent>
                            <w:p w:rsidR="00F85871" w:rsidRPr="00892362" w:rsidRDefault="00F85871" w:rsidP="00F85871"/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1C750B">
              <w:rPr>
                <w:rFonts w:ascii="Arial" w:hAnsi="Arial" w:cs="Arial"/>
              </w:rPr>
              <w:t>Tempat/Tgl Lahir</w:t>
            </w:r>
            <w:r>
              <w:rPr>
                <w:rFonts w:ascii="Calibri" w:hAnsi="Calibri"/>
              </w:rPr>
              <w:tab/>
              <w:t xml:space="preserve">: ……………………………………….…, </w:t>
            </w:r>
          </w:p>
          <w:p w:rsidR="00F85871" w:rsidRDefault="00F85871" w:rsidP="00261744">
            <w:pPr>
              <w:spacing w:line="276" w:lineRule="auto"/>
              <w:rPr>
                <w:rFonts w:ascii="Calibri" w:hAnsi="Calibri"/>
              </w:rPr>
            </w:pPr>
            <w:r w:rsidRPr="001C750B">
              <w:rPr>
                <w:rFonts w:ascii="Arial" w:hAnsi="Arial" w:cs="Arial"/>
              </w:rPr>
              <w:t>Jenis Kelamin</w:t>
            </w:r>
            <w:r w:rsidRPr="0001336D">
              <w:rPr>
                <w:rFonts w:ascii="Calibri" w:hAnsi="Calibri"/>
              </w:rPr>
              <w:tab/>
              <w:t xml:space="preserve">: </w:t>
            </w:r>
          </w:p>
          <w:p w:rsidR="00F85871" w:rsidRPr="0001336D" w:rsidRDefault="00F85871" w:rsidP="00261744">
            <w:pPr>
              <w:spacing w:line="276" w:lineRule="auto"/>
              <w:rPr>
                <w:rFonts w:ascii="Calibri" w:hAnsi="Calibri"/>
              </w:rPr>
            </w:pPr>
            <w:r w:rsidRPr="0001336D">
              <w:rPr>
                <w:rFonts w:ascii="Calibri" w:hAnsi="Calibri"/>
              </w:rPr>
              <w:t>………………………………………………………………………………………………………………………..</w:t>
            </w:r>
          </w:p>
          <w:p w:rsidR="00F85871" w:rsidRDefault="00F85871" w:rsidP="00261744">
            <w:pPr>
              <w:spacing w:line="276" w:lineRule="auto"/>
              <w:rPr>
                <w:rFonts w:ascii="Calibri" w:hAnsi="Calibri"/>
              </w:rPr>
            </w:pPr>
            <w:r w:rsidRPr="001C750B">
              <w:rPr>
                <w:rFonts w:ascii="Arial" w:hAnsi="Arial" w:cs="Arial"/>
              </w:rPr>
              <w:t>Alamat</w:t>
            </w:r>
            <w:r w:rsidRPr="001C750B">
              <w:rPr>
                <w:rFonts w:ascii="Arial" w:hAnsi="Arial" w:cs="Arial"/>
              </w:rPr>
              <w:tab/>
            </w:r>
            <w:r w:rsidRPr="0001336D">
              <w:rPr>
                <w:rFonts w:ascii="Calibri" w:hAnsi="Calibri"/>
              </w:rPr>
              <w:tab/>
              <w:t xml:space="preserve">: </w:t>
            </w:r>
          </w:p>
          <w:p w:rsidR="00F85871" w:rsidRDefault="00F85871" w:rsidP="00261744">
            <w:pPr>
              <w:spacing w:line="276" w:lineRule="auto"/>
              <w:rPr>
                <w:rFonts w:ascii="Calibri" w:hAnsi="Calibri"/>
              </w:rPr>
            </w:pPr>
            <w:r w:rsidRPr="0001336D">
              <w:rPr>
                <w:rFonts w:ascii="Calibri" w:hAnsi="Calibri"/>
              </w:rPr>
              <w:t>………………………………………………………………………………………………………………………..</w:t>
            </w:r>
          </w:p>
          <w:p w:rsidR="00F85871" w:rsidRPr="0001336D" w:rsidRDefault="00F85871" w:rsidP="00261744">
            <w:pPr>
              <w:spacing w:line="276" w:lineRule="auto"/>
              <w:rPr>
                <w:rFonts w:ascii="Calibri" w:hAnsi="Calibri"/>
              </w:rPr>
            </w:pPr>
            <w:r w:rsidRPr="0001336D">
              <w:rPr>
                <w:rFonts w:ascii="Calibri" w:hAnsi="Calibri"/>
              </w:rPr>
              <w:t>………………………………………………………………………</w:t>
            </w:r>
            <w:r>
              <w:rPr>
                <w:rFonts w:ascii="Calibri" w:hAnsi="Calibri"/>
              </w:rPr>
              <w:t>……………………………………………</w:t>
            </w:r>
            <w:r w:rsidRPr="0001336D">
              <w:rPr>
                <w:rFonts w:ascii="Calibri" w:hAnsi="Calibri"/>
              </w:rPr>
              <w:t>…..</w:t>
            </w:r>
          </w:p>
          <w:p w:rsidR="00F85871" w:rsidRPr="0001336D" w:rsidRDefault="00F85871" w:rsidP="00261744">
            <w:pPr>
              <w:spacing w:line="276" w:lineRule="auto"/>
              <w:rPr>
                <w:rFonts w:ascii="Calibri" w:hAnsi="Calibri"/>
              </w:rPr>
            </w:pPr>
            <w:r w:rsidRPr="001C750B">
              <w:rPr>
                <w:rFonts w:ascii="Arial" w:hAnsi="Arial" w:cs="Arial"/>
              </w:rPr>
              <w:t>Telepon Rumah</w:t>
            </w:r>
            <w:r w:rsidRPr="0001336D">
              <w:rPr>
                <w:rFonts w:ascii="Calibri" w:hAnsi="Calibri"/>
              </w:rPr>
              <w:tab/>
              <w:t xml:space="preserve">: ……………………………………….    </w:t>
            </w:r>
            <w:r w:rsidRPr="004378B2">
              <w:rPr>
                <w:rFonts w:ascii="Arial" w:hAnsi="Arial" w:cs="Arial"/>
              </w:rPr>
              <w:t>Telepon Genggam</w:t>
            </w:r>
            <w:r w:rsidRPr="0001336D">
              <w:rPr>
                <w:rFonts w:ascii="Calibri" w:hAnsi="Calibri"/>
              </w:rPr>
              <w:t xml:space="preserve"> ……………………………………………</w:t>
            </w:r>
          </w:p>
          <w:p w:rsidR="00F85871" w:rsidRPr="0001336D" w:rsidRDefault="00F85871" w:rsidP="00261744">
            <w:pPr>
              <w:spacing w:line="276" w:lineRule="auto"/>
              <w:rPr>
                <w:rFonts w:ascii="Calibri" w:hAnsi="Calibri"/>
              </w:rPr>
            </w:pPr>
            <w:r w:rsidRPr="001C750B">
              <w:rPr>
                <w:rFonts w:ascii="Arial" w:hAnsi="Arial" w:cs="Arial"/>
              </w:rPr>
              <w:t>Alamat E-Mail</w:t>
            </w:r>
            <w:r w:rsidRPr="0001336D">
              <w:rPr>
                <w:rFonts w:ascii="Calibri" w:hAnsi="Calibri"/>
              </w:rPr>
              <w:t xml:space="preserve">   </w:t>
            </w:r>
            <w:r w:rsidRPr="0001336D">
              <w:rPr>
                <w:rFonts w:ascii="Calibri" w:hAnsi="Calibri"/>
              </w:rPr>
              <w:tab/>
              <w:t>: ……………………………………….</w:t>
            </w:r>
          </w:p>
          <w:p w:rsidR="00F85871" w:rsidRPr="0001336D" w:rsidRDefault="00F85871" w:rsidP="00261744">
            <w:pPr>
              <w:spacing w:line="276" w:lineRule="auto"/>
              <w:rPr>
                <w:rFonts w:ascii="Calibri" w:hAnsi="Calibri"/>
              </w:rPr>
            </w:pPr>
            <w:r w:rsidRPr="001C750B">
              <w:rPr>
                <w:rFonts w:ascii="Arial" w:hAnsi="Arial" w:cs="Arial"/>
              </w:rPr>
              <w:t>Agama</w:t>
            </w:r>
            <w:r w:rsidRPr="001C750B">
              <w:rPr>
                <w:rFonts w:ascii="Arial" w:hAnsi="Arial" w:cs="Arial"/>
              </w:rPr>
              <w:tab/>
            </w:r>
            <w:r w:rsidRPr="0001336D">
              <w:rPr>
                <w:rFonts w:ascii="Calibri" w:hAnsi="Calibri"/>
              </w:rPr>
              <w:tab/>
              <w:t>: ……………………………………….</w:t>
            </w:r>
          </w:p>
          <w:p w:rsidR="00F85871" w:rsidRPr="0001336D" w:rsidRDefault="00F85871" w:rsidP="00261744">
            <w:pPr>
              <w:spacing w:line="276" w:lineRule="auto"/>
              <w:rPr>
                <w:rFonts w:ascii="Calibri" w:hAnsi="Calibri"/>
              </w:rPr>
            </w:pPr>
            <w:r w:rsidRPr="001C750B">
              <w:rPr>
                <w:rFonts w:ascii="Arial" w:hAnsi="Arial" w:cs="Arial"/>
              </w:rPr>
              <w:t>No. KTP</w:t>
            </w:r>
            <w:r w:rsidRPr="0001336D">
              <w:rPr>
                <w:rFonts w:ascii="Calibri" w:hAnsi="Calibri"/>
              </w:rPr>
              <w:tab/>
            </w:r>
            <w:r w:rsidRPr="0001336D">
              <w:rPr>
                <w:rFonts w:ascii="Calibri" w:hAnsi="Calibri"/>
              </w:rPr>
              <w:tab/>
              <w:t xml:space="preserve">: </w:t>
            </w:r>
            <w:r>
              <w:rPr>
                <w:rFonts w:ascii="Arial" w:hAnsi="Arial" w:cs="Arial"/>
              </w:rPr>
              <w:t xml:space="preserve">……………………………..      </w:t>
            </w:r>
            <w:r w:rsidRPr="004378B2">
              <w:rPr>
                <w:rFonts w:ascii="Arial" w:hAnsi="Arial" w:cs="Arial"/>
              </w:rPr>
              <w:t>Tanggal berlaku</w:t>
            </w:r>
            <w:r w:rsidRPr="0001336D">
              <w:rPr>
                <w:rFonts w:ascii="Calibri" w:hAnsi="Calibri"/>
              </w:rPr>
              <w:t xml:space="preserve"> :</w:t>
            </w:r>
            <w:r>
              <w:rPr>
                <w:rFonts w:ascii="Calibri" w:hAnsi="Calibri"/>
              </w:rPr>
              <w:t>…</w:t>
            </w:r>
            <w:r w:rsidRPr="0001336D">
              <w:rPr>
                <w:rFonts w:ascii="Calibri" w:hAnsi="Calibri"/>
              </w:rPr>
              <w:t>..,.....,......</w:t>
            </w:r>
            <w:r w:rsidRPr="00EC3B23">
              <w:rPr>
                <w:rFonts w:ascii="Arial" w:hAnsi="Arial" w:cs="Arial"/>
              </w:rPr>
              <w:t>s/d</w:t>
            </w:r>
            <w:r w:rsidRPr="0001336D">
              <w:rPr>
                <w:rFonts w:ascii="Calibri" w:hAnsi="Calibri"/>
              </w:rPr>
              <w:t>.....,….,…...</w:t>
            </w:r>
          </w:p>
          <w:p w:rsidR="00F85871" w:rsidRPr="0001336D" w:rsidRDefault="00F85871" w:rsidP="00261744">
            <w:pPr>
              <w:spacing w:line="276" w:lineRule="auto"/>
              <w:rPr>
                <w:rFonts w:ascii="Calibri" w:hAnsi="Calibri"/>
              </w:rPr>
            </w:pPr>
            <w:r w:rsidRPr="001C750B">
              <w:rPr>
                <w:rFonts w:ascii="Arial" w:hAnsi="Arial" w:cs="Arial"/>
              </w:rPr>
              <w:t>Golongan Darah</w:t>
            </w:r>
            <w:r w:rsidRPr="0001336D">
              <w:rPr>
                <w:rFonts w:ascii="Calibri" w:hAnsi="Calibri"/>
              </w:rPr>
              <w:tab/>
              <w:t>: ……………………………………….</w:t>
            </w:r>
          </w:p>
        </w:tc>
      </w:tr>
      <w:tr w:rsidR="00F85871" w:rsidRPr="0001336D" w:rsidTr="00F85871">
        <w:trPr>
          <w:trHeight w:val="269"/>
        </w:trPr>
        <w:tc>
          <w:tcPr>
            <w:tcW w:w="10777" w:type="dxa"/>
            <w:shd w:val="pct10" w:color="auto" w:fill="auto"/>
          </w:tcPr>
          <w:p w:rsidR="00F85871" w:rsidRPr="0001336D" w:rsidRDefault="00F85871" w:rsidP="00261744">
            <w:pPr>
              <w:ind w:left="720"/>
              <w:jc w:val="center"/>
              <w:rPr>
                <w:rFonts w:ascii="Arial" w:hAnsi="Arial" w:cs="Arial"/>
                <w:b/>
                <w:bCs/>
              </w:rPr>
            </w:pPr>
            <w:r w:rsidRPr="0001336D">
              <w:rPr>
                <w:rFonts w:ascii="Arial" w:hAnsi="Arial" w:cs="Arial"/>
                <w:b/>
                <w:bCs/>
              </w:rPr>
              <w:t>B. KELUARGA DAN LINGKUNGAN</w:t>
            </w:r>
          </w:p>
        </w:tc>
      </w:tr>
      <w:tr w:rsidR="00F85871" w:rsidRPr="0001336D" w:rsidTr="00F85871">
        <w:trPr>
          <w:trHeight w:val="3302"/>
        </w:trPr>
        <w:tc>
          <w:tcPr>
            <w:tcW w:w="10777" w:type="dxa"/>
          </w:tcPr>
          <w:p w:rsidR="00F85871" w:rsidRPr="0001336D" w:rsidRDefault="00F85871" w:rsidP="002617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3383280</wp:posOffset>
                      </wp:positionH>
                      <wp:positionV relativeFrom="paragraph">
                        <wp:posOffset>85725</wp:posOffset>
                      </wp:positionV>
                      <wp:extent cx="2487930" cy="250190"/>
                      <wp:effectExtent l="12065" t="7620" r="5080" b="8890"/>
                      <wp:wrapNone/>
                      <wp:docPr id="73" name="Group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87930" cy="250190"/>
                                <a:chOff x="6574" y="7074"/>
                                <a:chExt cx="3918" cy="394"/>
                              </a:xfrm>
                            </wpg:grpSpPr>
                            <wps:wsp>
                              <wps:cNvPr id="74" name="Text Box 7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647" y="7080"/>
                                  <a:ext cx="418" cy="3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85871" w:rsidRPr="00892362" w:rsidRDefault="00F85871" w:rsidP="00F85871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Text Box 7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99" y="7074"/>
                                  <a:ext cx="418" cy="3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85871" w:rsidRPr="00892362" w:rsidRDefault="00F85871" w:rsidP="00F85871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Text Box 7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720" y="7082"/>
                                  <a:ext cx="418" cy="3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85871" w:rsidRPr="00892362" w:rsidRDefault="00F85871" w:rsidP="00F85871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Text Box 7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172" y="7082"/>
                                  <a:ext cx="418" cy="3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85871" w:rsidRPr="00892362" w:rsidRDefault="00F85871" w:rsidP="00F85871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Text Box 7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28" y="7076"/>
                                  <a:ext cx="418" cy="3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85871" w:rsidRPr="00892362" w:rsidRDefault="00F85871" w:rsidP="00F85871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Text Box 7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74" y="7081"/>
                                  <a:ext cx="418" cy="3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85871" w:rsidRPr="00892362" w:rsidRDefault="00F85871" w:rsidP="00F85871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Text Box 8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22" y="7082"/>
                                  <a:ext cx="418" cy="3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85871" w:rsidRPr="00892362" w:rsidRDefault="00F85871" w:rsidP="00F85871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Text Box 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074" y="7082"/>
                                  <a:ext cx="418" cy="3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85871" w:rsidRPr="00892362" w:rsidRDefault="00F85871" w:rsidP="00F85871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group id="Group 73" o:spid="_x0000_s1036" style="position:absolute;margin-left:266.4pt;margin-top:6.75pt;width:195.9pt;height:19.7pt;z-index:251670528" coordorigin="6574,7074" coordsize="3918,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">
                      <v:shape id="Text Box 74" o:spid="_x0000_s1037" type="#_x0000_t202" style="position:absolute;left:7647;top:7080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">
                        <v:textbox>
                          <w:txbxContent>
                            <w:p w:rsidR="00F85871" w:rsidRPr="00892362" w:rsidRDefault="00F85871" w:rsidP="00F85871"/>
                          </w:txbxContent>
                        </v:textbox>
                      </v:shape>
                      <v:shape id="Text Box 75" o:spid="_x0000_s1038" type="#_x0000_t202" style="position:absolute;left:8099;top:7074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">
                        <v:textbox>
                          <w:txbxContent>
                            <w:p w:rsidR="00F85871" w:rsidRPr="00892362" w:rsidRDefault="00F85871" w:rsidP="00F85871"/>
                          </w:txbxContent>
                        </v:textbox>
                      </v:shape>
                      <v:shape id="Text Box 76" o:spid="_x0000_s1039" type="#_x0000_t202" style="position:absolute;left:8720;top:7082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">
                        <v:textbox>
                          <w:txbxContent>
                            <w:p w:rsidR="00F85871" w:rsidRPr="00892362" w:rsidRDefault="00F85871" w:rsidP="00F85871"/>
                          </w:txbxContent>
                        </v:textbox>
                      </v:shape>
                      <v:shape id="Text Box 77" o:spid="_x0000_s1040" type="#_x0000_t202" style="position:absolute;left:9172;top:7082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">
                        <v:textbox>
                          <w:txbxContent>
                            <w:p w:rsidR="00F85871" w:rsidRPr="00892362" w:rsidRDefault="00F85871" w:rsidP="00F85871"/>
                          </w:txbxContent>
                        </v:textbox>
                      </v:shape>
                      <v:shape id="Text Box 78" o:spid="_x0000_s1041" type="#_x0000_t202" style="position:absolute;left:7028;top:7076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">
                        <v:textbox>
                          <w:txbxContent>
                            <w:p w:rsidR="00F85871" w:rsidRPr="00892362" w:rsidRDefault="00F85871" w:rsidP="00F85871"/>
                          </w:txbxContent>
                        </v:textbox>
                      </v:shape>
                      <v:shape id="Text Box 79" o:spid="_x0000_s1042" type="#_x0000_t202" style="position:absolute;left:6574;top:7081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">
                        <v:textbox>
                          <w:txbxContent>
                            <w:p w:rsidR="00F85871" w:rsidRPr="00892362" w:rsidRDefault="00F85871" w:rsidP="00F85871"/>
                          </w:txbxContent>
                        </v:textbox>
                      </v:shape>
                      <v:shape id="Text Box 80" o:spid="_x0000_s1043" type="#_x0000_t202" style="position:absolute;left:9622;top:7082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">
                        <v:textbox>
                          <w:txbxContent>
                            <w:p w:rsidR="00F85871" w:rsidRPr="00892362" w:rsidRDefault="00F85871" w:rsidP="00F85871"/>
                          </w:txbxContent>
                        </v:textbox>
                      </v:shape>
                      <v:shape id="Text Box 81" o:spid="_x0000_s1044" type="#_x0000_t202" style="position:absolute;left:10074;top:7082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">
                        <v:textbox>
                          <w:txbxContent>
                            <w:p w:rsidR="00F85871" w:rsidRPr="00892362" w:rsidRDefault="00F85871" w:rsidP="00F85871"/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1621790</wp:posOffset>
                      </wp:positionH>
                      <wp:positionV relativeFrom="paragraph">
                        <wp:posOffset>28575</wp:posOffset>
                      </wp:positionV>
                      <wp:extent cx="147955" cy="159385"/>
                      <wp:effectExtent l="12700" t="7620" r="10795" b="13970"/>
                      <wp:wrapNone/>
                      <wp:docPr id="72" name="Text Box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955" cy="159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85871" w:rsidRPr="00892362" w:rsidRDefault="00F85871" w:rsidP="00F8587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shape id="Text Box 72" o:spid="_x0000_s1045" type="#_x0000_t202" style="position:absolute;margin-left:127.7pt;margin-top:2.25pt;width:11.65pt;height:1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">
                      <v:textbox>
                        <w:txbxContent>
                          <w:p w:rsidR="00F85871" w:rsidRPr="00892362" w:rsidRDefault="00F85871" w:rsidP="00F85871"/>
                        </w:txbxContent>
                      </v:textbox>
                    </v:shape>
                  </w:pict>
                </mc:Fallback>
              </mc:AlternateContent>
            </w:r>
            <w:r w:rsidRPr="0001336D">
              <w:rPr>
                <w:rFonts w:ascii="Arial" w:hAnsi="Arial" w:cs="Arial"/>
              </w:rPr>
              <w:t>Status Pernikahan</w:t>
            </w:r>
            <w:r w:rsidRPr="0001336D">
              <w:rPr>
                <w:rFonts w:ascii="Arial" w:hAnsi="Arial" w:cs="Arial"/>
              </w:rPr>
              <w:tab/>
              <w:t xml:space="preserve">: </w:t>
            </w:r>
            <w:r w:rsidRPr="0001336D">
              <w:rPr>
                <w:rFonts w:ascii="Arial" w:hAnsi="Arial" w:cs="Arial"/>
              </w:rPr>
              <w:tab/>
              <w:t>Belum Menikah</w:t>
            </w:r>
          </w:p>
          <w:p w:rsidR="00F85871" w:rsidRPr="0001336D" w:rsidRDefault="00F85871" w:rsidP="002617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1617980</wp:posOffset>
                      </wp:positionH>
                      <wp:positionV relativeFrom="paragraph">
                        <wp:posOffset>40640</wp:posOffset>
                      </wp:positionV>
                      <wp:extent cx="147955" cy="159385"/>
                      <wp:effectExtent l="8890" t="13970" r="5080" b="7620"/>
                      <wp:wrapNone/>
                      <wp:docPr id="71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955" cy="159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85871" w:rsidRPr="00892362" w:rsidRDefault="00F85871" w:rsidP="00F8587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shape id="Text Box 71" o:spid="_x0000_s1046" type="#_x0000_t202" style="position:absolute;margin-left:127.4pt;margin-top:3.2pt;width:11.65pt;height:1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">
                      <v:textbox>
                        <w:txbxContent>
                          <w:p w:rsidR="00F85871" w:rsidRPr="00892362" w:rsidRDefault="00F85871" w:rsidP="00F85871"/>
                        </w:txbxContent>
                      </v:textbox>
                    </v:shape>
                  </w:pict>
                </mc:Fallback>
              </mc:AlternateContent>
            </w:r>
            <w:r w:rsidRPr="0001336D">
              <w:rPr>
                <w:rFonts w:ascii="Arial" w:hAnsi="Arial" w:cs="Arial"/>
              </w:rPr>
              <w:tab/>
            </w:r>
            <w:r w:rsidRPr="0001336D">
              <w:rPr>
                <w:rFonts w:ascii="Arial" w:hAnsi="Arial" w:cs="Arial"/>
              </w:rPr>
              <w:tab/>
            </w:r>
            <w:r w:rsidRPr="0001336D">
              <w:rPr>
                <w:rFonts w:ascii="Arial" w:hAnsi="Arial" w:cs="Arial"/>
              </w:rPr>
              <w:tab/>
            </w:r>
            <w:r w:rsidRPr="0001336D">
              <w:rPr>
                <w:rFonts w:ascii="Arial" w:hAnsi="Arial" w:cs="Arial"/>
              </w:rPr>
              <w:tab/>
              <w:t xml:space="preserve">Menikah Sejak Tanggal </w:t>
            </w:r>
          </w:p>
          <w:p w:rsidR="00F85871" w:rsidRPr="0001336D" w:rsidRDefault="00F85871" w:rsidP="002617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3394075</wp:posOffset>
                      </wp:positionH>
                      <wp:positionV relativeFrom="paragraph">
                        <wp:posOffset>31115</wp:posOffset>
                      </wp:positionV>
                      <wp:extent cx="2477135" cy="262255"/>
                      <wp:effectExtent l="13335" t="8255" r="5080" b="5715"/>
                      <wp:wrapNone/>
                      <wp:docPr id="62" name="Group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77135" cy="262255"/>
                                <a:chOff x="6591" y="7540"/>
                                <a:chExt cx="3901" cy="413"/>
                              </a:xfrm>
                            </wpg:grpSpPr>
                            <wps:wsp>
                              <wps:cNvPr id="63" name="Text Box 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647" y="7548"/>
                                  <a:ext cx="418" cy="3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85871" w:rsidRPr="00892362" w:rsidRDefault="00F85871" w:rsidP="00F85871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Text Box 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99" y="7542"/>
                                  <a:ext cx="418" cy="3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85871" w:rsidRPr="00892362" w:rsidRDefault="00F85871" w:rsidP="00F85871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Text Box 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720" y="7567"/>
                                  <a:ext cx="418" cy="3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85871" w:rsidRPr="00892362" w:rsidRDefault="00F85871" w:rsidP="00F85871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Text Box 5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172" y="7567"/>
                                  <a:ext cx="418" cy="3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85871" w:rsidRPr="00892362" w:rsidRDefault="00F85871" w:rsidP="00F85871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Text Box 6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17" y="7555"/>
                                  <a:ext cx="418" cy="3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85871" w:rsidRPr="00892362" w:rsidRDefault="00F85871" w:rsidP="00F85871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Text Box 6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074" y="7565"/>
                                  <a:ext cx="418" cy="3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85871" w:rsidRPr="00892362" w:rsidRDefault="00F85871" w:rsidP="00F85871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Text Box 6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45" y="7540"/>
                                  <a:ext cx="418" cy="3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85871" w:rsidRPr="00892362" w:rsidRDefault="00F85871" w:rsidP="00F85871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Text Box 6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91" y="7545"/>
                                  <a:ext cx="418" cy="3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85871" w:rsidRPr="00892362" w:rsidRDefault="00F85871" w:rsidP="00F85871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group id="Group 62" o:spid="_x0000_s1047" style="position:absolute;margin-left:267.25pt;margin-top:2.45pt;width:195.05pt;height:20.65pt;z-index:251668480" coordorigin="6591,7540" coordsize="3901,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">
                      <v:shape id="Text Box 56" o:spid="_x0000_s1048" type="#_x0000_t202" style="position:absolute;left:7647;top:7548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">
                        <v:textbox>
                          <w:txbxContent>
                            <w:p w:rsidR="00F85871" w:rsidRPr="00892362" w:rsidRDefault="00F85871" w:rsidP="00F85871"/>
                          </w:txbxContent>
                        </v:textbox>
                      </v:shape>
                      <v:shape id="Text Box 57" o:spid="_x0000_s1049" type="#_x0000_t202" style="position:absolute;left:8099;top:7542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">
                        <v:textbox>
                          <w:txbxContent>
                            <w:p w:rsidR="00F85871" w:rsidRPr="00892362" w:rsidRDefault="00F85871" w:rsidP="00F85871"/>
                          </w:txbxContent>
                        </v:textbox>
                      </v:shape>
                      <v:shape id="Text Box 58" o:spid="_x0000_s1050" type="#_x0000_t202" style="position:absolute;left:8720;top:7567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">
                        <v:textbox>
                          <w:txbxContent>
                            <w:p w:rsidR="00F85871" w:rsidRPr="00892362" w:rsidRDefault="00F85871" w:rsidP="00F85871"/>
                          </w:txbxContent>
                        </v:textbox>
                      </v:shape>
                      <v:shape id="Text Box 59" o:spid="_x0000_s1051" type="#_x0000_t202" style="position:absolute;left:9172;top:7567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MJExAAAANs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E3h8SX+ALm4AwAA//8DAFBLAQItABQABgAIAAAAIQDb4fbL7gAAAIUBAAATAAAAAAAAAAAA&#10;AAAAAAAAAABbQ29udGVudF9UeXBlc10ueG1sUEsBAi0AFAAGAAgAAAAhAFr0LFu/AAAAFQEAAAsA&#10;AAAAAAAAAAAAAAAAHwEAAF9yZWxzLy5yZWxzUEsBAi0AFAAGAAgAAAAhAN7UwkTEAAAA2wAAAA8A&#10;AAAAAAAAAAAAAAAABwIAAGRycy9kb3ducmV2LnhtbFBLBQYAAAAAAwADALcAAAD4AgAAAAA=&#10;">
                        <v:textbox>
                          <w:txbxContent>
                            <w:p w:rsidR="00F85871" w:rsidRPr="00892362" w:rsidRDefault="00F85871" w:rsidP="00F85871"/>
                          </w:txbxContent>
                        </v:textbox>
                      </v:shape>
                      <v:shape id="Text Box 60" o:spid="_x0000_s1052" type="#_x0000_t202" style="position:absolute;left:9617;top:7555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">
                        <v:textbox>
                          <w:txbxContent>
                            <w:p w:rsidR="00F85871" w:rsidRPr="00892362" w:rsidRDefault="00F85871" w:rsidP="00F85871"/>
                          </w:txbxContent>
                        </v:textbox>
                      </v:shape>
                      <v:shape id="_x0000_s1053" type="#_x0000_t202" style="position:absolute;left:10074;top:7565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">
                        <v:textbox>
                          <w:txbxContent>
                            <w:p w:rsidR="00F85871" w:rsidRPr="00892362" w:rsidRDefault="00F85871" w:rsidP="00F85871"/>
                          </w:txbxContent>
                        </v:textbox>
                      </v:shape>
                      <v:shape id="Text Box 62" o:spid="_x0000_s1054" type="#_x0000_t202" style="position:absolute;left:7045;top:7540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">
                        <v:textbox>
                          <w:txbxContent>
                            <w:p w:rsidR="00F85871" w:rsidRPr="00892362" w:rsidRDefault="00F85871" w:rsidP="00F85871"/>
                          </w:txbxContent>
                        </v:textbox>
                      </v:shape>
                      <v:shape id="Text Box 63" o:spid="_x0000_s1055" type="#_x0000_t202" style="position:absolute;left:6591;top:7545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">
                        <v:textbox>
                          <w:txbxContent>
                            <w:p w:rsidR="00F85871" w:rsidRPr="00892362" w:rsidRDefault="00F85871" w:rsidP="00F85871"/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1621155</wp:posOffset>
                      </wp:positionH>
                      <wp:positionV relativeFrom="paragraph">
                        <wp:posOffset>38735</wp:posOffset>
                      </wp:positionV>
                      <wp:extent cx="147955" cy="159385"/>
                      <wp:effectExtent l="12065" t="6350" r="11430" b="5715"/>
                      <wp:wrapNone/>
                      <wp:docPr id="61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955" cy="159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85871" w:rsidRPr="00892362" w:rsidRDefault="00F85871" w:rsidP="00F8587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shape id="Text Box 61" o:spid="_x0000_s1056" type="#_x0000_t202" style="position:absolute;margin-left:127.65pt;margin-top:3.05pt;width:11.65pt;height:12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">
                      <v:textbox>
                        <w:txbxContent>
                          <w:p w:rsidR="00F85871" w:rsidRPr="00892362" w:rsidRDefault="00F85871" w:rsidP="00F85871"/>
                        </w:txbxContent>
                      </v:textbox>
                    </v:shape>
                  </w:pict>
                </mc:Fallback>
              </mc:AlternateContent>
            </w:r>
            <w:r w:rsidRPr="0001336D">
              <w:rPr>
                <w:rFonts w:ascii="Arial" w:hAnsi="Arial" w:cs="Arial"/>
              </w:rPr>
              <w:tab/>
            </w:r>
            <w:r w:rsidRPr="0001336D">
              <w:rPr>
                <w:rFonts w:ascii="Arial" w:hAnsi="Arial" w:cs="Arial"/>
              </w:rPr>
              <w:tab/>
            </w:r>
            <w:r w:rsidRPr="0001336D">
              <w:rPr>
                <w:rFonts w:ascii="Arial" w:hAnsi="Arial" w:cs="Arial"/>
              </w:rPr>
              <w:tab/>
            </w:r>
            <w:r w:rsidRPr="0001336D">
              <w:rPr>
                <w:rFonts w:ascii="Arial" w:hAnsi="Arial" w:cs="Arial"/>
              </w:rPr>
              <w:tab/>
              <w:t xml:space="preserve">Bercerai Sejak Tanggal </w:t>
            </w:r>
          </w:p>
          <w:p w:rsidR="00F85871" w:rsidRPr="0001336D" w:rsidRDefault="00F85871" w:rsidP="00261744">
            <w:pPr>
              <w:rPr>
                <w:rFonts w:ascii="Arial" w:hAnsi="Arial" w:cs="Arial"/>
              </w:rPr>
            </w:pPr>
          </w:p>
          <w:p w:rsidR="00F85871" w:rsidRPr="0001336D" w:rsidRDefault="00F85871" w:rsidP="00261744">
            <w:pPr>
              <w:rPr>
                <w:rFonts w:ascii="Arial" w:hAnsi="Arial" w:cs="Arial"/>
                <w:b/>
                <w:bCs/>
              </w:rPr>
            </w:pPr>
            <w:r w:rsidRPr="0001336D">
              <w:rPr>
                <w:rFonts w:ascii="Arial" w:hAnsi="Arial" w:cs="Arial"/>
                <w:b/>
                <w:bCs/>
              </w:rPr>
              <w:t>Data istri/suami *)</w:t>
            </w:r>
          </w:p>
          <w:p w:rsidR="00F85871" w:rsidRPr="0001336D" w:rsidRDefault="00F85871" w:rsidP="00261744">
            <w:pPr>
              <w:rPr>
                <w:rFonts w:ascii="Arial" w:hAnsi="Arial" w:cs="Arial"/>
              </w:rPr>
            </w:pPr>
            <w:r w:rsidRPr="0001336D">
              <w:rPr>
                <w:rFonts w:ascii="Arial" w:hAnsi="Arial" w:cs="Arial"/>
              </w:rPr>
              <w:t>Nama l</w:t>
            </w:r>
            <w:r>
              <w:rPr>
                <w:rFonts w:ascii="Arial" w:hAnsi="Arial" w:cs="Arial"/>
              </w:rPr>
              <w:t>engkap</w:t>
            </w:r>
            <w:r>
              <w:rPr>
                <w:rFonts w:ascii="Arial" w:hAnsi="Arial" w:cs="Arial"/>
              </w:rPr>
              <w:tab/>
            </w:r>
            <w:r w:rsidRPr="0001336D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Pr="0001336D">
              <w:rPr>
                <w:rFonts w:ascii="Calibri" w:hAnsi="Calibri"/>
              </w:rPr>
              <w:t>………………………………………………………………………………………………………………………..</w:t>
            </w:r>
          </w:p>
          <w:p w:rsidR="00F85871" w:rsidRPr="0001336D" w:rsidRDefault="00F85871" w:rsidP="002617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3217545</wp:posOffset>
                      </wp:positionH>
                      <wp:positionV relativeFrom="paragraph">
                        <wp:posOffset>-2540</wp:posOffset>
                      </wp:positionV>
                      <wp:extent cx="2461895" cy="252730"/>
                      <wp:effectExtent l="8255" t="13970" r="6350" b="9525"/>
                      <wp:wrapNone/>
                      <wp:docPr id="52" name="Group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61895" cy="252730"/>
                                <a:chOff x="6313" y="8608"/>
                                <a:chExt cx="3877" cy="398"/>
                              </a:xfrm>
                            </wpg:grpSpPr>
                            <wps:wsp>
                              <wps:cNvPr id="53" name="Text Box 8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345" y="8618"/>
                                  <a:ext cx="418" cy="3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85871" w:rsidRPr="00892362" w:rsidRDefault="00F85871" w:rsidP="00F85871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Text Box 8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797" y="8612"/>
                                  <a:ext cx="418" cy="3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85871" w:rsidRPr="00892362" w:rsidRDefault="00F85871" w:rsidP="00F85871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Text Box 8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418" y="8620"/>
                                  <a:ext cx="418" cy="3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85871" w:rsidRPr="00892362" w:rsidRDefault="00F85871" w:rsidP="00F85871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Text Box 8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870" y="8620"/>
                                  <a:ext cx="418" cy="3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85871" w:rsidRPr="00892362" w:rsidRDefault="00F85871" w:rsidP="00F85871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Text Box 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15" y="8608"/>
                                  <a:ext cx="418" cy="3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85871" w:rsidRPr="00892362" w:rsidRDefault="00F85871" w:rsidP="00F85871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Text Box 8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772" y="8618"/>
                                  <a:ext cx="418" cy="3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85871" w:rsidRPr="00892362" w:rsidRDefault="00F85871" w:rsidP="00F85871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Text Box 8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13" y="8612"/>
                                  <a:ext cx="418" cy="3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85871" w:rsidRPr="00892362" w:rsidRDefault="00F85871" w:rsidP="00F85871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Text Box 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48" y="8612"/>
                                  <a:ext cx="418" cy="3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85871" w:rsidRPr="00892362" w:rsidRDefault="00F85871" w:rsidP="00F85871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group id="Group 52" o:spid="_x0000_s1057" style="position:absolute;margin-left:253.35pt;margin-top:-.2pt;width:193.85pt;height:19.9pt;z-index:251671552" coordorigin="6313,8608" coordsize="3877,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">
                      <v:shape id="Text Box 83" o:spid="_x0000_s1058" type="#_x0000_t202" style="position:absolute;left:7345;top:8618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">
                        <v:textbox>
                          <w:txbxContent>
                            <w:p w:rsidR="00F85871" w:rsidRPr="00892362" w:rsidRDefault="00F85871" w:rsidP="00F85871"/>
                          </w:txbxContent>
                        </v:textbox>
                      </v:shape>
                      <v:shape id="Text Box 84" o:spid="_x0000_s1059" type="#_x0000_t202" style="position:absolute;left:7797;top:8612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">
                        <v:textbox>
                          <w:txbxContent>
                            <w:p w:rsidR="00F85871" w:rsidRPr="00892362" w:rsidRDefault="00F85871" w:rsidP="00F85871"/>
                          </w:txbxContent>
                        </v:textbox>
                      </v:shape>
                      <v:shape id="Text Box 85" o:spid="_x0000_s1060" type="#_x0000_t202" style="position:absolute;left:8418;top:8620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">
                        <v:textbox>
                          <w:txbxContent>
                            <w:p w:rsidR="00F85871" w:rsidRPr="00892362" w:rsidRDefault="00F85871" w:rsidP="00F85871"/>
                          </w:txbxContent>
                        </v:textbox>
                      </v:shape>
                      <v:shape id="Text Box 86" o:spid="_x0000_s1061" type="#_x0000_t202" style="position:absolute;left:8870;top:8620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">
                        <v:textbox>
                          <w:txbxContent>
                            <w:p w:rsidR="00F85871" w:rsidRPr="00892362" w:rsidRDefault="00F85871" w:rsidP="00F85871"/>
                          </w:txbxContent>
                        </v:textbox>
                      </v:shape>
                      <v:shape id="Text Box 87" o:spid="_x0000_s1062" type="#_x0000_t202" style="position:absolute;left:9315;top:8608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">
                        <v:textbox>
                          <w:txbxContent>
                            <w:p w:rsidR="00F85871" w:rsidRPr="00892362" w:rsidRDefault="00F85871" w:rsidP="00F85871"/>
                          </w:txbxContent>
                        </v:textbox>
                      </v:shape>
                      <v:shape id="Text Box 88" o:spid="_x0000_s1063" type="#_x0000_t202" style="position:absolute;left:9772;top:8618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">
                        <v:textbox>
                          <w:txbxContent>
                            <w:p w:rsidR="00F85871" w:rsidRPr="00892362" w:rsidRDefault="00F85871" w:rsidP="00F85871"/>
                          </w:txbxContent>
                        </v:textbox>
                      </v:shape>
                      <v:shape id="Text Box 89" o:spid="_x0000_s1064" type="#_x0000_t202" style="position:absolute;left:6313;top:8612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">
                        <v:textbox>
                          <w:txbxContent>
                            <w:p w:rsidR="00F85871" w:rsidRPr="00892362" w:rsidRDefault="00F85871" w:rsidP="00F85871"/>
                          </w:txbxContent>
                        </v:textbox>
                      </v:shape>
                      <v:shape id="Text Box 90" o:spid="_x0000_s1065" type="#_x0000_t202" style="position:absolute;left:6748;top:8612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">
                        <v:textbox>
                          <w:txbxContent>
                            <w:p w:rsidR="00F85871" w:rsidRPr="00892362" w:rsidRDefault="00F85871" w:rsidP="00F85871"/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01336D">
              <w:rPr>
                <w:rFonts w:ascii="Arial" w:hAnsi="Arial" w:cs="Arial"/>
              </w:rPr>
              <w:t>Tempat/Tgl Lahir</w:t>
            </w:r>
            <w:r w:rsidRPr="0001336D">
              <w:rPr>
                <w:rFonts w:ascii="Arial" w:hAnsi="Arial" w:cs="Arial"/>
              </w:rPr>
              <w:tab/>
              <w:t>:</w:t>
            </w:r>
            <w:r>
              <w:rPr>
                <w:rFonts w:ascii="Arial" w:hAnsi="Arial" w:cs="Arial"/>
              </w:rPr>
              <w:t xml:space="preserve"> </w:t>
            </w:r>
            <w:r w:rsidRPr="0001336D">
              <w:rPr>
                <w:rFonts w:ascii="Calibri" w:hAnsi="Calibri"/>
              </w:rPr>
              <w:t>…………………………………………</w:t>
            </w:r>
            <w:r>
              <w:rPr>
                <w:rFonts w:ascii="Calibri" w:hAnsi="Calibri"/>
              </w:rPr>
              <w:t xml:space="preserve">, </w:t>
            </w:r>
          </w:p>
          <w:p w:rsidR="00AC4933" w:rsidRDefault="00F85871" w:rsidP="002617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Alamat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 w:rsidRPr="0001336D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</w:p>
          <w:p w:rsidR="00F85871" w:rsidRPr="0001336D" w:rsidRDefault="00F85871" w:rsidP="00261744">
            <w:pPr>
              <w:rPr>
                <w:rFonts w:ascii="Arial" w:hAnsi="Arial" w:cs="Arial"/>
              </w:rPr>
            </w:pPr>
            <w:r w:rsidRPr="0001336D">
              <w:rPr>
                <w:rFonts w:ascii="Calibri" w:hAnsi="Calibri"/>
              </w:rPr>
              <w:t>………………………………………………………………………………………………………………………..</w:t>
            </w:r>
          </w:p>
          <w:p w:rsidR="00F85871" w:rsidRPr="0001336D" w:rsidRDefault="00F85871" w:rsidP="00261744">
            <w:pPr>
              <w:rPr>
                <w:rFonts w:ascii="Arial" w:hAnsi="Arial" w:cs="Arial"/>
              </w:rPr>
            </w:pPr>
            <w:r w:rsidRPr="0001336D">
              <w:rPr>
                <w:rFonts w:ascii="Calibri" w:hAnsi="Calibri"/>
              </w:rPr>
              <w:t>………………………………………………………………………………………………………………………..</w:t>
            </w:r>
          </w:p>
          <w:p w:rsidR="00F85871" w:rsidRPr="0001336D" w:rsidRDefault="00AC4933" w:rsidP="002617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56F51FD" wp14:editId="5AA941AF">
                      <wp:simplePos x="0" y="0"/>
                      <wp:positionH relativeFrom="column">
                        <wp:posOffset>4760224</wp:posOffset>
                      </wp:positionH>
                      <wp:positionV relativeFrom="paragraph">
                        <wp:posOffset>274320</wp:posOffset>
                      </wp:positionV>
                      <wp:extent cx="147955" cy="159385"/>
                      <wp:effectExtent l="0" t="0" r="23495" b="12065"/>
                      <wp:wrapNone/>
                      <wp:docPr id="51" name="Text Box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955" cy="159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85871" w:rsidRPr="00892362" w:rsidRDefault="00F85871" w:rsidP="00F8587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shape w14:anchorId="456F51FD" id="Text Box 51" o:spid="_x0000_s1066" type="#_x0000_t202" style="position:absolute;margin-left:374.8pt;margin-top:21.6pt;width:11.65pt;height:12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">
                      <v:textbox>
                        <w:txbxContent>
                          <w:p w:rsidR="00F85871" w:rsidRPr="00892362" w:rsidRDefault="00F85871" w:rsidP="00F8587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DFFD784" wp14:editId="4AFBBD64">
                      <wp:simplePos x="0" y="0"/>
                      <wp:positionH relativeFrom="column">
                        <wp:posOffset>3668395</wp:posOffset>
                      </wp:positionH>
                      <wp:positionV relativeFrom="paragraph">
                        <wp:posOffset>282946</wp:posOffset>
                      </wp:positionV>
                      <wp:extent cx="147955" cy="159385"/>
                      <wp:effectExtent l="0" t="0" r="23495" b="12065"/>
                      <wp:wrapNone/>
                      <wp:docPr id="50" name="Text Box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955" cy="159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85871" w:rsidRPr="00892362" w:rsidRDefault="00F85871" w:rsidP="00F8587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shape w14:anchorId="2DFFD784" id="Text Box 50" o:spid="_x0000_s1067" type="#_x0000_t202" style="position:absolute;margin-left:288.85pt;margin-top:22.3pt;width:11.65pt;height:12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">
                      <v:textbox>
                        <w:txbxContent>
                          <w:p w:rsidR="00F85871" w:rsidRPr="00892362" w:rsidRDefault="00F85871" w:rsidP="00F8587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69D8862" wp14:editId="5485F663">
                      <wp:simplePos x="0" y="0"/>
                      <wp:positionH relativeFrom="column">
                        <wp:posOffset>2930789</wp:posOffset>
                      </wp:positionH>
                      <wp:positionV relativeFrom="paragraph">
                        <wp:posOffset>281305</wp:posOffset>
                      </wp:positionV>
                      <wp:extent cx="147955" cy="159385"/>
                      <wp:effectExtent l="0" t="0" r="23495" b="12065"/>
                      <wp:wrapNone/>
                      <wp:docPr id="48" name="Text Box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955" cy="159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85871" w:rsidRPr="00892362" w:rsidRDefault="00F85871" w:rsidP="00F8587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shape w14:anchorId="369D8862" id="Text Box 48" o:spid="_x0000_s1068" type="#_x0000_t202" style="position:absolute;margin-left:230.75pt;margin-top:22.15pt;width:11.65pt;height:12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">
                      <v:textbox>
                        <w:txbxContent>
                          <w:p w:rsidR="00F85871" w:rsidRPr="00892362" w:rsidRDefault="00F85871" w:rsidP="00F8587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24A0530" wp14:editId="5CB5D861">
                      <wp:simplePos x="0" y="0"/>
                      <wp:positionH relativeFrom="column">
                        <wp:posOffset>1498169</wp:posOffset>
                      </wp:positionH>
                      <wp:positionV relativeFrom="paragraph">
                        <wp:posOffset>284228</wp:posOffset>
                      </wp:positionV>
                      <wp:extent cx="147955" cy="159385"/>
                      <wp:effectExtent l="5715" t="12065" r="8255" b="9525"/>
                      <wp:wrapNone/>
                      <wp:docPr id="49" name="Text Box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955" cy="159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85871" w:rsidRPr="00892362" w:rsidRDefault="00F85871" w:rsidP="00F8587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shape w14:anchorId="324A0530" id="Text Box 49" o:spid="_x0000_s1069" type="#_x0000_t202" style="position:absolute;margin-left:117.95pt;margin-top:22.4pt;width:11.65pt;height:1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">
                      <v:textbox>
                        <w:txbxContent>
                          <w:p w:rsidR="00F85871" w:rsidRPr="00892362" w:rsidRDefault="00F85871" w:rsidP="00F85871"/>
                        </w:txbxContent>
                      </v:textbox>
                    </v:shape>
                  </w:pict>
                </mc:Fallback>
              </mc:AlternateContent>
            </w:r>
            <w:r w:rsidR="00F85871" w:rsidRPr="0001336D">
              <w:rPr>
                <w:rFonts w:ascii="Arial" w:hAnsi="Arial" w:cs="Arial"/>
              </w:rPr>
              <w:t>Pendidikan Terakhir</w:t>
            </w:r>
            <w:r w:rsidR="00F85871" w:rsidRPr="0001336D">
              <w:rPr>
                <w:rFonts w:ascii="Arial" w:hAnsi="Arial" w:cs="Arial"/>
              </w:rPr>
              <w:tab/>
              <w:t>:</w:t>
            </w:r>
            <w:r w:rsidR="00F85871">
              <w:rPr>
                <w:rFonts w:ascii="Arial" w:hAnsi="Arial" w:cs="Arial"/>
              </w:rPr>
              <w:t xml:space="preserve"> </w:t>
            </w:r>
            <w:r w:rsidR="00F85871" w:rsidRPr="0001336D">
              <w:rPr>
                <w:rFonts w:ascii="Calibri" w:hAnsi="Calibri"/>
              </w:rPr>
              <w:t>………………………………………………………………………………………………………………………..</w:t>
            </w:r>
          </w:p>
          <w:p w:rsidR="00F85871" w:rsidRPr="0001336D" w:rsidRDefault="00F85871" w:rsidP="002617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2214880</wp:posOffset>
                      </wp:positionH>
                      <wp:positionV relativeFrom="paragraph">
                        <wp:posOffset>-3810</wp:posOffset>
                      </wp:positionV>
                      <wp:extent cx="147955" cy="159385"/>
                      <wp:effectExtent l="5715" t="6350" r="8255" b="5715"/>
                      <wp:wrapNone/>
                      <wp:docPr id="47" name="Text Box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955" cy="159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85871" w:rsidRPr="00892362" w:rsidRDefault="00F85871" w:rsidP="00F8587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shape id="Text Box 47" o:spid="_x0000_s1070" type="#_x0000_t202" style="position:absolute;margin-left:174.4pt;margin-top:-.3pt;width:11.65pt;height:12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">
                      <v:textbox>
                        <w:txbxContent>
                          <w:p w:rsidR="00F85871" w:rsidRPr="00892362" w:rsidRDefault="00F85871" w:rsidP="00F8587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ab/>
              <w:t xml:space="preserve"> 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 xml:space="preserve">         </w:t>
            </w:r>
            <w:r w:rsidRPr="0001336D">
              <w:rPr>
                <w:rFonts w:ascii="Arial" w:hAnsi="Arial" w:cs="Arial"/>
              </w:rPr>
              <w:t>SD</w:t>
            </w:r>
            <w:r w:rsidRPr="0001336D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   SLTP          </w:t>
            </w:r>
            <w:r w:rsidRPr="0001336D">
              <w:rPr>
                <w:rFonts w:ascii="Arial" w:hAnsi="Arial" w:cs="Arial"/>
              </w:rPr>
              <w:t>SLTA</w:t>
            </w:r>
            <w:r w:rsidRPr="0001336D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      </w:t>
            </w:r>
            <w:r w:rsidRPr="0001336D">
              <w:rPr>
                <w:rFonts w:ascii="Arial" w:hAnsi="Arial" w:cs="Arial"/>
              </w:rPr>
              <w:t>AKADEMI</w:t>
            </w:r>
            <w:r w:rsidRPr="0001336D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  </w:t>
            </w:r>
            <w:r w:rsidR="00AC4933">
              <w:rPr>
                <w:rFonts w:ascii="Arial" w:hAnsi="Arial" w:cs="Arial"/>
              </w:rPr>
              <w:t xml:space="preserve">         </w:t>
            </w:r>
            <w:r w:rsidRPr="0001336D">
              <w:rPr>
                <w:rFonts w:ascii="Arial" w:hAnsi="Arial" w:cs="Arial"/>
              </w:rPr>
              <w:t>UNIVERSITAS</w:t>
            </w:r>
          </w:p>
          <w:p w:rsidR="00F85871" w:rsidRPr="0001336D" w:rsidRDefault="00F85871" w:rsidP="00261744">
            <w:pPr>
              <w:rPr>
                <w:rFonts w:ascii="Arial" w:hAnsi="Arial" w:cs="Arial"/>
              </w:rPr>
            </w:pPr>
            <w:r w:rsidRPr="0001336D">
              <w:rPr>
                <w:rFonts w:ascii="Arial" w:hAnsi="Arial" w:cs="Arial"/>
              </w:rPr>
              <w:t>Pekerjaan</w:t>
            </w:r>
            <w:r w:rsidRPr="0001336D">
              <w:rPr>
                <w:rFonts w:ascii="Arial" w:hAnsi="Arial" w:cs="Arial"/>
              </w:rPr>
              <w:tab/>
            </w:r>
            <w:r w:rsidRPr="0001336D">
              <w:rPr>
                <w:rFonts w:ascii="Arial" w:hAnsi="Arial" w:cs="Arial"/>
              </w:rPr>
              <w:tab/>
              <w:t>:</w:t>
            </w:r>
          </w:p>
          <w:p w:rsidR="00F85871" w:rsidRPr="0001336D" w:rsidRDefault="00F85871" w:rsidP="00261744">
            <w:pPr>
              <w:spacing w:line="276" w:lineRule="auto"/>
              <w:rPr>
                <w:rFonts w:ascii="Calibri" w:hAnsi="Calibri"/>
              </w:rPr>
            </w:pPr>
          </w:p>
        </w:tc>
      </w:tr>
    </w:tbl>
    <w:p w:rsidR="00F85871" w:rsidRPr="00F85871" w:rsidRDefault="00F85871" w:rsidP="00F85871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10" w:color="auto" w:fill="auto"/>
        <w:tblLook w:val="01E0" w:firstRow="1" w:lastRow="1" w:firstColumn="1" w:lastColumn="1" w:noHBand="0" w:noVBand="0"/>
      </w:tblPr>
      <w:tblGrid>
        <w:gridCol w:w="630"/>
        <w:gridCol w:w="3255"/>
        <w:gridCol w:w="3495"/>
        <w:gridCol w:w="3397"/>
      </w:tblGrid>
      <w:tr w:rsidR="00237319" w:rsidRPr="00CE69CA" w:rsidTr="00237319">
        <w:tc>
          <w:tcPr>
            <w:tcW w:w="10777" w:type="dxa"/>
            <w:gridSpan w:val="4"/>
            <w:shd w:val="pct10" w:color="auto" w:fill="auto"/>
          </w:tcPr>
          <w:p w:rsidR="00237319" w:rsidRPr="00CE69CA" w:rsidRDefault="00237319" w:rsidP="00261744">
            <w:pPr>
              <w:rPr>
                <w:rFonts w:ascii="Arial" w:hAnsi="Arial" w:cs="Arial"/>
                <w:b/>
                <w:bCs/>
              </w:rPr>
            </w:pPr>
            <w:r w:rsidRPr="00CE69CA">
              <w:rPr>
                <w:rFonts w:ascii="Arial" w:hAnsi="Arial" w:cs="Arial"/>
                <w:b/>
                <w:bCs/>
              </w:rPr>
              <w:t>Data Anak *)</w:t>
            </w:r>
          </w:p>
        </w:tc>
      </w:tr>
      <w:tr w:rsidR="00237319" w:rsidRPr="001C750B" w:rsidTr="002373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top w:w="55" w:type="dxa"/>
            <w:left w:w="55" w:type="dxa"/>
            <w:bottom w:w="55" w:type="dxa"/>
            <w:right w:w="55" w:type="dxa"/>
          </w:tblCellMar>
          <w:tblLook w:val="0000" w:firstRow="0" w:lastRow="0" w:firstColumn="0" w:lastColumn="0" w:noHBand="0" w:noVBand="0"/>
        </w:tblPrEx>
        <w:tc>
          <w:tcPr>
            <w:tcW w:w="6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37319" w:rsidRPr="001C750B" w:rsidRDefault="00237319" w:rsidP="00261744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1C750B">
              <w:rPr>
                <w:rFonts w:ascii="Arial" w:hAnsi="Arial" w:cs="Arial"/>
                <w:b/>
                <w:bCs/>
              </w:rPr>
              <w:t>No.</w:t>
            </w:r>
          </w:p>
        </w:tc>
        <w:tc>
          <w:tcPr>
            <w:tcW w:w="32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37319" w:rsidRPr="001C750B" w:rsidRDefault="00237319" w:rsidP="00261744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1C750B">
              <w:rPr>
                <w:rFonts w:ascii="Arial" w:hAnsi="Arial" w:cs="Arial"/>
                <w:b/>
                <w:bCs/>
              </w:rPr>
              <w:t>Nama Anak</w:t>
            </w:r>
          </w:p>
        </w:tc>
        <w:tc>
          <w:tcPr>
            <w:tcW w:w="34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37319" w:rsidRPr="001C750B" w:rsidRDefault="00237319" w:rsidP="00261744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1C750B">
              <w:rPr>
                <w:rFonts w:ascii="Arial" w:hAnsi="Arial" w:cs="Arial"/>
                <w:b/>
                <w:bCs/>
              </w:rPr>
              <w:t>Tempat/Tgl Lahir</w:t>
            </w:r>
          </w:p>
        </w:tc>
        <w:tc>
          <w:tcPr>
            <w:tcW w:w="33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37319" w:rsidRPr="001C750B" w:rsidRDefault="00237319" w:rsidP="00261744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1C750B">
              <w:rPr>
                <w:rFonts w:ascii="Arial" w:hAnsi="Arial" w:cs="Arial"/>
                <w:b/>
                <w:bCs/>
              </w:rPr>
              <w:t>Pendidikan/pekerjaan</w:t>
            </w:r>
          </w:p>
        </w:tc>
      </w:tr>
      <w:tr w:rsidR="00237319" w:rsidTr="002373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top w:w="55" w:type="dxa"/>
            <w:left w:w="55" w:type="dxa"/>
            <w:bottom w:w="55" w:type="dxa"/>
            <w:right w:w="55" w:type="dxa"/>
          </w:tblCellMar>
          <w:tblLook w:val="0000" w:firstRow="0" w:lastRow="0" w:firstColumn="0" w:lastColumn="0" w:noHBand="0" w:noVBand="0"/>
        </w:tblPrEx>
        <w:tc>
          <w:tcPr>
            <w:tcW w:w="630" w:type="dxa"/>
            <w:tcBorders>
              <w:left w:val="single" w:sz="1" w:space="0" w:color="000000"/>
              <w:bottom w:val="single" w:sz="1" w:space="0" w:color="000000"/>
            </w:tcBorders>
          </w:tcPr>
          <w:p w:rsidR="00237319" w:rsidRPr="00EC3B23" w:rsidRDefault="00237319" w:rsidP="00261744">
            <w:pPr>
              <w:pStyle w:val="TableContents"/>
              <w:snapToGrid w:val="0"/>
              <w:rPr>
                <w:rFonts w:ascii="Arial" w:hAnsi="Arial" w:cs="Arial"/>
                <w:b/>
                <w:bCs/>
              </w:rPr>
            </w:pPr>
            <w:r w:rsidRPr="00EC3B23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3255" w:type="dxa"/>
            <w:tcBorders>
              <w:left w:val="single" w:sz="1" w:space="0" w:color="000000"/>
              <w:bottom w:val="single" w:sz="1" w:space="0" w:color="000000"/>
            </w:tcBorders>
          </w:tcPr>
          <w:p w:rsidR="00237319" w:rsidRDefault="00237319" w:rsidP="00261744">
            <w:pPr>
              <w:pStyle w:val="TableContents"/>
              <w:snapToGrid w:val="0"/>
              <w:rPr>
                <w:b/>
                <w:bCs/>
              </w:rPr>
            </w:pPr>
          </w:p>
        </w:tc>
        <w:tc>
          <w:tcPr>
            <w:tcW w:w="3495" w:type="dxa"/>
            <w:tcBorders>
              <w:left w:val="single" w:sz="1" w:space="0" w:color="000000"/>
              <w:bottom w:val="single" w:sz="1" w:space="0" w:color="000000"/>
            </w:tcBorders>
          </w:tcPr>
          <w:p w:rsidR="00237319" w:rsidRDefault="00237319" w:rsidP="00261744">
            <w:pPr>
              <w:pStyle w:val="TableContents"/>
              <w:snapToGrid w:val="0"/>
              <w:rPr>
                <w:b/>
                <w:bCs/>
              </w:rPr>
            </w:pPr>
          </w:p>
        </w:tc>
        <w:tc>
          <w:tcPr>
            <w:tcW w:w="33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37319" w:rsidRDefault="00237319" w:rsidP="00261744">
            <w:pPr>
              <w:pStyle w:val="TableContents"/>
              <w:snapToGrid w:val="0"/>
              <w:rPr>
                <w:b/>
                <w:bCs/>
              </w:rPr>
            </w:pPr>
          </w:p>
        </w:tc>
      </w:tr>
      <w:tr w:rsidR="00237319" w:rsidTr="002373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top w:w="55" w:type="dxa"/>
            <w:left w:w="55" w:type="dxa"/>
            <w:bottom w:w="55" w:type="dxa"/>
            <w:right w:w="55" w:type="dxa"/>
          </w:tblCellMar>
          <w:tblLook w:val="0000" w:firstRow="0" w:lastRow="0" w:firstColumn="0" w:lastColumn="0" w:noHBand="0" w:noVBand="0"/>
        </w:tblPrEx>
        <w:tc>
          <w:tcPr>
            <w:tcW w:w="630" w:type="dxa"/>
            <w:tcBorders>
              <w:left w:val="single" w:sz="1" w:space="0" w:color="000000"/>
              <w:bottom w:val="single" w:sz="1" w:space="0" w:color="000000"/>
            </w:tcBorders>
          </w:tcPr>
          <w:p w:rsidR="00237319" w:rsidRPr="00EC3B23" w:rsidRDefault="00237319" w:rsidP="00261744">
            <w:pPr>
              <w:pStyle w:val="TableContents"/>
              <w:snapToGrid w:val="0"/>
              <w:rPr>
                <w:rFonts w:ascii="Arial" w:hAnsi="Arial" w:cs="Arial"/>
                <w:b/>
                <w:bCs/>
              </w:rPr>
            </w:pPr>
            <w:r w:rsidRPr="00EC3B23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3255" w:type="dxa"/>
            <w:tcBorders>
              <w:left w:val="single" w:sz="1" w:space="0" w:color="000000"/>
              <w:bottom w:val="single" w:sz="1" w:space="0" w:color="000000"/>
            </w:tcBorders>
          </w:tcPr>
          <w:p w:rsidR="00237319" w:rsidRDefault="00237319" w:rsidP="00261744">
            <w:pPr>
              <w:pStyle w:val="TableContents"/>
              <w:snapToGrid w:val="0"/>
              <w:rPr>
                <w:b/>
                <w:bCs/>
              </w:rPr>
            </w:pPr>
          </w:p>
        </w:tc>
        <w:tc>
          <w:tcPr>
            <w:tcW w:w="3495" w:type="dxa"/>
            <w:tcBorders>
              <w:left w:val="single" w:sz="1" w:space="0" w:color="000000"/>
              <w:bottom w:val="single" w:sz="1" w:space="0" w:color="000000"/>
            </w:tcBorders>
          </w:tcPr>
          <w:p w:rsidR="00237319" w:rsidRDefault="00237319" w:rsidP="00261744">
            <w:pPr>
              <w:pStyle w:val="TableContents"/>
              <w:snapToGrid w:val="0"/>
              <w:rPr>
                <w:b/>
                <w:bCs/>
              </w:rPr>
            </w:pPr>
          </w:p>
        </w:tc>
        <w:tc>
          <w:tcPr>
            <w:tcW w:w="33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37319" w:rsidRDefault="00237319" w:rsidP="00261744">
            <w:pPr>
              <w:pStyle w:val="TableContents"/>
              <w:snapToGrid w:val="0"/>
              <w:rPr>
                <w:b/>
                <w:bCs/>
              </w:rPr>
            </w:pPr>
          </w:p>
        </w:tc>
      </w:tr>
      <w:tr w:rsidR="00237319" w:rsidTr="002373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top w:w="55" w:type="dxa"/>
            <w:left w:w="55" w:type="dxa"/>
            <w:bottom w:w="55" w:type="dxa"/>
            <w:right w:w="55" w:type="dxa"/>
          </w:tblCellMar>
          <w:tblLook w:val="0000" w:firstRow="0" w:lastRow="0" w:firstColumn="0" w:lastColumn="0" w:noHBand="0" w:noVBand="0"/>
        </w:tblPrEx>
        <w:tc>
          <w:tcPr>
            <w:tcW w:w="630" w:type="dxa"/>
            <w:tcBorders>
              <w:left w:val="single" w:sz="1" w:space="0" w:color="000000"/>
              <w:bottom w:val="single" w:sz="1" w:space="0" w:color="000000"/>
            </w:tcBorders>
          </w:tcPr>
          <w:p w:rsidR="00237319" w:rsidRPr="00EC3B23" w:rsidRDefault="00237319" w:rsidP="00261744">
            <w:pPr>
              <w:pStyle w:val="TableContents"/>
              <w:snapToGrid w:val="0"/>
              <w:rPr>
                <w:rFonts w:ascii="Arial" w:hAnsi="Arial" w:cs="Arial"/>
                <w:b/>
                <w:bCs/>
              </w:rPr>
            </w:pPr>
            <w:r w:rsidRPr="00EC3B23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3255" w:type="dxa"/>
            <w:tcBorders>
              <w:left w:val="single" w:sz="1" w:space="0" w:color="000000"/>
              <w:bottom w:val="single" w:sz="1" w:space="0" w:color="000000"/>
            </w:tcBorders>
          </w:tcPr>
          <w:p w:rsidR="00237319" w:rsidRDefault="00237319" w:rsidP="00261744">
            <w:pPr>
              <w:pStyle w:val="TableContents"/>
              <w:snapToGrid w:val="0"/>
              <w:rPr>
                <w:b/>
                <w:bCs/>
              </w:rPr>
            </w:pPr>
          </w:p>
        </w:tc>
        <w:tc>
          <w:tcPr>
            <w:tcW w:w="3495" w:type="dxa"/>
            <w:tcBorders>
              <w:left w:val="single" w:sz="1" w:space="0" w:color="000000"/>
              <w:bottom w:val="single" w:sz="1" w:space="0" w:color="000000"/>
            </w:tcBorders>
          </w:tcPr>
          <w:p w:rsidR="00237319" w:rsidRDefault="00237319" w:rsidP="00261744">
            <w:pPr>
              <w:pStyle w:val="TableContents"/>
              <w:snapToGrid w:val="0"/>
              <w:rPr>
                <w:b/>
                <w:bCs/>
              </w:rPr>
            </w:pPr>
          </w:p>
        </w:tc>
        <w:tc>
          <w:tcPr>
            <w:tcW w:w="33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37319" w:rsidRDefault="00237319" w:rsidP="00261744">
            <w:pPr>
              <w:pStyle w:val="TableContents"/>
              <w:snapToGrid w:val="0"/>
              <w:rPr>
                <w:b/>
                <w:bCs/>
              </w:rPr>
            </w:pPr>
          </w:p>
        </w:tc>
      </w:tr>
      <w:tr w:rsidR="00237319" w:rsidTr="002373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top w:w="55" w:type="dxa"/>
            <w:left w:w="55" w:type="dxa"/>
            <w:bottom w:w="55" w:type="dxa"/>
            <w:right w:w="55" w:type="dxa"/>
          </w:tblCellMar>
          <w:tblLook w:val="0000" w:firstRow="0" w:lastRow="0" w:firstColumn="0" w:lastColumn="0" w:noHBand="0" w:noVBand="0"/>
        </w:tblPrEx>
        <w:tc>
          <w:tcPr>
            <w:tcW w:w="630" w:type="dxa"/>
            <w:tcBorders>
              <w:left w:val="single" w:sz="1" w:space="0" w:color="000000"/>
              <w:bottom w:val="single" w:sz="1" w:space="0" w:color="000000"/>
            </w:tcBorders>
          </w:tcPr>
          <w:p w:rsidR="00237319" w:rsidRPr="00EC3B23" w:rsidRDefault="00237319" w:rsidP="00261744">
            <w:pPr>
              <w:pStyle w:val="TableContents"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3255" w:type="dxa"/>
            <w:tcBorders>
              <w:left w:val="single" w:sz="1" w:space="0" w:color="000000"/>
              <w:bottom w:val="single" w:sz="1" w:space="0" w:color="000000"/>
            </w:tcBorders>
          </w:tcPr>
          <w:p w:rsidR="00237319" w:rsidRDefault="00237319" w:rsidP="00261744">
            <w:pPr>
              <w:pStyle w:val="TableContents"/>
              <w:snapToGrid w:val="0"/>
              <w:rPr>
                <w:b/>
                <w:bCs/>
              </w:rPr>
            </w:pPr>
          </w:p>
        </w:tc>
        <w:tc>
          <w:tcPr>
            <w:tcW w:w="3495" w:type="dxa"/>
            <w:tcBorders>
              <w:left w:val="single" w:sz="1" w:space="0" w:color="000000"/>
              <w:bottom w:val="single" w:sz="1" w:space="0" w:color="000000"/>
            </w:tcBorders>
          </w:tcPr>
          <w:p w:rsidR="00237319" w:rsidRDefault="00237319" w:rsidP="00261744">
            <w:pPr>
              <w:pStyle w:val="TableContents"/>
              <w:snapToGrid w:val="0"/>
              <w:rPr>
                <w:b/>
                <w:bCs/>
              </w:rPr>
            </w:pPr>
          </w:p>
        </w:tc>
        <w:tc>
          <w:tcPr>
            <w:tcW w:w="33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37319" w:rsidRDefault="00237319" w:rsidP="00261744">
            <w:pPr>
              <w:pStyle w:val="TableContents"/>
              <w:snapToGrid w:val="0"/>
              <w:rPr>
                <w:b/>
                <w:bCs/>
              </w:rPr>
            </w:pPr>
          </w:p>
        </w:tc>
      </w:tr>
    </w:tbl>
    <w:p w:rsidR="00AE6144" w:rsidRDefault="00AE6144" w:rsidP="00237319">
      <w:pPr>
        <w:rPr>
          <w:rFonts w:ascii="Verdana" w:hAnsi="Verdana"/>
          <w:b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10" w:color="auto" w:fill="auto"/>
        <w:tblLook w:val="01E0" w:firstRow="1" w:lastRow="1" w:firstColumn="1" w:lastColumn="1" w:noHBand="0" w:noVBand="0"/>
      </w:tblPr>
      <w:tblGrid>
        <w:gridCol w:w="3324"/>
        <w:gridCol w:w="3324"/>
        <w:gridCol w:w="4129"/>
      </w:tblGrid>
      <w:tr w:rsidR="00624EFE" w:rsidRPr="00CE69CA" w:rsidTr="00624EFE">
        <w:tc>
          <w:tcPr>
            <w:tcW w:w="10777" w:type="dxa"/>
            <w:gridSpan w:val="3"/>
            <w:shd w:val="pct10" w:color="auto" w:fill="auto"/>
          </w:tcPr>
          <w:p w:rsidR="00624EFE" w:rsidRPr="00CE69CA" w:rsidRDefault="00624EFE" w:rsidP="00261744">
            <w:pPr>
              <w:rPr>
                <w:rFonts w:ascii="Arial" w:hAnsi="Arial" w:cs="Arial"/>
                <w:b/>
                <w:bCs/>
              </w:rPr>
            </w:pPr>
            <w:r w:rsidRPr="00CE69CA">
              <w:rPr>
                <w:rFonts w:ascii="Arial" w:hAnsi="Arial" w:cs="Arial"/>
                <w:b/>
                <w:bCs/>
              </w:rPr>
              <w:t>Data Ayah dan Ibu *)</w:t>
            </w:r>
          </w:p>
        </w:tc>
      </w:tr>
      <w:tr w:rsidR="00624EFE" w:rsidRPr="00EC3B23" w:rsidTr="00624E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top w:w="55" w:type="dxa"/>
            <w:left w:w="55" w:type="dxa"/>
            <w:bottom w:w="55" w:type="dxa"/>
            <w:right w:w="55" w:type="dxa"/>
          </w:tblCellMar>
          <w:tblLook w:val="0000" w:firstRow="0" w:lastRow="0" w:firstColumn="0" w:lastColumn="0" w:noHBand="0" w:noVBand="0"/>
        </w:tblPrEx>
        <w:tc>
          <w:tcPr>
            <w:tcW w:w="3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24EFE" w:rsidRPr="00EC3B23" w:rsidRDefault="00624EFE" w:rsidP="00261744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EC3B23">
              <w:rPr>
                <w:rFonts w:ascii="Arial" w:hAnsi="Arial" w:cs="Arial"/>
                <w:b/>
                <w:bCs/>
              </w:rPr>
              <w:t>Keterangan</w:t>
            </w:r>
          </w:p>
        </w:tc>
        <w:tc>
          <w:tcPr>
            <w:tcW w:w="3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24EFE" w:rsidRPr="00EC3B23" w:rsidRDefault="00624EFE" w:rsidP="00261744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EC3B23">
              <w:rPr>
                <w:rFonts w:ascii="Arial" w:hAnsi="Arial" w:cs="Arial"/>
                <w:b/>
                <w:bCs/>
              </w:rPr>
              <w:t>Ayah</w:t>
            </w:r>
          </w:p>
        </w:tc>
        <w:tc>
          <w:tcPr>
            <w:tcW w:w="41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24EFE" w:rsidRPr="00EC3B23" w:rsidRDefault="00624EFE" w:rsidP="00261744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EC3B23">
              <w:rPr>
                <w:rFonts w:ascii="Arial" w:hAnsi="Arial" w:cs="Arial"/>
                <w:b/>
                <w:bCs/>
              </w:rPr>
              <w:t>Ibu</w:t>
            </w:r>
          </w:p>
        </w:tc>
      </w:tr>
      <w:tr w:rsidR="00624EFE" w:rsidRPr="00EC3B23" w:rsidTr="00624E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top w:w="55" w:type="dxa"/>
            <w:left w:w="55" w:type="dxa"/>
            <w:bottom w:w="55" w:type="dxa"/>
            <w:right w:w="55" w:type="dxa"/>
          </w:tblCellMar>
          <w:tblLook w:val="0000" w:firstRow="0" w:lastRow="0" w:firstColumn="0" w:lastColumn="0" w:noHBand="0" w:noVBand="0"/>
        </w:tblPrEx>
        <w:tc>
          <w:tcPr>
            <w:tcW w:w="3324" w:type="dxa"/>
            <w:tcBorders>
              <w:left w:val="single" w:sz="1" w:space="0" w:color="000000"/>
              <w:bottom w:val="single" w:sz="1" w:space="0" w:color="000000"/>
            </w:tcBorders>
          </w:tcPr>
          <w:p w:rsidR="00624EFE" w:rsidRPr="00EC3B23" w:rsidRDefault="00624EFE" w:rsidP="00261744">
            <w:pPr>
              <w:pStyle w:val="TableContents"/>
              <w:snapToGrid w:val="0"/>
              <w:rPr>
                <w:rFonts w:ascii="Arial" w:hAnsi="Arial" w:cs="Arial"/>
                <w:b/>
                <w:bCs/>
              </w:rPr>
            </w:pPr>
            <w:r w:rsidRPr="00EC3B23">
              <w:rPr>
                <w:rFonts w:ascii="Arial" w:hAnsi="Arial" w:cs="Arial"/>
                <w:b/>
                <w:bCs/>
              </w:rPr>
              <w:t>Nama Lengkap</w:t>
            </w:r>
          </w:p>
        </w:tc>
        <w:tc>
          <w:tcPr>
            <w:tcW w:w="3324" w:type="dxa"/>
            <w:tcBorders>
              <w:left w:val="single" w:sz="1" w:space="0" w:color="000000"/>
              <w:bottom w:val="single" w:sz="1" w:space="0" w:color="000000"/>
            </w:tcBorders>
          </w:tcPr>
          <w:p w:rsidR="00624EFE" w:rsidRPr="00EC3B23" w:rsidRDefault="00624EFE" w:rsidP="00261744">
            <w:pPr>
              <w:pStyle w:val="TableContents"/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24EFE" w:rsidRPr="00EC3B23" w:rsidRDefault="00624EFE" w:rsidP="00261744">
            <w:pPr>
              <w:pStyle w:val="TableContents"/>
              <w:snapToGrid w:val="0"/>
              <w:rPr>
                <w:rFonts w:ascii="Arial" w:hAnsi="Arial" w:cs="Arial"/>
                <w:b/>
                <w:bCs/>
              </w:rPr>
            </w:pPr>
          </w:p>
        </w:tc>
      </w:tr>
      <w:tr w:rsidR="00624EFE" w:rsidRPr="00EC3B23" w:rsidTr="00624E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top w:w="55" w:type="dxa"/>
            <w:left w:w="55" w:type="dxa"/>
            <w:bottom w:w="55" w:type="dxa"/>
            <w:right w:w="55" w:type="dxa"/>
          </w:tblCellMar>
          <w:tblLook w:val="0000" w:firstRow="0" w:lastRow="0" w:firstColumn="0" w:lastColumn="0" w:noHBand="0" w:noVBand="0"/>
        </w:tblPrEx>
        <w:tc>
          <w:tcPr>
            <w:tcW w:w="3324" w:type="dxa"/>
            <w:tcBorders>
              <w:left w:val="single" w:sz="1" w:space="0" w:color="000000"/>
              <w:bottom w:val="single" w:sz="1" w:space="0" w:color="000000"/>
            </w:tcBorders>
          </w:tcPr>
          <w:p w:rsidR="00624EFE" w:rsidRPr="00EC3B23" w:rsidRDefault="00624EFE" w:rsidP="00261744">
            <w:pPr>
              <w:pStyle w:val="TableContents"/>
              <w:snapToGrid w:val="0"/>
              <w:rPr>
                <w:rFonts w:ascii="Arial" w:hAnsi="Arial" w:cs="Arial"/>
                <w:b/>
                <w:bCs/>
              </w:rPr>
            </w:pPr>
            <w:r w:rsidRPr="00EC3B23">
              <w:rPr>
                <w:rFonts w:ascii="Arial" w:hAnsi="Arial" w:cs="Arial"/>
                <w:b/>
                <w:bCs/>
              </w:rPr>
              <w:t>Tempat/Tgl Lahir</w:t>
            </w:r>
          </w:p>
        </w:tc>
        <w:tc>
          <w:tcPr>
            <w:tcW w:w="3324" w:type="dxa"/>
            <w:tcBorders>
              <w:left w:val="single" w:sz="1" w:space="0" w:color="000000"/>
              <w:bottom w:val="single" w:sz="1" w:space="0" w:color="000000"/>
            </w:tcBorders>
          </w:tcPr>
          <w:p w:rsidR="00624EFE" w:rsidRPr="00EC3B23" w:rsidRDefault="00624EFE" w:rsidP="00261744">
            <w:pPr>
              <w:pStyle w:val="TableContents"/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24EFE" w:rsidRPr="00EC3B23" w:rsidRDefault="00624EFE" w:rsidP="00261744">
            <w:pPr>
              <w:pStyle w:val="TableContents"/>
              <w:snapToGrid w:val="0"/>
              <w:rPr>
                <w:rFonts w:ascii="Arial" w:hAnsi="Arial" w:cs="Arial"/>
                <w:b/>
                <w:bCs/>
              </w:rPr>
            </w:pPr>
          </w:p>
        </w:tc>
      </w:tr>
      <w:tr w:rsidR="00624EFE" w:rsidRPr="00EC3B23" w:rsidTr="00624E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top w:w="55" w:type="dxa"/>
            <w:left w:w="55" w:type="dxa"/>
            <w:bottom w:w="55" w:type="dxa"/>
            <w:right w:w="55" w:type="dxa"/>
          </w:tblCellMar>
          <w:tblLook w:val="0000" w:firstRow="0" w:lastRow="0" w:firstColumn="0" w:lastColumn="0" w:noHBand="0" w:noVBand="0"/>
        </w:tblPrEx>
        <w:tc>
          <w:tcPr>
            <w:tcW w:w="332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624EFE" w:rsidRPr="00EC3B23" w:rsidRDefault="00624EFE" w:rsidP="00261744">
            <w:pPr>
              <w:pStyle w:val="TableContents"/>
              <w:snapToGrid w:val="0"/>
              <w:rPr>
                <w:rFonts w:ascii="Arial" w:hAnsi="Arial" w:cs="Arial"/>
                <w:b/>
                <w:bCs/>
              </w:rPr>
            </w:pPr>
            <w:r w:rsidRPr="00EC3B23">
              <w:rPr>
                <w:rFonts w:ascii="Arial" w:hAnsi="Arial" w:cs="Arial"/>
                <w:b/>
                <w:bCs/>
              </w:rPr>
              <w:t>Alamat</w:t>
            </w:r>
          </w:p>
        </w:tc>
        <w:tc>
          <w:tcPr>
            <w:tcW w:w="3324" w:type="dxa"/>
            <w:tcBorders>
              <w:left w:val="single" w:sz="1" w:space="0" w:color="000000"/>
              <w:bottom w:val="single" w:sz="1" w:space="0" w:color="000000"/>
            </w:tcBorders>
          </w:tcPr>
          <w:p w:rsidR="00624EFE" w:rsidRPr="00EC3B23" w:rsidRDefault="00624EFE" w:rsidP="00261744">
            <w:pPr>
              <w:pStyle w:val="TableContents"/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24EFE" w:rsidRPr="00EC3B23" w:rsidRDefault="00624EFE" w:rsidP="00261744">
            <w:pPr>
              <w:pStyle w:val="TableContents"/>
              <w:snapToGrid w:val="0"/>
              <w:rPr>
                <w:rFonts w:ascii="Arial" w:hAnsi="Arial" w:cs="Arial"/>
                <w:b/>
                <w:bCs/>
              </w:rPr>
            </w:pPr>
          </w:p>
        </w:tc>
      </w:tr>
      <w:tr w:rsidR="00624EFE" w:rsidRPr="00EC3B23" w:rsidTr="00624E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top w:w="55" w:type="dxa"/>
            <w:left w:w="55" w:type="dxa"/>
            <w:bottom w:w="55" w:type="dxa"/>
            <w:right w:w="55" w:type="dxa"/>
          </w:tblCellMar>
          <w:tblLook w:val="0000" w:firstRow="0" w:lastRow="0" w:firstColumn="0" w:lastColumn="0" w:noHBand="0" w:noVBand="0"/>
        </w:tblPrEx>
        <w:tc>
          <w:tcPr>
            <w:tcW w:w="3324" w:type="dxa"/>
            <w:vMerge/>
            <w:tcBorders>
              <w:left w:val="single" w:sz="1" w:space="0" w:color="000000"/>
              <w:bottom w:val="single" w:sz="1" w:space="0" w:color="000000"/>
            </w:tcBorders>
          </w:tcPr>
          <w:p w:rsidR="00624EFE" w:rsidRPr="00EC3B23" w:rsidRDefault="00624EFE" w:rsidP="00261744">
            <w:pPr>
              <w:rPr>
                <w:rFonts w:ascii="Arial" w:hAnsi="Arial" w:cs="Arial"/>
              </w:rPr>
            </w:pPr>
          </w:p>
        </w:tc>
        <w:tc>
          <w:tcPr>
            <w:tcW w:w="3324" w:type="dxa"/>
            <w:tcBorders>
              <w:left w:val="single" w:sz="1" w:space="0" w:color="000000"/>
              <w:bottom w:val="single" w:sz="1" w:space="0" w:color="000000"/>
            </w:tcBorders>
          </w:tcPr>
          <w:p w:rsidR="00624EFE" w:rsidRPr="00EC3B23" w:rsidRDefault="00624EFE" w:rsidP="00261744">
            <w:pPr>
              <w:pStyle w:val="TableContents"/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24EFE" w:rsidRPr="00EC3B23" w:rsidRDefault="00624EFE" w:rsidP="00261744">
            <w:pPr>
              <w:pStyle w:val="TableContents"/>
              <w:snapToGrid w:val="0"/>
              <w:rPr>
                <w:rFonts w:ascii="Arial" w:hAnsi="Arial" w:cs="Arial"/>
                <w:b/>
                <w:bCs/>
              </w:rPr>
            </w:pPr>
          </w:p>
        </w:tc>
      </w:tr>
      <w:tr w:rsidR="00624EFE" w:rsidRPr="00EC3B23" w:rsidTr="00624E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top w:w="55" w:type="dxa"/>
            <w:left w:w="55" w:type="dxa"/>
            <w:bottom w:w="55" w:type="dxa"/>
            <w:right w:w="55" w:type="dxa"/>
          </w:tblCellMar>
          <w:tblLook w:val="0000" w:firstRow="0" w:lastRow="0" w:firstColumn="0" w:lastColumn="0" w:noHBand="0" w:noVBand="0"/>
        </w:tblPrEx>
        <w:tc>
          <w:tcPr>
            <w:tcW w:w="3324" w:type="dxa"/>
            <w:tcBorders>
              <w:left w:val="single" w:sz="1" w:space="0" w:color="000000"/>
              <w:bottom w:val="single" w:sz="1" w:space="0" w:color="000000"/>
            </w:tcBorders>
          </w:tcPr>
          <w:p w:rsidR="00624EFE" w:rsidRPr="00EC3B23" w:rsidRDefault="00624EFE" w:rsidP="00261744">
            <w:pPr>
              <w:pStyle w:val="TableContents"/>
              <w:snapToGrid w:val="0"/>
              <w:rPr>
                <w:rFonts w:ascii="Arial" w:hAnsi="Arial" w:cs="Arial"/>
                <w:b/>
                <w:bCs/>
              </w:rPr>
            </w:pPr>
            <w:r w:rsidRPr="00EC3B23">
              <w:rPr>
                <w:rFonts w:ascii="Arial" w:hAnsi="Arial" w:cs="Arial"/>
                <w:b/>
                <w:bCs/>
              </w:rPr>
              <w:t>Pekerjaan</w:t>
            </w:r>
          </w:p>
        </w:tc>
        <w:tc>
          <w:tcPr>
            <w:tcW w:w="3324" w:type="dxa"/>
            <w:tcBorders>
              <w:left w:val="single" w:sz="1" w:space="0" w:color="000000"/>
              <w:bottom w:val="single" w:sz="1" w:space="0" w:color="000000"/>
            </w:tcBorders>
          </w:tcPr>
          <w:p w:rsidR="00624EFE" w:rsidRPr="00EC3B23" w:rsidRDefault="00624EFE" w:rsidP="00261744">
            <w:pPr>
              <w:pStyle w:val="TableContents"/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24EFE" w:rsidRPr="00EC3B23" w:rsidRDefault="00624EFE" w:rsidP="00261744">
            <w:pPr>
              <w:pStyle w:val="TableContents"/>
              <w:snapToGrid w:val="0"/>
              <w:rPr>
                <w:rFonts w:ascii="Arial" w:hAnsi="Arial" w:cs="Arial"/>
                <w:b/>
                <w:bCs/>
              </w:rPr>
            </w:pPr>
          </w:p>
        </w:tc>
      </w:tr>
    </w:tbl>
    <w:p w:rsidR="00624EFE" w:rsidRDefault="00624EFE" w:rsidP="00237319">
      <w:pPr>
        <w:rPr>
          <w:rFonts w:ascii="Verdana" w:hAnsi="Verdana"/>
          <w:b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10" w:color="auto" w:fill="auto"/>
        <w:tblLook w:val="01E0" w:firstRow="1" w:lastRow="1" w:firstColumn="1" w:lastColumn="1" w:noHBand="0" w:noVBand="0"/>
      </w:tblPr>
      <w:tblGrid>
        <w:gridCol w:w="540"/>
        <w:gridCol w:w="3900"/>
        <w:gridCol w:w="2940"/>
        <w:gridCol w:w="3397"/>
      </w:tblGrid>
      <w:tr w:rsidR="00624EFE" w:rsidRPr="00CE69CA" w:rsidTr="00624EFE">
        <w:tc>
          <w:tcPr>
            <w:tcW w:w="10777" w:type="dxa"/>
            <w:gridSpan w:val="4"/>
            <w:shd w:val="pct10" w:color="auto" w:fill="auto"/>
          </w:tcPr>
          <w:p w:rsidR="00624EFE" w:rsidRPr="00CE69CA" w:rsidRDefault="00624EFE" w:rsidP="00261744">
            <w:pPr>
              <w:rPr>
                <w:rFonts w:ascii="Arial" w:hAnsi="Arial" w:cs="Arial"/>
                <w:b/>
                <w:bCs/>
              </w:rPr>
            </w:pPr>
            <w:r w:rsidRPr="00CE69CA">
              <w:rPr>
                <w:rFonts w:ascii="Arial" w:hAnsi="Arial" w:cs="Arial"/>
                <w:b/>
                <w:bCs/>
              </w:rPr>
              <w:t>Data Saudara (kakak/adik*)</w:t>
            </w:r>
          </w:p>
        </w:tc>
      </w:tr>
      <w:tr w:rsidR="00624EFE" w:rsidRPr="00EC3B23" w:rsidTr="00624E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top w:w="55" w:type="dxa"/>
            <w:left w:w="55" w:type="dxa"/>
            <w:bottom w:w="55" w:type="dxa"/>
            <w:right w:w="55" w:type="dxa"/>
          </w:tblCellMar>
          <w:tblLook w:val="0000" w:firstRow="0" w:lastRow="0" w:firstColumn="0" w:lastColumn="0" w:noHBand="0" w:noVBand="0"/>
        </w:tblPrEx>
        <w:tc>
          <w:tcPr>
            <w:tcW w:w="5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24EFE" w:rsidRPr="00EC3B23" w:rsidRDefault="00624EFE" w:rsidP="00261744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EC3B23">
              <w:rPr>
                <w:rFonts w:ascii="Arial" w:hAnsi="Arial" w:cs="Arial"/>
                <w:b/>
                <w:bCs/>
              </w:rPr>
              <w:t>No.</w:t>
            </w:r>
          </w:p>
        </w:tc>
        <w:tc>
          <w:tcPr>
            <w:tcW w:w="3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24EFE" w:rsidRPr="00EC3B23" w:rsidRDefault="00624EFE" w:rsidP="00261744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EC3B23">
              <w:rPr>
                <w:rFonts w:ascii="Arial" w:hAnsi="Arial" w:cs="Arial"/>
                <w:b/>
                <w:bCs/>
              </w:rPr>
              <w:t>Nama Lengkap</w:t>
            </w:r>
          </w:p>
        </w:tc>
        <w:tc>
          <w:tcPr>
            <w:tcW w:w="29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24EFE" w:rsidRPr="00EC3B23" w:rsidRDefault="00624EFE" w:rsidP="00261744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EC3B23">
              <w:rPr>
                <w:rFonts w:ascii="Arial" w:hAnsi="Arial" w:cs="Arial"/>
                <w:b/>
                <w:bCs/>
              </w:rPr>
              <w:t>Tempat / Tgl Lahir</w:t>
            </w:r>
          </w:p>
        </w:tc>
        <w:tc>
          <w:tcPr>
            <w:tcW w:w="33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24EFE" w:rsidRPr="00EC3B23" w:rsidRDefault="00624EFE" w:rsidP="00261744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EC3B23">
              <w:rPr>
                <w:rFonts w:ascii="Arial" w:hAnsi="Arial" w:cs="Arial"/>
                <w:b/>
                <w:bCs/>
              </w:rPr>
              <w:t>Pendidikan/pekerjaan</w:t>
            </w:r>
          </w:p>
        </w:tc>
      </w:tr>
      <w:tr w:rsidR="00624EFE" w:rsidRPr="00EC3B23" w:rsidTr="00624E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top w:w="55" w:type="dxa"/>
            <w:left w:w="55" w:type="dxa"/>
            <w:bottom w:w="55" w:type="dxa"/>
            <w:right w:w="55" w:type="dxa"/>
          </w:tblCellMar>
          <w:tblLook w:val="0000" w:firstRow="0" w:lastRow="0" w:firstColumn="0" w:lastColumn="0" w:noHBand="0" w:noVBand="0"/>
        </w:tblPrEx>
        <w:tc>
          <w:tcPr>
            <w:tcW w:w="540" w:type="dxa"/>
            <w:tcBorders>
              <w:left w:val="single" w:sz="1" w:space="0" w:color="000000"/>
              <w:bottom w:val="single" w:sz="1" w:space="0" w:color="000000"/>
            </w:tcBorders>
          </w:tcPr>
          <w:p w:rsidR="00624EFE" w:rsidRPr="00EC3B23" w:rsidRDefault="00624EFE" w:rsidP="00261744">
            <w:pPr>
              <w:pStyle w:val="TableContents"/>
              <w:snapToGrid w:val="0"/>
              <w:rPr>
                <w:rFonts w:ascii="Arial" w:hAnsi="Arial" w:cs="Arial"/>
                <w:b/>
                <w:bCs/>
              </w:rPr>
            </w:pPr>
            <w:r w:rsidRPr="00EC3B23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3900" w:type="dxa"/>
            <w:tcBorders>
              <w:left w:val="single" w:sz="1" w:space="0" w:color="000000"/>
              <w:bottom w:val="single" w:sz="1" w:space="0" w:color="000000"/>
            </w:tcBorders>
          </w:tcPr>
          <w:p w:rsidR="00624EFE" w:rsidRPr="00EC3B23" w:rsidRDefault="00624EFE" w:rsidP="00261744">
            <w:pPr>
              <w:pStyle w:val="TableContents"/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40" w:type="dxa"/>
            <w:tcBorders>
              <w:left w:val="single" w:sz="1" w:space="0" w:color="000000"/>
              <w:bottom w:val="single" w:sz="1" w:space="0" w:color="000000"/>
            </w:tcBorders>
          </w:tcPr>
          <w:p w:rsidR="00624EFE" w:rsidRPr="00EC3B23" w:rsidRDefault="00624EFE" w:rsidP="00261744">
            <w:pPr>
              <w:pStyle w:val="TableContents"/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3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24EFE" w:rsidRPr="00EC3B23" w:rsidRDefault="00624EFE" w:rsidP="00261744">
            <w:pPr>
              <w:pStyle w:val="TableContents"/>
              <w:snapToGrid w:val="0"/>
              <w:rPr>
                <w:rFonts w:ascii="Arial" w:hAnsi="Arial" w:cs="Arial"/>
                <w:b/>
                <w:bCs/>
              </w:rPr>
            </w:pPr>
          </w:p>
        </w:tc>
      </w:tr>
      <w:tr w:rsidR="00624EFE" w:rsidRPr="00EC3B23" w:rsidTr="00624E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top w:w="55" w:type="dxa"/>
            <w:left w:w="55" w:type="dxa"/>
            <w:bottom w:w="55" w:type="dxa"/>
            <w:right w:w="55" w:type="dxa"/>
          </w:tblCellMar>
          <w:tblLook w:val="0000" w:firstRow="0" w:lastRow="0" w:firstColumn="0" w:lastColumn="0" w:noHBand="0" w:noVBand="0"/>
        </w:tblPrEx>
        <w:tc>
          <w:tcPr>
            <w:tcW w:w="540" w:type="dxa"/>
            <w:tcBorders>
              <w:left w:val="single" w:sz="1" w:space="0" w:color="000000"/>
              <w:bottom w:val="single" w:sz="1" w:space="0" w:color="000000"/>
            </w:tcBorders>
          </w:tcPr>
          <w:p w:rsidR="00624EFE" w:rsidRPr="00EC3B23" w:rsidRDefault="00624EFE" w:rsidP="00261744">
            <w:pPr>
              <w:pStyle w:val="TableContents"/>
              <w:snapToGrid w:val="0"/>
              <w:rPr>
                <w:rFonts w:ascii="Arial" w:hAnsi="Arial" w:cs="Arial"/>
                <w:b/>
                <w:bCs/>
              </w:rPr>
            </w:pPr>
            <w:r w:rsidRPr="00EC3B23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3900" w:type="dxa"/>
            <w:tcBorders>
              <w:left w:val="single" w:sz="1" w:space="0" w:color="000000"/>
              <w:bottom w:val="single" w:sz="1" w:space="0" w:color="000000"/>
            </w:tcBorders>
          </w:tcPr>
          <w:p w:rsidR="00624EFE" w:rsidRPr="00EC3B23" w:rsidRDefault="00624EFE" w:rsidP="00261744">
            <w:pPr>
              <w:pStyle w:val="TableContents"/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40" w:type="dxa"/>
            <w:tcBorders>
              <w:left w:val="single" w:sz="1" w:space="0" w:color="000000"/>
              <w:bottom w:val="single" w:sz="1" w:space="0" w:color="000000"/>
            </w:tcBorders>
          </w:tcPr>
          <w:p w:rsidR="00624EFE" w:rsidRPr="00EC3B23" w:rsidRDefault="00624EFE" w:rsidP="00261744">
            <w:pPr>
              <w:pStyle w:val="TableContents"/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3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24EFE" w:rsidRPr="00EC3B23" w:rsidRDefault="00624EFE" w:rsidP="00261744">
            <w:pPr>
              <w:pStyle w:val="TableContents"/>
              <w:snapToGrid w:val="0"/>
              <w:rPr>
                <w:rFonts w:ascii="Arial" w:hAnsi="Arial" w:cs="Arial"/>
                <w:b/>
                <w:bCs/>
              </w:rPr>
            </w:pPr>
          </w:p>
        </w:tc>
      </w:tr>
      <w:tr w:rsidR="00624EFE" w:rsidRPr="00EC3B23" w:rsidTr="00624E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top w:w="55" w:type="dxa"/>
            <w:left w:w="55" w:type="dxa"/>
            <w:bottom w:w="55" w:type="dxa"/>
            <w:right w:w="55" w:type="dxa"/>
          </w:tblCellMar>
          <w:tblLook w:val="0000" w:firstRow="0" w:lastRow="0" w:firstColumn="0" w:lastColumn="0" w:noHBand="0" w:noVBand="0"/>
        </w:tblPrEx>
        <w:tc>
          <w:tcPr>
            <w:tcW w:w="540" w:type="dxa"/>
            <w:tcBorders>
              <w:left w:val="single" w:sz="1" w:space="0" w:color="000000"/>
              <w:bottom w:val="single" w:sz="1" w:space="0" w:color="000000"/>
            </w:tcBorders>
          </w:tcPr>
          <w:p w:rsidR="00624EFE" w:rsidRPr="00EC3B23" w:rsidRDefault="00624EFE" w:rsidP="00261744">
            <w:pPr>
              <w:pStyle w:val="TableContents"/>
              <w:snapToGrid w:val="0"/>
              <w:rPr>
                <w:rFonts w:ascii="Arial" w:hAnsi="Arial" w:cs="Arial"/>
                <w:b/>
                <w:bCs/>
              </w:rPr>
            </w:pPr>
            <w:r w:rsidRPr="00EC3B23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3900" w:type="dxa"/>
            <w:tcBorders>
              <w:left w:val="single" w:sz="1" w:space="0" w:color="000000"/>
              <w:bottom w:val="single" w:sz="1" w:space="0" w:color="000000"/>
            </w:tcBorders>
          </w:tcPr>
          <w:p w:rsidR="00624EFE" w:rsidRPr="00EC3B23" w:rsidRDefault="00624EFE" w:rsidP="00261744">
            <w:pPr>
              <w:pStyle w:val="TableContents"/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40" w:type="dxa"/>
            <w:tcBorders>
              <w:left w:val="single" w:sz="1" w:space="0" w:color="000000"/>
              <w:bottom w:val="single" w:sz="1" w:space="0" w:color="000000"/>
            </w:tcBorders>
          </w:tcPr>
          <w:p w:rsidR="00624EFE" w:rsidRPr="00EC3B23" w:rsidRDefault="00624EFE" w:rsidP="00261744">
            <w:pPr>
              <w:pStyle w:val="TableContents"/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3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24EFE" w:rsidRPr="00EC3B23" w:rsidRDefault="00624EFE" w:rsidP="00261744">
            <w:pPr>
              <w:pStyle w:val="TableContents"/>
              <w:snapToGrid w:val="0"/>
              <w:rPr>
                <w:rFonts w:ascii="Arial" w:hAnsi="Arial" w:cs="Arial"/>
                <w:b/>
                <w:bCs/>
              </w:rPr>
            </w:pPr>
          </w:p>
        </w:tc>
      </w:tr>
      <w:tr w:rsidR="00624EFE" w:rsidRPr="00EC3B23" w:rsidTr="00624E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top w:w="55" w:type="dxa"/>
            <w:left w:w="55" w:type="dxa"/>
            <w:bottom w:w="55" w:type="dxa"/>
            <w:right w:w="55" w:type="dxa"/>
          </w:tblCellMar>
          <w:tblLook w:val="0000" w:firstRow="0" w:lastRow="0" w:firstColumn="0" w:lastColumn="0" w:noHBand="0" w:noVBand="0"/>
        </w:tblPrEx>
        <w:tc>
          <w:tcPr>
            <w:tcW w:w="540" w:type="dxa"/>
            <w:tcBorders>
              <w:left w:val="single" w:sz="1" w:space="0" w:color="000000"/>
              <w:bottom w:val="single" w:sz="1" w:space="0" w:color="000000"/>
            </w:tcBorders>
          </w:tcPr>
          <w:p w:rsidR="00624EFE" w:rsidRPr="00EC3B23" w:rsidRDefault="00624EFE" w:rsidP="00261744">
            <w:pPr>
              <w:pStyle w:val="TableContents"/>
              <w:snapToGrid w:val="0"/>
              <w:rPr>
                <w:rFonts w:ascii="Arial" w:hAnsi="Arial" w:cs="Arial"/>
                <w:b/>
                <w:bCs/>
              </w:rPr>
            </w:pPr>
            <w:r w:rsidRPr="00EC3B23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3900" w:type="dxa"/>
            <w:tcBorders>
              <w:left w:val="single" w:sz="1" w:space="0" w:color="000000"/>
              <w:bottom w:val="single" w:sz="1" w:space="0" w:color="000000"/>
            </w:tcBorders>
          </w:tcPr>
          <w:p w:rsidR="00624EFE" w:rsidRPr="00EC3B23" w:rsidRDefault="00624EFE" w:rsidP="00261744">
            <w:pPr>
              <w:pStyle w:val="TableContents"/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40" w:type="dxa"/>
            <w:tcBorders>
              <w:left w:val="single" w:sz="1" w:space="0" w:color="000000"/>
              <w:bottom w:val="single" w:sz="1" w:space="0" w:color="000000"/>
            </w:tcBorders>
          </w:tcPr>
          <w:p w:rsidR="00624EFE" w:rsidRPr="00EC3B23" w:rsidRDefault="00624EFE" w:rsidP="00261744">
            <w:pPr>
              <w:pStyle w:val="TableContents"/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3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24EFE" w:rsidRPr="00EC3B23" w:rsidRDefault="00624EFE" w:rsidP="00261744">
            <w:pPr>
              <w:pStyle w:val="TableContents"/>
              <w:snapToGrid w:val="0"/>
              <w:rPr>
                <w:rFonts w:ascii="Arial" w:hAnsi="Arial" w:cs="Arial"/>
                <w:b/>
                <w:bCs/>
              </w:rPr>
            </w:pPr>
          </w:p>
        </w:tc>
      </w:tr>
      <w:tr w:rsidR="00624EFE" w:rsidRPr="00EC3B23" w:rsidTr="00624E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top w:w="55" w:type="dxa"/>
            <w:left w:w="55" w:type="dxa"/>
            <w:bottom w:w="55" w:type="dxa"/>
            <w:right w:w="55" w:type="dxa"/>
          </w:tblCellMar>
          <w:tblLook w:val="0000" w:firstRow="0" w:lastRow="0" w:firstColumn="0" w:lastColumn="0" w:noHBand="0" w:noVBand="0"/>
        </w:tblPrEx>
        <w:tc>
          <w:tcPr>
            <w:tcW w:w="540" w:type="dxa"/>
            <w:tcBorders>
              <w:left w:val="single" w:sz="1" w:space="0" w:color="000000"/>
              <w:bottom w:val="single" w:sz="1" w:space="0" w:color="000000"/>
            </w:tcBorders>
          </w:tcPr>
          <w:p w:rsidR="00624EFE" w:rsidRPr="00EC3B23" w:rsidRDefault="00624EFE" w:rsidP="00261744">
            <w:pPr>
              <w:pStyle w:val="TableContents"/>
              <w:snapToGrid w:val="0"/>
              <w:rPr>
                <w:rFonts w:ascii="Arial" w:hAnsi="Arial" w:cs="Arial"/>
                <w:b/>
                <w:bCs/>
              </w:rPr>
            </w:pPr>
            <w:r w:rsidRPr="00EC3B23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3900" w:type="dxa"/>
            <w:tcBorders>
              <w:left w:val="single" w:sz="1" w:space="0" w:color="000000"/>
              <w:bottom w:val="single" w:sz="1" w:space="0" w:color="000000"/>
            </w:tcBorders>
          </w:tcPr>
          <w:p w:rsidR="00624EFE" w:rsidRPr="00EC3B23" w:rsidRDefault="00624EFE" w:rsidP="00261744">
            <w:pPr>
              <w:pStyle w:val="TableContents"/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40" w:type="dxa"/>
            <w:tcBorders>
              <w:left w:val="single" w:sz="1" w:space="0" w:color="000000"/>
              <w:bottom w:val="single" w:sz="1" w:space="0" w:color="000000"/>
            </w:tcBorders>
          </w:tcPr>
          <w:p w:rsidR="00624EFE" w:rsidRPr="00EC3B23" w:rsidRDefault="00624EFE" w:rsidP="00261744">
            <w:pPr>
              <w:pStyle w:val="TableContents"/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3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24EFE" w:rsidRPr="00EC3B23" w:rsidRDefault="00624EFE" w:rsidP="00261744">
            <w:pPr>
              <w:pStyle w:val="TableContents"/>
              <w:snapToGrid w:val="0"/>
              <w:rPr>
                <w:rFonts w:ascii="Arial" w:hAnsi="Arial" w:cs="Arial"/>
                <w:b/>
                <w:bCs/>
              </w:rPr>
            </w:pPr>
          </w:p>
        </w:tc>
      </w:tr>
    </w:tbl>
    <w:p w:rsidR="00624EFE" w:rsidRDefault="00624EFE" w:rsidP="00237319">
      <w:pPr>
        <w:rPr>
          <w:rFonts w:ascii="Verdana" w:hAnsi="Verdana"/>
          <w:b/>
        </w:rPr>
      </w:pPr>
    </w:p>
    <w:p w:rsidR="00624EFE" w:rsidRDefault="00624EFE" w:rsidP="00237319">
      <w:pPr>
        <w:rPr>
          <w:rFonts w:ascii="Verdana" w:hAnsi="Verdana"/>
          <w:b/>
        </w:rPr>
      </w:pPr>
    </w:p>
    <w:p w:rsidR="00624EFE" w:rsidRDefault="00624EFE" w:rsidP="00237319">
      <w:pPr>
        <w:rPr>
          <w:rFonts w:ascii="Verdana" w:hAnsi="Verdana"/>
          <w:b/>
        </w:rPr>
      </w:pPr>
    </w:p>
    <w:p w:rsidR="00624EFE" w:rsidRDefault="00624EFE" w:rsidP="00237319">
      <w:pPr>
        <w:rPr>
          <w:rFonts w:ascii="Verdana" w:hAnsi="Verdana"/>
          <w:b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10" w:color="auto" w:fill="auto"/>
        <w:tblLook w:val="01E0" w:firstRow="1" w:lastRow="1" w:firstColumn="1" w:lastColumn="1" w:noHBand="0" w:noVBand="0"/>
      </w:tblPr>
      <w:tblGrid>
        <w:gridCol w:w="1710"/>
        <w:gridCol w:w="1800"/>
        <w:gridCol w:w="1800"/>
        <w:gridCol w:w="1620"/>
        <w:gridCol w:w="1530"/>
        <w:gridCol w:w="2317"/>
      </w:tblGrid>
      <w:tr w:rsidR="002735AE" w:rsidRPr="00CE69CA" w:rsidTr="002735AE">
        <w:tc>
          <w:tcPr>
            <w:tcW w:w="10777" w:type="dxa"/>
            <w:gridSpan w:val="6"/>
            <w:shd w:val="pct10" w:color="auto" w:fill="auto"/>
          </w:tcPr>
          <w:p w:rsidR="002735AE" w:rsidRPr="00CE69CA" w:rsidRDefault="002735AE" w:rsidP="002735AE">
            <w:pPr>
              <w:widowControl w:val="0"/>
              <w:numPr>
                <w:ilvl w:val="0"/>
                <w:numId w:val="9"/>
              </w:numPr>
              <w:suppressAutoHyphens/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E69CA">
              <w:rPr>
                <w:rFonts w:ascii="Arial" w:hAnsi="Arial" w:cs="Arial"/>
                <w:b/>
                <w:bCs/>
              </w:rPr>
              <w:t>RIWAYAT PENDIDIKAN</w:t>
            </w:r>
          </w:p>
        </w:tc>
      </w:tr>
      <w:tr w:rsidR="002735AE" w:rsidRPr="00CE69CA" w:rsidTr="002735AE">
        <w:tc>
          <w:tcPr>
            <w:tcW w:w="10777" w:type="dxa"/>
            <w:gridSpan w:val="6"/>
            <w:shd w:val="pct10" w:color="auto" w:fill="auto"/>
          </w:tcPr>
          <w:p w:rsidR="002735AE" w:rsidRPr="00CE69CA" w:rsidRDefault="002735AE" w:rsidP="00261744">
            <w:pPr>
              <w:rPr>
                <w:rFonts w:ascii="Arial" w:hAnsi="Arial" w:cs="Arial"/>
                <w:b/>
                <w:bCs/>
              </w:rPr>
            </w:pPr>
            <w:r w:rsidRPr="00CE69CA">
              <w:rPr>
                <w:rFonts w:ascii="Arial" w:hAnsi="Arial" w:cs="Arial"/>
                <w:b/>
                <w:bCs/>
              </w:rPr>
              <w:t>Pendidikan Formal</w:t>
            </w:r>
          </w:p>
        </w:tc>
      </w:tr>
      <w:tr w:rsidR="002735AE" w:rsidRPr="00EC3B23" w:rsidTr="002735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top w:w="55" w:type="dxa"/>
            <w:left w:w="55" w:type="dxa"/>
            <w:bottom w:w="55" w:type="dxa"/>
            <w:right w:w="55" w:type="dxa"/>
          </w:tblCellMar>
          <w:tblLook w:val="0000" w:firstRow="0" w:lastRow="0" w:firstColumn="0" w:lastColumn="0" w:noHBand="0" w:noVBand="0"/>
        </w:tblPrEx>
        <w:tc>
          <w:tcPr>
            <w:tcW w:w="17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2735AE" w:rsidRPr="00EC3B23" w:rsidRDefault="002735AE" w:rsidP="00261744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EC3B23">
              <w:rPr>
                <w:rFonts w:ascii="Arial" w:hAnsi="Arial" w:cs="Arial"/>
                <w:b/>
                <w:bCs/>
              </w:rPr>
              <w:t>Tingkat</w:t>
            </w:r>
          </w:p>
        </w:tc>
        <w:tc>
          <w:tcPr>
            <w:tcW w:w="1800" w:type="dxa"/>
            <w:vMerge w:val="restart"/>
            <w:tcBorders>
              <w:top w:val="single" w:sz="1" w:space="0" w:color="000000"/>
              <w:left w:val="single" w:sz="1" w:space="0" w:color="000000"/>
            </w:tcBorders>
            <w:vAlign w:val="center"/>
          </w:tcPr>
          <w:p w:rsidR="002735AE" w:rsidRPr="00EC3B23" w:rsidRDefault="002735AE" w:rsidP="00261744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EC3B23">
              <w:rPr>
                <w:rFonts w:ascii="Arial" w:hAnsi="Arial" w:cs="Arial"/>
                <w:b/>
                <w:bCs/>
              </w:rPr>
              <w:t>Nama Sekolah</w:t>
            </w:r>
          </w:p>
        </w:tc>
        <w:tc>
          <w:tcPr>
            <w:tcW w:w="1800" w:type="dxa"/>
            <w:vMerge w:val="restart"/>
            <w:tcBorders>
              <w:top w:val="single" w:sz="1" w:space="0" w:color="000000"/>
              <w:left w:val="single" w:sz="1" w:space="0" w:color="000000"/>
            </w:tcBorders>
            <w:vAlign w:val="center"/>
          </w:tcPr>
          <w:p w:rsidR="002735AE" w:rsidRPr="00EC3B23" w:rsidRDefault="002735AE" w:rsidP="00261744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EC3B23">
              <w:rPr>
                <w:rFonts w:ascii="Arial" w:hAnsi="Arial" w:cs="Arial"/>
                <w:b/>
                <w:bCs/>
              </w:rPr>
              <w:t xml:space="preserve">Tempat / </w:t>
            </w:r>
            <w:smartTag w:uri="urn:schemas-microsoft-com:office:smarttags" w:element="City">
              <w:smartTag w:uri="urn:schemas-microsoft-com:office:smarttags" w:element="place">
                <w:r w:rsidRPr="00EC3B23">
                  <w:rPr>
                    <w:rFonts w:ascii="Arial" w:hAnsi="Arial" w:cs="Arial"/>
                    <w:b/>
                    <w:bCs/>
                  </w:rPr>
                  <w:t>Kota</w:t>
                </w:r>
              </w:smartTag>
            </w:smartTag>
          </w:p>
        </w:tc>
        <w:tc>
          <w:tcPr>
            <w:tcW w:w="1620" w:type="dxa"/>
            <w:vMerge w:val="restart"/>
            <w:tcBorders>
              <w:top w:val="single" w:sz="1" w:space="0" w:color="000000"/>
              <w:left w:val="single" w:sz="1" w:space="0" w:color="000000"/>
            </w:tcBorders>
            <w:vAlign w:val="center"/>
          </w:tcPr>
          <w:p w:rsidR="002735AE" w:rsidRPr="00EC3B23" w:rsidRDefault="002735AE" w:rsidP="00261744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EC3B23">
              <w:rPr>
                <w:rFonts w:ascii="Arial" w:hAnsi="Arial" w:cs="Arial"/>
                <w:b/>
                <w:bCs/>
              </w:rPr>
              <w:t>Jurusan</w:t>
            </w:r>
          </w:p>
        </w:tc>
        <w:tc>
          <w:tcPr>
            <w:tcW w:w="384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2735AE" w:rsidRPr="00EC3B23" w:rsidRDefault="002735AE" w:rsidP="00261744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EC3B23">
              <w:rPr>
                <w:rFonts w:ascii="Arial" w:hAnsi="Arial" w:cs="Arial"/>
                <w:b/>
                <w:bCs/>
              </w:rPr>
              <w:t>Tahun</w:t>
            </w:r>
          </w:p>
        </w:tc>
      </w:tr>
      <w:tr w:rsidR="002735AE" w:rsidRPr="00EC3B23" w:rsidTr="002735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top w:w="55" w:type="dxa"/>
            <w:left w:w="55" w:type="dxa"/>
            <w:bottom w:w="55" w:type="dxa"/>
            <w:right w:w="55" w:type="dxa"/>
          </w:tblCellMar>
          <w:tblLook w:val="0000" w:firstRow="0" w:lastRow="0" w:firstColumn="0" w:lastColumn="0" w:noHBand="0" w:noVBand="0"/>
        </w:tblPrEx>
        <w:tc>
          <w:tcPr>
            <w:tcW w:w="171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735AE" w:rsidRPr="00EC3B23" w:rsidRDefault="002735AE" w:rsidP="0026174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vMerge/>
            <w:tcBorders>
              <w:left w:val="single" w:sz="1" w:space="0" w:color="000000"/>
              <w:bottom w:val="single" w:sz="1" w:space="0" w:color="000000"/>
            </w:tcBorders>
          </w:tcPr>
          <w:p w:rsidR="002735AE" w:rsidRPr="00EC3B23" w:rsidRDefault="002735AE" w:rsidP="00261744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vMerge/>
            <w:tcBorders>
              <w:left w:val="single" w:sz="1" w:space="0" w:color="000000"/>
              <w:bottom w:val="single" w:sz="1" w:space="0" w:color="000000"/>
            </w:tcBorders>
          </w:tcPr>
          <w:p w:rsidR="002735AE" w:rsidRPr="00EC3B23" w:rsidRDefault="002735AE" w:rsidP="00261744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620" w:type="dxa"/>
            <w:vMerge/>
            <w:tcBorders>
              <w:left w:val="single" w:sz="1" w:space="0" w:color="000000"/>
              <w:bottom w:val="single" w:sz="1" w:space="0" w:color="000000"/>
            </w:tcBorders>
          </w:tcPr>
          <w:p w:rsidR="002735AE" w:rsidRPr="00EC3B23" w:rsidRDefault="002735AE" w:rsidP="00261744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</w:tcPr>
          <w:p w:rsidR="002735AE" w:rsidRPr="00EC3B23" w:rsidRDefault="002735AE" w:rsidP="00261744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EC3B23">
              <w:rPr>
                <w:rFonts w:ascii="Arial" w:hAnsi="Arial" w:cs="Arial"/>
                <w:b/>
                <w:bCs/>
              </w:rPr>
              <w:t>Dari</w:t>
            </w:r>
          </w:p>
        </w:tc>
        <w:tc>
          <w:tcPr>
            <w:tcW w:w="23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35AE" w:rsidRPr="00EC3B23" w:rsidRDefault="002735AE" w:rsidP="00261744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EC3B23">
              <w:rPr>
                <w:rFonts w:ascii="Arial" w:hAnsi="Arial" w:cs="Arial"/>
                <w:b/>
                <w:bCs/>
              </w:rPr>
              <w:t>Sampai</w:t>
            </w:r>
          </w:p>
        </w:tc>
      </w:tr>
      <w:tr w:rsidR="002735AE" w:rsidRPr="00EC3B23" w:rsidTr="002735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top w:w="55" w:type="dxa"/>
            <w:left w:w="55" w:type="dxa"/>
            <w:bottom w:w="55" w:type="dxa"/>
            <w:right w:w="55" w:type="dxa"/>
          </w:tblCellMar>
          <w:tblLook w:val="0000" w:firstRow="0" w:lastRow="0" w:firstColumn="0" w:lastColumn="0" w:noHBand="0" w:noVBand="0"/>
        </w:tblPrEx>
        <w:tc>
          <w:tcPr>
            <w:tcW w:w="1710" w:type="dxa"/>
            <w:tcBorders>
              <w:left w:val="single" w:sz="1" w:space="0" w:color="000000"/>
              <w:bottom w:val="single" w:sz="1" w:space="0" w:color="000000"/>
            </w:tcBorders>
          </w:tcPr>
          <w:p w:rsidR="002735AE" w:rsidRPr="00EC3B23" w:rsidRDefault="002735AE" w:rsidP="00261744">
            <w:pPr>
              <w:pStyle w:val="TableContents"/>
              <w:snapToGrid w:val="0"/>
              <w:rPr>
                <w:rFonts w:ascii="Arial" w:hAnsi="Arial" w:cs="Arial"/>
              </w:rPr>
            </w:pPr>
            <w:r w:rsidRPr="00EC3B23">
              <w:rPr>
                <w:rFonts w:ascii="Arial" w:hAnsi="Arial" w:cs="Arial"/>
              </w:rPr>
              <w:t>SD</w:t>
            </w: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</w:tcPr>
          <w:p w:rsidR="002735AE" w:rsidRPr="00EC3B23" w:rsidRDefault="002735AE" w:rsidP="00261744">
            <w:pPr>
              <w:pStyle w:val="TableContents"/>
              <w:snapToGrid w:val="0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</w:tcPr>
          <w:p w:rsidR="002735AE" w:rsidRPr="00EC3B23" w:rsidRDefault="002735AE" w:rsidP="00261744">
            <w:pPr>
              <w:pStyle w:val="TableContents"/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1" w:space="0" w:color="000000"/>
              <w:bottom w:val="single" w:sz="1" w:space="0" w:color="000000"/>
            </w:tcBorders>
          </w:tcPr>
          <w:p w:rsidR="002735AE" w:rsidRPr="00EC3B23" w:rsidRDefault="002735AE" w:rsidP="00261744">
            <w:pPr>
              <w:pStyle w:val="TableContents"/>
              <w:snapToGrid w:val="0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</w:tcPr>
          <w:p w:rsidR="002735AE" w:rsidRPr="00EC3B23" w:rsidRDefault="002735AE" w:rsidP="00261744">
            <w:pPr>
              <w:pStyle w:val="TableContents"/>
              <w:snapToGrid w:val="0"/>
              <w:rPr>
                <w:rFonts w:ascii="Arial" w:hAnsi="Arial" w:cs="Arial"/>
              </w:rPr>
            </w:pPr>
          </w:p>
        </w:tc>
        <w:tc>
          <w:tcPr>
            <w:tcW w:w="23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35AE" w:rsidRPr="00EC3B23" w:rsidRDefault="002735AE" w:rsidP="00261744">
            <w:pPr>
              <w:pStyle w:val="TableContents"/>
              <w:snapToGrid w:val="0"/>
              <w:rPr>
                <w:rFonts w:ascii="Arial" w:hAnsi="Arial" w:cs="Arial"/>
              </w:rPr>
            </w:pPr>
          </w:p>
        </w:tc>
      </w:tr>
      <w:tr w:rsidR="002735AE" w:rsidRPr="00EC3B23" w:rsidTr="002735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top w:w="55" w:type="dxa"/>
            <w:left w:w="55" w:type="dxa"/>
            <w:bottom w:w="55" w:type="dxa"/>
            <w:right w:w="55" w:type="dxa"/>
          </w:tblCellMar>
          <w:tblLook w:val="0000" w:firstRow="0" w:lastRow="0" w:firstColumn="0" w:lastColumn="0" w:noHBand="0" w:noVBand="0"/>
        </w:tblPrEx>
        <w:tc>
          <w:tcPr>
            <w:tcW w:w="1710" w:type="dxa"/>
            <w:tcBorders>
              <w:left w:val="single" w:sz="1" w:space="0" w:color="000000"/>
              <w:bottom w:val="single" w:sz="1" w:space="0" w:color="000000"/>
            </w:tcBorders>
          </w:tcPr>
          <w:p w:rsidR="002735AE" w:rsidRPr="00EC3B23" w:rsidRDefault="002735AE" w:rsidP="00261744">
            <w:pPr>
              <w:pStyle w:val="TableContents"/>
              <w:snapToGrid w:val="0"/>
              <w:rPr>
                <w:rFonts w:ascii="Arial" w:hAnsi="Arial" w:cs="Arial"/>
              </w:rPr>
            </w:pPr>
            <w:r w:rsidRPr="00EC3B23">
              <w:rPr>
                <w:rFonts w:ascii="Arial" w:hAnsi="Arial" w:cs="Arial"/>
              </w:rPr>
              <w:t>SLTP</w:t>
            </w: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</w:tcPr>
          <w:p w:rsidR="002735AE" w:rsidRPr="00EC3B23" w:rsidRDefault="002735AE" w:rsidP="00261744">
            <w:pPr>
              <w:pStyle w:val="TableContents"/>
              <w:snapToGrid w:val="0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</w:tcPr>
          <w:p w:rsidR="002735AE" w:rsidRPr="00EC3B23" w:rsidRDefault="002735AE" w:rsidP="00261744">
            <w:pPr>
              <w:pStyle w:val="TableContents"/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1" w:space="0" w:color="000000"/>
              <w:bottom w:val="single" w:sz="1" w:space="0" w:color="000000"/>
            </w:tcBorders>
          </w:tcPr>
          <w:p w:rsidR="002735AE" w:rsidRPr="00EC3B23" w:rsidRDefault="002735AE" w:rsidP="00261744">
            <w:pPr>
              <w:pStyle w:val="TableContents"/>
              <w:snapToGrid w:val="0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</w:tcPr>
          <w:p w:rsidR="002735AE" w:rsidRPr="00EC3B23" w:rsidRDefault="002735AE" w:rsidP="00261744">
            <w:pPr>
              <w:pStyle w:val="TableContents"/>
              <w:snapToGrid w:val="0"/>
              <w:rPr>
                <w:rFonts w:ascii="Arial" w:hAnsi="Arial" w:cs="Arial"/>
              </w:rPr>
            </w:pPr>
          </w:p>
        </w:tc>
        <w:tc>
          <w:tcPr>
            <w:tcW w:w="23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35AE" w:rsidRPr="00EC3B23" w:rsidRDefault="002735AE" w:rsidP="00261744">
            <w:pPr>
              <w:pStyle w:val="TableContents"/>
              <w:snapToGrid w:val="0"/>
              <w:rPr>
                <w:rFonts w:ascii="Arial" w:hAnsi="Arial" w:cs="Arial"/>
              </w:rPr>
            </w:pPr>
          </w:p>
        </w:tc>
      </w:tr>
      <w:tr w:rsidR="002735AE" w:rsidRPr="00EC3B23" w:rsidTr="002735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top w:w="55" w:type="dxa"/>
            <w:left w:w="55" w:type="dxa"/>
            <w:bottom w:w="55" w:type="dxa"/>
            <w:right w:w="55" w:type="dxa"/>
          </w:tblCellMar>
          <w:tblLook w:val="0000" w:firstRow="0" w:lastRow="0" w:firstColumn="0" w:lastColumn="0" w:noHBand="0" w:noVBand="0"/>
        </w:tblPrEx>
        <w:tc>
          <w:tcPr>
            <w:tcW w:w="1710" w:type="dxa"/>
            <w:tcBorders>
              <w:left w:val="single" w:sz="1" w:space="0" w:color="000000"/>
              <w:bottom w:val="single" w:sz="1" w:space="0" w:color="000000"/>
            </w:tcBorders>
          </w:tcPr>
          <w:p w:rsidR="002735AE" w:rsidRPr="00EC3B23" w:rsidRDefault="002735AE" w:rsidP="00261744">
            <w:pPr>
              <w:pStyle w:val="TableContents"/>
              <w:snapToGrid w:val="0"/>
              <w:rPr>
                <w:rFonts w:ascii="Arial" w:hAnsi="Arial" w:cs="Arial"/>
              </w:rPr>
            </w:pPr>
            <w:r w:rsidRPr="00EC3B23">
              <w:rPr>
                <w:rFonts w:ascii="Arial" w:hAnsi="Arial" w:cs="Arial"/>
              </w:rPr>
              <w:t>SLTA</w:t>
            </w: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</w:tcPr>
          <w:p w:rsidR="002735AE" w:rsidRPr="00EC3B23" w:rsidRDefault="002735AE" w:rsidP="00261744">
            <w:pPr>
              <w:pStyle w:val="TableContents"/>
              <w:snapToGrid w:val="0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</w:tcPr>
          <w:p w:rsidR="002735AE" w:rsidRPr="00EC3B23" w:rsidRDefault="002735AE" w:rsidP="00261744">
            <w:pPr>
              <w:pStyle w:val="TableContents"/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1" w:space="0" w:color="000000"/>
              <w:bottom w:val="single" w:sz="1" w:space="0" w:color="000000"/>
            </w:tcBorders>
          </w:tcPr>
          <w:p w:rsidR="002735AE" w:rsidRPr="00EC3B23" w:rsidRDefault="002735AE" w:rsidP="00261744">
            <w:pPr>
              <w:pStyle w:val="TableContents"/>
              <w:snapToGrid w:val="0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</w:tcPr>
          <w:p w:rsidR="002735AE" w:rsidRPr="00EC3B23" w:rsidRDefault="002735AE" w:rsidP="00261744">
            <w:pPr>
              <w:pStyle w:val="TableContents"/>
              <w:snapToGrid w:val="0"/>
              <w:rPr>
                <w:rFonts w:ascii="Arial" w:hAnsi="Arial" w:cs="Arial"/>
              </w:rPr>
            </w:pPr>
          </w:p>
        </w:tc>
        <w:tc>
          <w:tcPr>
            <w:tcW w:w="23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35AE" w:rsidRPr="00EC3B23" w:rsidRDefault="002735AE" w:rsidP="00261744">
            <w:pPr>
              <w:pStyle w:val="TableContents"/>
              <w:snapToGrid w:val="0"/>
              <w:rPr>
                <w:rFonts w:ascii="Arial" w:hAnsi="Arial" w:cs="Arial"/>
              </w:rPr>
            </w:pPr>
          </w:p>
        </w:tc>
      </w:tr>
      <w:tr w:rsidR="002735AE" w:rsidRPr="00EC3B23" w:rsidTr="002735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top w:w="55" w:type="dxa"/>
            <w:left w:w="55" w:type="dxa"/>
            <w:bottom w:w="55" w:type="dxa"/>
            <w:right w:w="55" w:type="dxa"/>
          </w:tblCellMar>
          <w:tblLook w:val="0000" w:firstRow="0" w:lastRow="0" w:firstColumn="0" w:lastColumn="0" w:noHBand="0" w:noVBand="0"/>
        </w:tblPrEx>
        <w:tc>
          <w:tcPr>
            <w:tcW w:w="1710" w:type="dxa"/>
            <w:tcBorders>
              <w:left w:val="single" w:sz="1" w:space="0" w:color="000000"/>
              <w:bottom w:val="single" w:sz="1" w:space="0" w:color="000000"/>
            </w:tcBorders>
          </w:tcPr>
          <w:p w:rsidR="002735AE" w:rsidRPr="00EC3B23" w:rsidRDefault="002735AE" w:rsidP="00261744">
            <w:pPr>
              <w:pStyle w:val="TableContents"/>
              <w:snapToGrid w:val="0"/>
              <w:rPr>
                <w:rFonts w:ascii="Arial" w:hAnsi="Arial" w:cs="Arial"/>
              </w:rPr>
            </w:pPr>
            <w:r w:rsidRPr="00EC3B23">
              <w:rPr>
                <w:rFonts w:ascii="Arial" w:hAnsi="Arial" w:cs="Arial"/>
              </w:rPr>
              <w:t>AKADEMI</w:t>
            </w: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</w:tcPr>
          <w:p w:rsidR="002735AE" w:rsidRPr="00EC3B23" w:rsidRDefault="002735AE" w:rsidP="00261744">
            <w:pPr>
              <w:pStyle w:val="TableContents"/>
              <w:snapToGrid w:val="0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</w:tcPr>
          <w:p w:rsidR="002735AE" w:rsidRPr="00EC3B23" w:rsidRDefault="002735AE" w:rsidP="00261744">
            <w:pPr>
              <w:pStyle w:val="TableContents"/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1" w:space="0" w:color="000000"/>
              <w:bottom w:val="single" w:sz="1" w:space="0" w:color="000000"/>
            </w:tcBorders>
          </w:tcPr>
          <w:p w:rsidR="002735AE" w:rsidRPr="00EC3B23" w:rsidRDefault="002735AE" w:rsidP="00261744">
            <w:pPr>
              <w:pStyle w:val="TableContents"/>
              <w:snapToGrid w:val="0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</w:tcPr>
          <w:p w:rsidR="002735AE" w:rsidRPr="00EC3B23" w:rsidRDefault="002735AE" w:rsidP="00261744">
            <w:pPr>
              <w:pStyle w:val="TableContents"/>
              <w:snapToGrid w:val="0"/>
              <w:rPr>
                <w:rFonts w:ascii="Arial" w:hAnsi="Arial" w:cs="Arial"/>
              </w:rPr>
            </w:pPr>
          </w:p>
        </w:tc>
        <w:tc>
          <w:tcPr>
            <w:tcW w:w="23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35AE" w:rsidRPr="00EC3B23" w:rsidRDefault="002735AE" w:rsidP="00261744">
            <w:pPr>
              <w:pStyle w:val="TableContents"/>
              <w:snapToGrid w:val="0"/>
              <w:rPr>
                <w:rFonts w:ascii="Arial" w:hAnsi="Arial" w:cs="Arial"/>
              </w:rPr>
            </w:pPr>
          </w:p>
        </w:tc>
      </w:tr>
      <w:tr w:rsidR="002735AE" w:rsidRPr="00EC3B23" w:rsidTr="002735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top w:w="55" w:type="dxa"/>
            <w:left w:w="55" w:type="dxa"/>
            <w:bottom w:w="55" w:type="dxa"/>
            <w:right w:w="55" w:type="dxa"/>
          </w:tblCellMar>
          <w:tblLook w:val="0000" w:firstRow="0" w:lastRow="0" w:firstColumn="0" w:lastColumn="0" w:noHBand="0" w:noVBand="0"/>
        </w:tblPrEx>
        <w:tc>
          <w:tcPr>
            <w:tcW w:w="17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735AE" w:rsidRPr="00EC3B23" w:rsidRDefault="002735AE" w:rsidP="00261744">
            <w:pPr>
              <w:pStyle w:val="TableContents"/>
              <w:snapToGrid w:val="0"/>
              <w:rPr>
                <w:rFonts w:ascii="Arial" w:hAnsi="Arial" w:cs="Arial"/>
              </w:rPr>
            </w:pPr>
            <w:r w:rsidRPr="00EC3B23">
              <w:rPr>
                <w:rFonts w:ascii="Arial" w:hAnsi="Arial" w:cs="Arial"/>
              </w:rPr>
              <w:t>UNIVERSITAS</w:t>
            </w:r>
          </w:p>
        </w:tc>
        <w:tc>
          <w:tcPr>
            <w:tcW w:w="18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735AE" w:rsidRPr="00EC3B23" w:rsidRDefault="002735AE" w:rsidP="00261744">
            <w:pPr>
              <w:pStyle w:val="TableContents"/>
              <w:snapToGrid w:val="0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735AE" w:rsidRPr="00EC3B23" w:rsidRDefault="002735AE" w:rsidP="00261744">
            <w:pPr>
              <w:pStyle w:val="TableContents"/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735AE" w:rsidRPr="00EC3B23" w:rsidRDefault="002735AE" w:rsidP="00261744">
            <w:pPr>
              <w:pStyle w:val="TableContents"/>
              <w:snapToGrid w:val="0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735AE" w:rsidRPr="00EC3B23" w:rsidRDefault="002735AE" w:rsidP="00261744">
            <w:pPr>
              <w:pStyle w:val="TableContents"/>
              <w:snapToGrid w:val="0"/>
              <w:rPr>
                <w:rFonts w:ascii="Arial" w:hAnsi="Arial" w:cs="Arial"/>
              </w:rPr>
            </w:pPr>
          </w:p>
        </w:tc>
        <w:tc>
          <w:tcPr>
            <w:tcW w:w="23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35AE" w:rsidRPr="00EC3B23" w:rsidRDefault="002735AE" w:rsidP="00261744">
            <w:pPr>
              <w:pStyle w:val="TableContents"/>
              <w:snapToGrid w:val="0"/>
              <w:rPr>
                <w:rFonts w:ascii="Arial" w:hAnsi="Arial" w:cs="Arial"/>
              </w:rPr>
            </w:pPr>
          </w:p>
        </w:tc>
      </w:tr>
    </w:tbl>
    <w:p w:rsidR="002735AE" w:rsidRDefault="002735AE" w:rsidP="00237319">
      <w:pPr>
        <w:rPr>
          <w:rFonts w:ascii="Verdana" w:hAnsi="Verdana"/>
          <w:b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10" w:color="auto" w:fill="auto"/>
        <w:tblLook w:val="01E0" w:firstRow="1" w:lastRow="1" w:firstColumn="1" w:lastColumn="1" w:noHBand="0" w:noVBand="0"/>
      </w:tblPr>
      <w:tblGrid>
        <w:gridCol w:w="540"/>
        <w:gridCol w:w="2520"/>
        <w:gridCol w:w="1927"/>
        <w:gridCol w:w="1419"/>
        <w:gridCol w:w="1681"/>
        <w:gridCol w:w="2690"/>
      </w:tblGrid>
      <w:tr w:rsidR="002735AE" w:rsidRPr="00CE69CA" w:rsidTr="002735AE">
        <w:tc>
          <w:tcPr>
            <w:tcW w:w="10777" w:type="dxa"/>
            <w:gridSpan w:val="6"/>
            <w:shd w:val="pct10" w:color="auto" w:fill="auto"/>
          </w:tcPr>
          <w:p w:rsidR="002735AE" w:rsidRPr="00CE69CA" w:rsidRDefault="002735AE" w:rsidP="00261744">
            <w:pPr>
              <w:rPr>
                <w:rFonts w:ascii="Arial" w:hAnsi="Arial" w:cs="Arial"/>
                <w:b/>
                <w:bCs/>
              </w:rPr>
            </w:pPr>
            <w:r w:rsidRPr="00CE69CA">
              <w:rPr>
                <w:rFonts w:ascii="Arial" w:hAnsi="Arial" w:cs="Arial"/>
                <w:b/>
                <w:bCs/>
              </w:rPr>
              <w:t>Pendidikan Non Formal</w:t>
            </w:r>
          </w:p>
        </w:tc>
      </w:tr>
      <w:tr w:rsidR="002735AE" w:rsidRPr="00EC3B23" w:rsidTr="002735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top w:w="55" w:type="dxa"/>
            <w:left w:w="55" w:type="dxa"/>
            <w:bottom w:w="55" w:type="dxa"/>
            <w:right w:w="55" w:type="dxa"/>
          </w:tblCellMar>
          <w:tblLook w:val="0000" w:firstRow="0" w:lastRow="0" w:firstColumn="0" w:lastColumn="0" w:noHBand="0" w:noVBand="0"/>
        </w:tblPrEx>
        <w:tc>
          <w:tcPr>
            <w:tcW w:w="5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735AE" w:rsidRPr="00EC3B23" w:rsidRDefault="002735AE" w:rsidP="00261744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EC3B23">
              <w:rPr>
                <w:rFonts w:ascii="Arial" w:hAnsi="Arial" w:cs="Arial"/>
                <w:b/>
                <w:bCs/>
              </w:rPr>
              <w:t>No.</w:t>
            </w:r>
          </w:p>
        </w:tc>
        <w:tc>
          <w:tcPr>
            <w:tcW w:w="25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735AE" w:rsidRPr="00EC3B23" w:rsidRDefault="002735AE" w:rsidP="00261744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EC3B23">
              <w:rPr>
                <w:rFonts w:ascii="Arial" w:hAnsi="Arial" w:cs="Arial"/>
                <w:b/>
                <w:bCs/>
              </w:rPr>
              <w:t>Bidang / Jenis</w:t>
            </w:r>
          </w:p>
        </w:tc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735AE" w:rsidRPr="00EC3B23" w:rsidRDefault="002735AE" w:rsidP="00261744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EC3B23">
              <w:rPr>
                <w:rFonts w:ascii="Arial" w:hAnsi="Arial" w:cs="Arial"/>
                <w:b/>
                <w:bCs/>
              </w:rPr>
              <w:t xml:space="preserve">Tempat / </w:t>
            </w:r>
            <w:smartTag w:uri="urn:schemas-microsoft-com:office:smarttags" w:element="City">
              <w:smartTag w:uri="urn:schemas-microsoft-com:office:smarttags" w:element="place">
                <w:r w:rsidRPr="00EC3B23">
                  <w:rPr>
                    <w:rFonts w:ascii="Arial" w:hAnsi="Arial" w:cs="Arial"/>
                    <w:b/>
                    <w:bCs/>
                  </w:rPr>
                  <w:t>Kota</w:t>
                </w:r>
              </w:smartTag>
            </w:smartTag>
          </w:p>
        </w:tc>
        <w:tc>
          <w:tcPr>
            <w:tcW w:w="14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735AE" w:rsidRPr="00EC3B23" w:rsidRDefault="002735AE" w:rsidP="00261744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EC3B23">
              <w:rPr>
                <w:rFonts w:ascii="Arial" w:hAnsi="Arial" w:cs="Arial"/>
                <w:b/>
                <w:bCs/>
              </w:rPr>
              <w:t>Lama Kursus</w:t>
            </w:r>
          </w:p>
        </w:tc>
        <w:tc>
          <w:tcPr>
            <w:tcW w:w="16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735AE" w:rsidRPr="00EC3B23" w:rsidRDefault="002735AE" w:rsidP="00261744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EC3B23">
              <w:rPr>
                <w:rFonts w:ascii="Arial" w:hAnsi="Arial" w:cs="Arial"/>
                <w:b/>
                <w:bCs/>
              </w:rPr>
              <w:t>Tahun</w:t>
            </w:r>
          </w:p>
        </w:tc>
        <w:tc>
          <w:tcPr>
            <w:tcW w:w="2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35AE" w:rsidRPr="00EC3B23" w:rsidRDefault="002735AE" w:rsidP="00261744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EC3B23">
              <w:rPr>
                <w:rFonts w:ascii="Arial" w:hAnsi="Arial" w:cs="Arial"/>
                <w:b/>
                <w:bCs/>
              </w:rPr>
              <w:t>Ket</w:t>
            </w:r>
          </w:p>
        </w:tc>
      </w:tr>
      <w:tr w:rsidR="002735AE" w:rsidRPr="00EC3B23" w:rsidTr="002735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top w:w="55" w:type="dxa"/>
            <w:left w:w="55" w:type="dxa"/>
            <w:bottom w:w="55" w:type="dxa"/>
            <w:right w:w="55" w:type="dxa"/>
          </w:tblCellMar>
          <w:tblLook w:val="0000" w:firstRow="0" w:lastRow="0" w:firstColumn="0" w:lastColumn="0" w:noHBand="0" w:noVBand="0"/>
        </w:tblPrEx>
        <w:tc>
          <w:tcPr>
            <w:tcW w:w="540" w:type="dxa"/>
            <w:tcBorders>
              <w:left w:val="single" w:sz="1" w:space="0" w:color="000000"/>
              <w:bottom w:val="single" w:sz="1" w:space="0" w:color="000000"/>
            </w:tcBorders>
          </w:tcPr>
          <w:p w:rsidR="002735AE" w:rsidRPr="00EC3B23" w:rsidRDefault="002735AE" w:rsidP="00261744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EC3B23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520" w:type="dxa"/>
            <w:tcBorders>
              <w:left w:val="single" w:sz="1" w:space="0" w:color="000000"/>
              <w:bottom w:val="single" w:sz="1" w:space="0" w:color="000000"/>
            </w:tcBorders>
          </w:tcPr>
          <w:p w:rsidR="002735AE" w:rsidRPr="00EC3B23" w:rsidRDefault="002735AE" w:rsidP="00261744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2735AE" w:rsidRPr="00EC3B23" w:rsidRDefault="002735AE" w:rsidP="00261744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9" w:type="dxa"/>
            <w:tcBorders>
              <w:left w:val="single" w:sz="1" w:space="0" w:color="000000"/>
              <w:bottom w:val="single" w:sz="1" w:space="0" w:color="000000"/>
            </w:tcBorders>
          </w:tcPr>
          <w:p w:rsidR="002735AE" w:rsidRPr="00EC3B23" w:rsidRDefault="002735AE" w:rsidP="00261744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81" w:type="dxa"/>
            <w:tcBorders>
              <w:left w:val="single" w:sz="1" w:space="0" w:color="000000"/>
              <w:bottom w:val="single" w:sz="1" w:space="0" w:color="000000"/>
            </w:tcBorders>
          </w:tcPr>
          <w:p w:rsidR="002735AE" w:rsidRPr="00EC3B23" w:rsidRDefault="002735AE" w:rsidP="00261744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35AE" w:rsidRPr="00EC3B23" w:rsidRDefault="002735AE" w:rsidP="00261744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2735AE" w:rsidRPr="00EC3B23" w:rsidTr="002735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top w:w="55" w:type="dxa"/>
            <w:left w:w="55" w:type="dxa"/>
            <w:bottom w:w="55" w:type="dxa"/>
            <w:right w:w="55" w:type="dxa"/>
          </w:tblCellMar>
          <w:tblLook w:val="0000" w:firstRow="0" w:lastRow="0" w:firstColumn="0" w:lastColumn="0" w:noHBand="0" w:noVBand="0"/>
        </w:tblPrEx>
        <w:tc>
          <w:tcPr>
            <w:tcW w:w="540" w:type="dxa"/>
            <w:tcBorders>
              <w:left w:val="single" w:sz="1" w:space="0" w:color="000000"/>
              <w:bottom w:val="single" w:sz="1" w:space="0" w:color="000000"/>
            </w:tcBorders>
          </w:tcPr>
          <w:p w:rsidR="002735AE" w:rsidRPr="00EC3B23" w:rsidRDefault="002735AE" w:rsidP="00261744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EC3B23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520" w:type="dxa"/>
            <w:tcBorders>
              <w:left w:val="single" w:sz="1" w:space="0" w:color="000000"/>
              <w:bottom w:val="single" w:sz="1" w:space="0" w:color="000000"/>
            </w:tcBorders>
          </w:tcPr>
          <w:p w:rsidR="002735AE" w:rsidRPr="00EC3B23" w:rsidRDefault="002735AE" w:rsidP="00261744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2735AE" w:rsidRPr="00EC3B23" w:rsidRDefault="002735AE" w:rsidP="00261744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9" w:type="dxa"/>
            <w:tcBorders>
              <w:left w:val="single" w:sz="1" w:space="0" w:color="000000"/>
              <w:bottom w:val="single" w:sz="1" w:space="0" w:color="000000"/>
            </w:tcBorders>
          </w:tcPr>
          <w:p w:rsidR="002735AE" w:rsidRPr="00EC3B23" w:rsidRDefault="002735AE" w:rsidP="00261744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81" w:type="dxa"/>
            <w:tcBorders>
              <w:left w:val="single" w:sz="1" w:space="0" w:color="000000"/>
              <w:bottom w:val="single" w:sz="1" w:space="0" w:color="000000"/>
            </w:tcBorders>
          </w:tcPr>
          <w:p w:rsidR="002735AE" w:rsidRPr="00EC3B23" w:rsidRDefault="002735AE" w:rsidP="00261744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35AE" w:rsidRPr="00EC3B23" w:rsidRDefault="002735AE" w:rsidP="00261744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2735AE" w:rsidRPr="00EC3B23" w:rsidTr="002735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top w:w="55" w:type="dxa"/>
            <w:left w:w="55" w:type="dxa"/>
            <w:bottom w:w="55" w:type="dxa"/>
            <w:right w:w="55" w:type="dxa"/>
          </w:tblCellMar>
          <w:tblLook w:val="0000" w:firstRow="0" w:lastRow="0" w:firstColumn="0" w:lastColumn="0" w:noHBand="0" w:noVBand="0"/>
        </w:tblPrEx>
        <w:tc>
          <w:tcPr>
            <w:tcW w:w="540" w:type="dxa"/>
            <w:tcBorders>
              <w:left w:val="single" w:sz="1" w:space="0" w:color="000000"/>
              <w:bottom w:val="single" w:sz="1" w:space="0" w:color="000000"/>
            </w:tcBorders>
          </w:tcPr>
          <w:p w:rsidR="002735AE" w:rsidRPr="00EC3B23" w:rsidRDefault="002735AE" w:rsidP="00261744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EC3B23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520" w:type="dxa"/>
            <w:tcBorders>
              <w:left w:val="single" w:sz="1" w:space="0" w:color="000000"/>
              <w:bottom w:val="single" w:sz="1" w:space="0" w:color="000000"/>
            </w:tcBorders>
          </w:tcPr>
          <w:p w:rsidR="002735AE" w:rsidRPr="00EC3B23" w:rsidRDefault="002735AE" w:rsidP="00261744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2735AE" w:rsidRPr="00EC3B23" w:rsidRDefault="002735AE" w:rsidP="00261744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9" w:type="dxa"/>
            <w:tcBorders>
              <w:left w:val="single" w:sz="1" w:space="0" w:color="000000"/>
              <w:bottom w:val="single" w:sz="1" w:space="0" w:color="000000"/>
            </w:tcBorders>
          </w:tcPr>
          <w:p w:rsidR="002735AE" w:rsidRPr="00EC3B23" w:rsidRDefault="002735AE" w:rsidP="00261744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81" w:type="dxa"/>
            <w:tcBorders>
              <w:left w:val="single" w:sz="1" w:space="0" w:color="000000"/>
              <w:bottom w:val="single" w:sz="1" w:space="0" w:color="000000"/>
            </w:tcBorders>
          </w:tcPr>
          <w:p w:rsidR="002735AE" w:rsidRPr="00EC3B23" w:rsidRDefault="002735AE" w:rsidP="00261744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35AE" w:rsidRPr="00EC3B23" w:rsidRDefault="002735AE" w:rsidP="00261744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2735AE" w:rsidRDefault="002735AE" w:rsidP="00237319">
      <w:pPr>
        <w:rPr>
          <w:rFonts w:ascii="Verdana" w:hAnsi="Verdana"/>
          <w:b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10" w:color="auto" w:fill="auto"/>
        <w:tblLook w:val="01E0" w:firstRow="1" w:lastRow="1" w:firstColumn="1" w:lastColumn="1" w:noHBand="0" w:noVBand="0"/>
      </w:tblPr>
      <w:tblGrid>
        <w:gridCol w:w="1995"/>
        <w:gridCol w:w="1995"/>
        <w:gridCol w:w="1995"/>
        <w:gridCol w:w="1995"/>
        <w:gridCol w:w="2797"/>
      </w:tblGrid>
      <w:tr w:rsidR="00D35055" w:rsidRPr="00CE69CA" w:rsidTr="00C0706C">
        <w:tc>
          <w:tcPr>
            <w:tcW w:w="10777" w:type="dxa"/>
            <w:gridSpan w:val="5"/>
            <w:shd w:val="pct10" w:color="auto" w:fill="auto"/>
          </w:tcPr>
          <w:p w:rsidR="00D35055" w:rsidRPr="00CE69CA" w:rsidRDefault="00D35055" w:rsidP="00261744">
            <w:pPr>
              <w:rPr>
                <w:rFonts w:ascii="Arial" w:hAnsi="Arial" w:cs="Arial"/>
                <w:b/>
                <w:bCs/>
              </w:rPr>
            </w:pPr>
            <w:r w:rsidRPr="00CE69CA">
              <w:rPr>
                <w:rFonts w:ascii="Arial" w:hAnsi="Arial" w:cs="Arial"/>
                <w:b/>
                <w:bCs/>
              </w:rPr>
              <w:t>PENGETAHUAN BAHASA (Diisi dengan : Cukup Baik, Baik, Sekali)</w:t>
            </w:r>
          </w:p>
        </w:tc>
      </w:tr>
      <w:tr w:rsidR="00D35055" w:rsidRPr="00EC3B23" w:rsidTr="00C070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top w:w="55" w:type="dxa"/>
            <w:left w:w="55" w:type="dxa"/>
            <w:bottom w:w="55" w:type="dxa"/>
            <w:right w:w="55" w:type="dxa"/>
          </w:tblCellMar>
          <w:tblLook w:val="0000" w:firstRow="0" w:lastRow="0" w:firstColumn="0" w:lastColumn="0" w:noHBand="0" w:noVBand="0"/>
        </w:tblPrEx>
        <w:tc>
          <w:tcPr>
            <w:tcW w:w="19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35055" w:rsidRPr="00EC3B23" w:rsidRDefault="00D35055" w:rsidP="00261744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EC3B23">
              <w:rPr>
                <w:rFonts w:ascii="Arial" w:hAnsi="Arial" w:cs="Arial"/>
                <w:b/>
                <w:bCs/>
              </w:rPr>
              <w:t>Macam Bahasa</w:t>
            </w:r>
          </w:p>
        </w:tc>
        <w:tc>
          <w:tcPr>
            <w:tcW w:w="19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35055" w:rsidRPr="00EC3B23" w:rsidRDefault="00D35055" w:rsidP="00261744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EC3B23">
              <w:rPr>
                <w:rFonts w:ascii="Arial" w:hAnsi="Arial" w:cs="Arial"/>
                <w:b/>
                <w:bCs/>
              </w:rPr>
              <w:t>Mendengar</w:t>
            </w:r>
          </w:p>
        </w:tc>
        <w:tc>
          <w:tcPr>
            <w:tcW w:w="19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35055" w:rsidRPr="00EC3B23" w:rsidRDefault="00D35055" w:rsidP="00261744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EC3B23">
              <w:rPr>
                <w:rFonts w:ascii="Arial" w:hAnsi="Arial" w:cs="Arial"/>
                <w:b/>
                <w:bCs/>
              </w:rPr>
              <w:t>Membaca</w:t>
            </w:r>
          </w:p>
        </w:tc>
        <w:tc>
          <w:tcPr>
            <w:tcW w:w="19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35055" w:rsidRPr="00EC3B23" w:rsidRDefault="00D35055" w:rsidP="00261744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EC3B23">
              <w:rPr>
                <w:rFonts w:ascii="Arial" w:hAnsi="Arial" w:cs="Arial"/>
                <w:b/>
                <w:bCs/>
              </w:rPr>
              <w:t>Berbicara</w:t>
            </w:r>
          </w:p>
        </w:tc>
        <w:tc>
          <w:tcPr>
            <w:tcW w:w="27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35055" w:rsidRPr="00EC3B23" w:rsidRDefault="00D35055" w:rsidP="00261744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EC3B23">
              <w:rPr>
                <w:rFonts w:ascii="Arial" w:hAnsi="Arial" w:cs="Arial"/>
                <w:b/>
                <w:bCs/>
              </w:rPr>
              <w:t>Menulis</w:t>
            </w:r>
          </w:p>
        </w:tc>
      </w:tr>
      <w:tr w:rsidR="00D35055" w:rsidRPr="00EC3B23" w:rsidTr="00C070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top w:w="55" w:type="dxa"/>
            <w:left w:w="55" w:type="dxa"/>
            <w:bottom w:w="55" w:type="dxa"/>
            <w:right w:w="55" w:type="dxa"/>
          </w:tblCellMar>
          <w:tblLook w:val="0000" w:firstRow="0" w:lastRow="0" w:firstColumn="0" w:lastColumn="0" w:noHBand="0" w:noVBand="0"/>
        </w:tblPrEx>
        <w:tc>
          <w:tcPr>
            <w:tcW w:w="1995" w:type="dxa"/>
            <w:tcBorders>
              <w:left w:val="single" w:sz="1" w:space="0" w:color="000000"/>
              <w:bottom w:val="single" w:sz="1" w:space="0" w:color="000000"/>
            </w:tcBorders>
          </w:tcPr>
          <w:p w:rsidR="00D35055" w:rsidRPr="00EC3B23" w:rsidRDefault="00D35055" w:rsidP="00261744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1995" w:type="dxa"/>
            <w:tcBorders>
              <w:left w:val="single" w:sz="1" w:space="0" w:color="000000"/>
              <w:bottom w:val="single" w:sz="1" w:space="0" w:color="000000"/>
            </w:tcBorders>
          </w:tcPr>
          <w:p w:rsidR="00D35055" w:rsidRPr="00EC3B23" w:rsidRDefault="00D35055" w:rsidP="00261744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1995" w:type="dxa"/>
            <w:tcBorders>
              <w:left w:val="single" w:sz="1" w:space="0" w:color="000000"/>
              <w:bottom w:val="single" w:sz="1" w:space="0" w:color="000000"/>
            </w:tcBorders>
          </w:tcPr>
          <w:p w:rsidR="00D35055" w:rsidRPr="00EC3B23" w:rsidRDefault="00D35055" w:rsidP="00261744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1995" w:type="dxa"/>
            <w:tcBorders>
              <w:left w:val="single" w:sz="1" w:space="0" w:color="000000"/>
              <w:bottom w:val="single" w:sz="1" w:space="0" w:color="000000"/>
            </w:tcBorders>
          </w:tcPr>
          <w:p w:rsidR="00D35055" w:rsidRPr="00EC3B23" w:rsidRDefault="00D35055" w:rsidP="00261744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27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35055" w:rsidRPr="00EC3B23" w:rsidRDefault="00D35055" w:rsidP="00261744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D35055" w:rsidRPr="00EC3B23" w:rsidTr="00C070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top w:w="55" w:type="dxa"/>
            <w:left w:w="55" w:type="dxa"/>
            <w:bottom w:w="55" w:type="dxa"/>
            <w:right w:w="55" w:type="dxa"/>
          </w:tblCellMar>
          <w:tblLook w:val="0000" w:firstRow="0" w:lastRow="0" w:firstColumn="0" w:lastColumn="0" w:noHBand="0" w:noVBand="0"/>
        </w:tblPrEx>
        <w:tc>
          <w:tcPr>
            <w:tcW w:w="1995" w:type="dxa"/>
            <w:tcBorders>
              <w:left w:val="single" w:sz="1" w:space="0" w:color="000000"/>
              <w:bottom w:val="single" w:sz="1" w:space="0" w:color="000000"/>
            </w:tcBorders>
          </w:tcPr>
          <w:p w:rsidR="00D35055" w:rsidRPr="00EC3B23" w:rsidRDefault="00D35055" w:rsidP="00261744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1995" w:type="dxa"/>
            <w:tcBorders>
              <w:left w:val="single" w:sz="1" w:space="0" w:color="000000"/>
              <w:bottom w:val="single" w:sz="1" w:space="0" w:color="000000"/>
            </w:tcBorders>
          </w:tcPr>
          <w:p w:rsidR="00D35055" w:rsidRPr="00EC3B23" w:rsidRDefault="00D35055" w:rsidP="00261744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1995" w:type="dxa"/>
            <w:tcBorders>
              <w:left w:val="single" w:sz="1" w:space="0" w:color="000000"/>
              <w:bottom w:val="single" w:sz="1" w:space="0" w:color="000000"/>
            </w:tcBorders>
          </w:tcPr>
          <w:p w:rsidR="00D35055" w:rsidRPr="00EC3B23" w:rsidRDefault="00D35055" w:rsidP="00261744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1995" w:type="dxa"/>
            <w:tcBorders>
              <w:left w:val="single" w:sz="1" w:space="0" w:color="000000"/>
              <w:bottom w:val="single" w:sz="1" w:space="0" w:color="000000"/>
            </w:tcBorders>
          </w:tcPr>
          <w:p w:rsidR="00D35055" w:rsidRPr="00EC3B23" w:rsidRDefault="00D35055" w:rsidP="00261744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27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35055" w:rsidRPr="00EC3B23" w:rsidRDefault="00D35055" w:rsidP="00261744">
            <w:pPr>
              <w:pStyle w:val="TableContents"/>
              <w:rPr>
                <w:rFonts w:ascii="Arial" w:hAnsi="Arial" w:cs="Arial"/>
              </w:rPr>
            </w:pPr>
          </w:p>
        </w:tc>
      </w:tr>
    </w:tbl>
    <w:p w:rsidR="00D35055" w:rsidRDefault="00D35055" w:rsidP="00237319">
      <w:pPr>
        <w:rPr>
          <w:rFonts w:ascii="Verdana" w:hAnsi="Verdana"/>
          <w:b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10" w:color="auto" w:fill="auto"/>
        <w:tblLook w:val="01E0" w:firstRow="1" w:lastRow="1" w:firstColumn="1" w:lastColumn="1" w:noHBand="0" w:noVBand="0"/>
      </w:tblPr>
      <w:tblGrid>
        <w:gridCol w:w="10777"/>
      </w:tblGrid>
      <w:tr w:rsidR="00221DFB" w:rsidRPr="00CE69CA" w:rsidTr="00221DFB">
        <w:tc>
          <w:tcPr>
            <w:tcW w:w="10777" w:type="dxa"/>
            <w:shd w:val="pct10" w:color="auto" w:fill="auto"/>
          </w:tcPr>
          <w:p w:rsidR="00221DFB" w:rsidRPr="00CE69CA" w:rsidRDefault="00221DFB" w:rsidP="00261744">
            <w:pPr>
              <w:jc w:val="center"/>
              <w:rPr>
                <w:rFonts w:ascii="Arial" w:hAnsi="Arial" w:cs="Arial"/>
                <w:b/>
                <w:bCs/>
              </w:rPr>
            </w:pPr>
            <w:r w:rsidRPr="00CE69CA">
              <w:rPr>
                <w:rFonts w:ascii="Arial" w:hAnsi="Arial" w:cs="Arial"/>
                <w:b/>
                <w:bCs/>
              </w:rPr>
              <w:t>D. RIWAYAT PEKERJAAN</w:t>
            </w:r>
          </w:p>
        </w:tc>
      </w:tr>
    </w:tbl>
    <w:p w:rsidR="00C0706C" w:rsidRDefault="00C0706C" w:rsidP="00237319">
      <w:pPr>
        <w:rPr>
          <w:rFonts w:ascii="Verdana" w:hAnsi="Verdana"/>
          <w:b/>
        </w:rPr>
      </w:pPr>
    </w:p>
    <w:p w:rsidR="00221DFB" w:rsidRDefault="00221DFB" w:rsidP="00221DFB">
      <w:r w:rsidRPr="00EC3B23">
        <w:rPr>
          <w:rFonts w:ascii="Arial" w:hAnsi="Arial" w:cs="Arial"/>
          <w:b/>
          <w:bCs/>
        </w:rPr>
        <w:t>1a.</w:t>
      </w:r>
      <w:r>
        <w:rPr>
          <w:b/>
          <w:bCs/>
        </w:rPr>
        <w:t xml:space="preserve"> </w:t>
      </w:r>
      <w:r w:rsidRPr="00EC3B23">
        <w:rPr>
          <w:rFonts w:ascii="Arial" w:hAnsi="Arial" w:cs="Arial"/>
        </w:rPr>
        <w:t>Nama Perusahaan</w:t>
      </w:r>
      <w:r>
        <w:tab/>
        <w:t xml:space="preserve">: </w:t>
      </w:r>
    </w:p>
    <w:p w:rsidR="00221DFB" w:rsidRDefault="00221DFB" w:rsidP="00221DFB">
      <w:r w:rsidRPr="0001336D">
        <w:rPr>
          <w:rFonts w:ascii="Calibri" w:hAnsi="Calibri"/>
        </w:rPr>
        <w:t>…………………………………</w:t>
      </w:r>
      <w:r>
        <w:rPr>
          <w:rFonts w:ascii="Calibri" w:hAnsi="Calibri"/>
        </w:rPr>
        <w:t>…………………………………………………………………………</w:t>
      </w:r>
      <w:r w:rsidRPr="0001336D">
        <w:rPr>
          <w:rFonts w:ascii="Calibri" w:hAnsi="Calibri"/>
        </w:rPr>
        <w:t>.</w:t>
      </w:r>
      <w:r>
        <w:rPr>
          <w:rFonts w:ascii="Calibri" w:hAnsi="Calibri"/>
        </w:rPr>
        <w:t>.</w:t>
      </w:r>
    </w:p>
    <w:p w:rsidR="00221DFB" w:rsidRDefault="00221DFB" w:rsidP="00221DFB">
      <w:pPr>
        <w:ind w:left="360"/>
      </w:pPr>
      <w:r w:rsidRPr="00EC3B23">
        <w:rPr>
          <w:rFonts w:ascii="Arial" w:hAnsi="Arial" w:cs="Arial"/>
        </w:rPr>
        <w:t>Alamat</w:t>
      </w:r>
      <w:r>
        <w:tab/>
      </w:r>
      <w:r>
        <w:tab/>
      </w:r>
      <w:r>
        <w:tab/>
        <w:t xml:space="preserve">: </w:t>
      </w:r>
      <w:r w:rsidRPr="0001336D">
        <w:rPr>
          <w:rFonts w:ascii="Calibri" w:hAnsi="Calibri"/>
        </w:rPr>
        <w:t>…………………………………</w:t>
      </w:r>
      <w:r>
        <w:rPr>
          <w:rFonts w:ascii="Calibri" w:hAnsi="Calibri"/>
        </w:rPr>
        <w:t>………</w:t>
      </w:r>
      <w:r>
        <w:t>,</w:t>
      </w:r>
      <w:r w:rsidRPr="00EC3B23">
        <w:rPr>
          <w:rFonts w:ascii="Arial" w:hAnsi="Arial" w:cs="Arial"/>
        </w:rPr>
        <w:t>Telp</w:t>
      </w:r>
      <w:r>
        <w:t xml:space="preserve"> </w:t>
      </w:r>
    </w:p>
    <w:p w:rsidR="00221DFB" w:rsidRDefault="00221DFB" w:rsidP="00221DFB">
      <w:pPr>
        <w:ind w:left="360"/>
      </w:pPr>
      <w:r>
        <w:rPr>
          <w:rFonts w:ascii="Calibri" w:hAnsi="Calibri"/>
        </w:rPr>
        <w:t>…………………………………………………………</w:t>
      </w:r>
      <w:r w:rsidRPr="0001336D">
        <w:rPr>
          <w:rFonts w:ascii="Calibri" w:hAnsi="Calibri"/>
        </w:rPr>
        <w:t>.</w:t>
      </w:r>
    </w:p>
    <w:p w:rsidR="00221DFB" w:rsidRDefault="00221DFB" w:rsidP="00221DFB">
      <w:pPr>
        <w:ind w:left="360"/>
      </w:pPr>
      <w:r w:rsidRPr="00EC3B23">
        <w:rPr>
          <w:rFonts w:ascii="Arial" w:hAnsi="Arial" w:cs="Arial"/>
        </w:rPr>
        <w:t>Jenis</w:t>
      </w:r>
      <w:r>
        <w:t xml:space="preserve"> </w:t>
      </w:r>
      <w:r w:rsidRPr="00EC3B23">
        <w:rPr>
          <w:rFonts w:ascii="Arial" w:hAnsi="Arial" w:cs="Arial"/>
        </w:rPr>
        <w:t>Usaha</w:t>
      </w:r>
      <w:r>
        <w:tab/>
      </w:r>
      <w:r>
        <w:tab/>
        <w:t xml:space="preserve">: </w:t>
      </w:r>
      <w:r w:rsidRPr="0001336D">
        <w:rPr>
          <w:rFonts w:ascii="Calibri" w:hAnsi="Calibri"/>
        </w:rPr>
        <w:t>…………………………………</w:t>
      </w:r>
      <w:r>
        <w:rPr>
          <w:rFonts w:ascii="Calibri" w:hAnsi="Calibri"/>
        </w:rPr>
        <w:t>………</w:t>
      </w:r>
      <w:r w:rsidRPr="00EC3B23">
        <w:rPr>
          <w:rFonts w:ascii="Arial" w:hAnsi="Arial" w:cs="Arial"/>
        </w:rPr>
        <w:t xml:space="preserve">Jumlah Karyawan </w:t>
      </w:r>
      <w:r>
        <w:t xml:space="preserve">: </w:t>
      </w:r>
    </w:p>
    <w:p w:rsidR="00221DFB" w:rsidRDefault="00221DFB" w:rsidP="00221DFB">
      <w:pPr>
        <w:ind w:left="360"/>
      </w:pPr>
      <w:r w:rsidRPr="0001336D">
        <w:rPr>
          <w:rFonts w:ascii="Calibri" w:hAnsi="Calibri"/>
        </w:rPr>
        <w:t>………………………………</w:t>
      </w:r>
      <w:r>
        <w:rPr>
          <w:rFonts w:ascii="Calibri" w:hAnsi="Calibri"/>
        </w:rPr>
        <w:t>…</w:t>
      </w:r>
    </w:p>
    <w:p w:rsidR="00243082" w:rsidRDefault="00221DFB" w:rsidP="00221DFB">
      <w:pPr>
        <w:ind w:left="360"/>
      </w:pPr>
      <w:r w:rsidRPr="00EC3B23">
        <w:rPr>
          <w:rFonts w:ascii="Arial" w:hAnsi="Arial" w:cs="Arial"/>
        </w:rPr>
        <w:t>Jabatan</w:t>
      </w:r>
      <w:r>
        <w:tab/>
      </w:r>
      <w:r>
        <w:tab/>
      </w:r>
      <w:r>
        <w:tab/>
        <w:t xml:space="preserve">: </w:t>
      </w:r>
      <w:r w:rsidRPr="00EC3B23">
        <w:rPr>
          <w:rFonts w:ascii="Arial" w:hAnsi="Arial" w:cs="Arial"/>
        </w:rPr>
        <w:t>Awal</w:t>
      </w:r>
      <w:r>
        <w:t xml:space="preserve"> </w:t>
      </w:r>
      <w:r w:rsidRPr="0001336D">
        <w:rPr>
          <w:rFonts w:ascii="Calibri" w:hAnsi="Calibri"/>
        </w:rPr>
        <w:t>………………………</w:t>
      </w:r>
      <w:r>
        <w:rPr>
          <w:rFonts w:ascii="Calibri" w:hAnsi="Calibri"/>
        </w:rPr>
        <w:t>………</w:t>
      </w:r>
      <w:r>
        <w:tab/>
        <w:t xml:space="preserve">, </w:t>
      </w:r>
      <w:r w:rsidRPr="00EC3B23">
        <w:rPr>
          <w:rFonts w:ascii="Arial" w:hAnsi="Arial" w:cs="Arial"/>
        </w:rPr>
        <w:t>Akhir</w:t>
      </w:r>
      <w:r>
        <w:t xml:space="preserve"> </w:t>
      </w:r>
    </w:p>
    <w:p w:rsidR="00221DFB" w:rsidRDefault="00221DFB" w:rsidP="00221DFB">
      <w:pPr>
        <w:ind w:left="360"/>
      </w:pPr>
      <w:r>
        <w:rPr>
          <w:rFonts w:ascii="Calibri" w:hAnsi="Calibri"/>
        </w:rPr>
        <w:t>………………………………………………………</w:t>
      </w:r>
    </w:p>
    <w:p w:rsidR="00243082" w:rsidRDefault="00221DFB" w:rsidP="00221DFB">
      <w:pPr>
        <w:ind w:left="360"/>
      </w:pPr>
      <w:r w:rsidRPr="00EC3B23">
        <w:rPr>
          <w:rFonts w:ascii="Arial" w:hAnsi="Arial" w:cs="Arial"/>
        </w:rPr>
        <w:lastRenderedPageBreak/>
        <w:t>Nama Atasan Langsung</w:t>
      </w:r>
      <w:r>
        <w:t xml:space="preserve">  : </w:t>
      </w:r>
    </w:p>
    <w:p w:rsidR="00221DFB" w:rsidRDefault="00221DFB" w:rsidP="00221DFB">
      <w:pPr>
        <w:ind w:left="360"/>
      </w:pPr>
      <w:r w:rsidRPr="0001336D">
        <w:rPr>
          <w:rFonts w:ascii="Calibri" w:hAnsi="Calibri"/>
        </w:rPr>
        <w:t>………………………………</w:t>
      </w:r>
      <w:r>
        <w:rPr>
          <w:rFonts w:ascii="Calibri" w:hAnsi="Calibri"/>
        </w:rPr>
        <w:t>………………………………………………………………………..…</w:t>
      </w:r>
      <w:r w:rsidRPr="0001336D">
        <w:rPr>
          <w:rFonts w:ascii="Calibri" w:hAnsi="Calibri"/>
        </w:rPr>
        <w:t>.</w:t>
      </w:r>
      <w:r>
        <w:rPr>
          <w:rFonts w:ascii="Calibri" w:hAnsi="Calibri"/>
        </w:rPr>
        <w:t>.</w:t>
      </w:r>
    </w:p>
    <w:p w:rsidR="00243082" w:rsidRDefault="00221DFB" w:rsidP="00221DFB">
      <w:pPr>
        <w:ind w:left="360"/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1908175</wp:posOffset>
                </wp:positionH>
                <wp:positionV relativeFrom="paragraph">
                  <wp:posOffset>162560</wp:posOffset>
                </wp:positionV>
                <wp:extent cx="2475230" cy="271145"/>
                <wp:effectExtent l="12700" t="10160" r="7620" b="13970"/>
                <wp:wrapNone/>
                <wp:docPr id="118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5230" cy="271145"/>
                          <a:chOff x="4143" y="6213"/>
                          <a:chExt cx="3898" cy="427"/>
                        </a:xfrm>
                      </wpg:grpSpPr>
                      <wps:wsp>
                        <wps:cNvPr id="119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4603" y="6222"/>
                            <a:ext cx="418" cy="3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1DFB" w:rsidRPr="00892362" w:rsidRDefault="00221DFB" w:rsidP="00221DF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4143" y="6216"/>
                            <a:ext cx="418" cy="3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1DFB" w:rsidRPr="00892362" w:rsidRDefault="00221DFB" w:rsidP="00221DF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5196" y="6213"/>
                            <a:ext cx="418" cy="3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1DFB" w:rsidRPr="00892362" w:rsidRDefault="00221DFB" w:rsidP="00221DF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5643" y="6224"/>
                            <a:ext cx="418" cy="3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1DFB" w:rsidRPr="00892362" w:rsidRDefault="00221DFB" w:rsidP="00221DF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6269" y="6249"/>
                            <a:ext cx="418" cy="3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1DFB" w:rsidRPr="00892362" w:rsidRDefault="00221DFB" w:rsidP="00221DF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6721" y="6249"/>
                            <a:ext cx="418" cy="3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1DFB" w:rsidRPr="00892362" w:rsidRDefault="00221DFB" w:rsidP="00221DF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7178" y="6254"/>
                            <a:ext cx="418" cy="3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1DFB" w:rsidRPr="00892362" w:rsidRDefault="00221DFB" w:rsidP="00221DF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7623" y="6247"/>
                            <a:ext cx="418" cy="3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1DFB" w:rsidRPr="00892362" w:rsidRDefault="00221DFB" w:rsidP="00221DF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id="Group 118" o:spid="_x0000_s1071" style="position:absolute;left:0;text-align:left;margin-left:150.25pt;margin-top:12.8pt;width:194.9pt;height:21.35pt;z-index:251673600" coordorigin="4143,6213" coordsize="3898,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">
                <v:shape id="Text Box 92" o:spid="_x0000_s1072" type="#_x0000_t202" style="position:absolute;left:4603;top:6222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">
                  <v:textbox>
                    <w:txbxContent>
                      <w:p w:rsidR="00221DFB" w:rsidRPr="00892362" w:rsidRDefault="00221DFB" w:rsidP="00221DFB"/>
                    </w:txbxContent>
                  </v:textbox>
                </v:shape>
                <v:shape id="Text Box 93" o:spid="_x0000_s1073" type="#_x0000_t202" style="position:absolute;left:4143;top:6216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">
                  <v:textbox>
                    <w:txbxContent>
                      <w:p w:rsidR="00221DFB" w:rsidRPr="00892362" w:rsidRDefault="00221DFB" w:rsidP="00221DFB"/>
                    </w:txbxContent>
                  </v:textbox>
                </v:shape>
                <v:shape id="Text Box 94" o:spid="_x0000_s1074" type="#_x0000_t202" style="position:absolute;left:5196;top:6213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">
                  <v:textbox>
                    <w:txbxContent>
                      <w:p w:rsidR="00221DFB" w:rsidRPr="00892362" w:rsidRDefault="00221DFB" w:rsidP="00221DFB"/>
                    </w:txbxContent>
                  </v:textbox>
                </v:shape>
                <v:shape id="Text Box 95" o:spid="_x0000_s1075" type="#_x0000_t202" style="position:absolute;left:5643;top:6224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">
                  <v:textbox>
                    <w:txbxContent>
                      <w:p w:rsidR="00221DFB" w:rsidRPr="00892362" w:rsidRDefault="00221DFB" w:rsidP="00221DFB"/>
                    </w:txbxContent>
                  </v:textbox>
                </v:shape>
                <v:shape id="Text Box 96" o:spid="_x0000_s1076" type="#_x0000_t202" style="position:absolute;left:6269;top:6249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">
                  <v:textbox>
                    <w:txbxContent>
                      <w:p w:rsidR="00221DFB" w:rsidRPr="00892362" w:rsidRDefault="00221DFB" w:rsidP="00221DFB"/>
                    </w:txbxContent>
                  </v:textbox>
                </v:shape>
                <v:shape id="Text Box 97" o:spid="_x0000_s1077" type="#_x0000_t202" style="position:absolute;left:6721;top:6249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">
                  <v:textbox>
                    <w:txbxContent>
                      <w:p w:rsidR="00221DFB" w:rsidRPr="00892362" w:rsidRDefault="00221DFB" w:rsidP="00221DFB"/>
                    </w:txbxContent>
                  </v:textbox>
                </v:shape>
                <v:shape id="Text Box 98" o:spid="_x0000_s1078" type="#_x0000_t202" style="position:absolute;left:7178;top:6254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">
                  <v:textbox>
                    <w:txbxContent>
                      <w:p w:rsidR="00221DFB" w:rsidRPr="00892362" w:rsidRDefault="00221DFB" w:rsidP="00221DFB"/>
                    </w:txbxContent>
                  </v:textbox>
                </v:shape>
                <v:shape id="Text Box 99" o:spid="_x0000_s1079" type="#_x0000_t202" style="position:absolute;left:7623;top:6247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">
                  <v:textbox>
                    <w:txbxContent>
                      <w:p w:rsidR="00221DFB" w:rsidRPr="00892362" w:rsidRDefault="00221DFB" w:rsidP="00221DFB"/>
                    </w:txbxContent>
                  </v:textbox>
                </v:shape>
              </v:group>
            </w:pict>
          </mc:Fallback>
        </mc:AlternateContent>
      </w:r>
      <w:r w:rsidRPr="00EC3B23">
        <w:rPr>
          <w:rFonts w:ascii="Arial" w:hAnsi="Arial" w:cs="Arial"/>
        </w:rPr>
        <w:t>Nama Direktur</w:t>
      </w:r>
      <w:r>
        <w:tab/>
      </w:r>
      <w:r>
        <w:tab/>
        <w:t xml:space="preserve">: </w:t>
      </w:r>
    </w:p>
    <w:p w:rsidR="00221DFB" w:rsidRDefault="00221DFB" w:rsidP="00221DFB">
      <w:pPr>
        <w:ind w:left="360"/>
      </w:pPr>
      <w:r w:rsidRPr="0001336D">
        <w:rPr>
          <w:rFonts w:ascii="Calibri" w:hAnsi="Calibri"/>
        </w:rPr>
        <w:t>…………………………………</w:t>
      </w:r>
      <w:r>
        <w:rPr>
          <w:rFonts w:ascii="Calibri" w:hAnsi="Calibri"/>
        </w:rPr>
        <w:t>…………………………………………………………………………</w:t>
      </w:r>
      <w:r w:rsidRPr="0001336D">
        <w:rPr>
          <w:rFonts w:ascii="Calibri" w:hAnsi="Calibri"/>
        </w:rPr>
        <w:t>.</w:t>
      </w:r>
      <w:r>
        <w:rPr>
          <w:rFonts w:ascii="Calibri" w:hAnsi="Calibri"/>
        </w:rPr>
        <w:t>.</w:t>
      </w:r>
    </w:p>
    <w:p w:rsidR="00221DFB" w:rsidRDefault="00221DFB" w:rsidP="00221DFB">
      <w:pPr>
        <w:ind w:left="360"/>
      </w:pPr>
      <w:r w:rsidRPr="00EC3B23">
        <w:rPr>
          <w:rFonts w:ascii="Arial" w:hAnsi="Arial" w:cs="Arial"/>
        </w:rPr>
        <w:t>Lama Kerja</w:t>
      </w:r>
      <w:r>
        <w:tab/>
      </w:r>
      <w:r>
        <w:tab/>
        <w:t>: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EC3B23">
        <w:rPr>
          <w:rFonts w:ascii="Arial" w:hAnsi="Arial" w:cs="Arial"/>
        </w:rPr>
        <w:t>S/D</w:t>
      </w:r>
    </w:p>
    <w:p w:rsidR="00221DFB" w:rsidRDefault="00221DFB" w:rsidP="00221DFB">
      <w:pPr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1911350</wp:posOffset>
                </wp:positionH>
                <wp:positionV relativeFrom="paragraph">
                  <wp:posOffset>109855</wp:posOffset>
                </wp:positionV>
                <wp:extent cx="2475230" cy="269240"/>
                <wp:effectExtent l="6350" t="5080" r="13970" b="11430"/>
                <wp:wrapNone/>
                <wp:docPr id="109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5230" cy="269240"/>
                          <a:chOff x="4148" y="6700"/>
                          <a:chExt cx="3898" cy="424"/>
                        </a:xfrm>
                      </wpg:grpSpPr>
                      <wps:wsp>
                        <wps:cNvPr id="110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4591" y="6706"/>
                            <a:ext cx="418" cy="3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1DFB" w:rsidRPr="00892362" w:rsidRDefault="00221DFB" w:rsidP="00221DF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4148" y="6700"/>
                            <a:ext cx="418" cy="3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1DFB" w:rsidRPr="00892362" w:rsidRDefault="00221DFB" w:rsidP="00221DF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5201" y="6714"/>
                            <a:ext cx="418" cy="3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1DFB" w:rsidRPr="00892362" w:rsidRDefault="00221DFB" w:rsidP="00221DF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6274" y="6733"/>
                            <a:ext cx="418" cy="3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1DFB" w:rsidRPr="00892362" w:rsidRDefault="00221DFB" w:rsidP="00221DF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6726" y="6733"/>
                            <a:ext cx="418" cy="3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1DFB" w:rsidRPr="00892362" w:rsidRDefault="00221DFB" w:rsidP="00221DF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7183" y="6738"/>
                            <a:ext cx="418" cy="3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1DFB" w:rsidRPr="00892362" w:rsidRDefault="00221DFB" w:rsidP="00221DF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5648" y="6714"/>
                            <a:ext cx="418" cy="3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1DFB" w:rsidRPr="00892362" w:rsidRDefault="00221DFB" w:rsidP="00221DF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7628" y="6738"/>
                            <a:ext cx="418" cy="3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1DFB" w:rsidRPr="00892362" w:rsidRDefault="00221DFB" w:rsidP="00221DF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id="Group 109" o:spid="_x0000_s1080" style="position:absolute;left:0;text-align:left;margin-left:150.5pt;margin-top:8.65pt;width:194.9pt;height:21.2pt;z-index:251674624" coordorigin="4148,6700" coordsize="3898,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">
                <v:shape id="Text Box 101" o:spid="_x0000_s1081" type="#_x0000_t202" style="position:absolute;left:4591;top:6706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">
                  <v:textbox>
                    <w:txbxContent>
                      <w:p w:rsidR="00221DFB" w:rsidRPr="00892362" w:rsidRDefault="00221DFB" w:rsidP="00221DFB"/>
                    </w:txbxContent>
                  </v:textbox>
                </v:shape>
                <v:shape id="Text Box 102" o:spid="_x0000_s1082" type="#_x0000_t202" style="position:absolute;left:4148;top:6700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">
                  <v:textbox>
                    <w:txbxContent>
                      <w:p w:rsidR="00221DFB" w:rsidRPr="00892362" w:rsidRDefault="00221DFB" w:rsidP="00221DFB"/>
                    </w:txbxContent>
                  </v:textbox>
                </v:shape>
                <v:shape id="Text Box 103" o:spid="_x0000_s1083" type="#_x0000_t202" style="position:absolute;left:5201;top:6714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">
                  <v:textbox>
                    <w:txbxContent>
                      <w:p w:rsidR="00221DFB" w:rsidRPr="00892362" w:rsidRDefault="00221DFB" w:rsidP="00221DFB"/>
                    </w:txbxContent>
                  </v:textbox>
                </v:shape>
                <v:shape id="Text Box 104" o:spid="_x0000_s1084" type="#_x0000_t202" style="position:absolute;left:6274;top:6733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">
                  <v:textbox>
                    <w:txbxContent>
                      <w:p w:rsidR="00221DFB" w:rsidRPr="00892362" w:rsidRDefault="00221DFB" w:rsidP="00221DFB"/>
                    </w:txbxContent>
                  </v:textbox>
                </v:shape>
                <v:shape id="Text Box 105" o:spid="_x0000_s1085" type="#_x0000_t202" style="position:absolute;left:6726;top:6733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">
                  <v:textbox>
                    <w:txbxContent>
                      <w:p w:rsidR="00221DFB" w:rsidRPr="00892362" w:rsidRDefault="00221DFB" w:rsidP="00221DFB"/>
                    </w:txbxContent>
                  </v:textbox>
                </v:shape>
                <v:shape id="Text Box 106" o:spid="_x0000_s1086" type="#_x0000_t202" style="position:absolute;left:7183;top:6738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">
                  <v:textbox>
                    <w:txbxContent>
                      <w:p w:rsidR="00221DFB" w:rsidRPr="00892362" w:rsidRDefault="00221DFB" w:rsidP="00221DFB"/>
                    </w:txbxContent>
                  </v:textbox>
                </v:shape>
                <v:shape id="Text Box 107" o:spid="_x0000_s1087" type="#_x0000_t202" style="position:absolute;left:5648;top:6714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">
                  <v:textbox>
                    <w:txbxContent>
                      <w:p w:rsidR="00221DFB" w:rsidRPr="00892362" w:rsidRDefault="00221DFB" w:rsidP="00221DFB"/>
                    </w:txbxContent>
                  </v:textbox>
                </v:shape>
                <v:shape id="Text Box 108" o:spid="_x0000_s1088" type="#_x0000_t202" style="position:absolute;left:7628;top:6738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">
                  <v:textbox>
                    <w:txbxContent>
                      <w:p w:rsidR="00221DFB" w:rsidRPr="00892362" w:rsidRDefault="00221DFB" w:rsidP="00221DFB"/>
                    </w:txbxContent>
                  </v:textbox>
                </v:shape>
              </v:group>
            </w:pict>
          </mc:Fallback>
        </mc:AlternateContent>
      </w:r>
      <w:r>
        <w:t xml:space="preserve">   </w:t>
      </w:r>
    </w:p>
    <w:p w:rsidR="00221DFB" w:rsidRDefault="00221DFB" w:rsidP="00221DFB">
      <w:pPr>
        <w:ind w:left="360"/>
      </w:pPr>
    </w:p>
    <w:p w:rsidR="00221DFB" w:rsidRDefault="00221DFB" w:rsidP="00221DFB">
      <w:pPr>
        <w:ind w:left="360"/>
      </w:pPr>
    </w:p>
    <w:p w:rsidR="00243082" w:rsidRDefault="00221DFB" w:rsidP="00221DFB">
      <w:pPr>
        <w:ind w:left="360"/>
      </w:pPr>
      <w:r w:rsidRPr="00EC3B23">
        <w:rPr>
          <w:rFonts w:ascii="Arial" w:hAnsi="Arial" w:cs="Arial"/>
        </w:rPr>
        <w:t>Alasan Berhenti</w:t>
      </w:r>
      <w:r w:rsidRPr="00EC3B23">
        <w:rPr>
          <w:rFonts w:ascii="Arial" w:hAnsi="Arial" w:cs="Arial"/>
        </w:rPr>
        <w:tab/>
      </w:r>
      <w:r>
        <w:tab/>
        <w:t xml:space="preserve">: </w:t>
      </w:r>
    </w:p>
    <w:p w:rsidR="00221DFB" w:rsidRDefault="00221DFB" w:rsidP="00221DFB">
      <w:pPr>
        <w:ind w:left="360"/>
      </w:pPr>
      <w:r w:rsidRPr="0001336D">
        <w:rPr>
          <w:rFonts w:ascii="Calibri" w:hAnsi="Calibri"/>
        </w:rPr>
        <w:t>…………………………………</w:t>
      </w:r>
      <w:r>
        <w:rPr>
          <w:rFonts w:ascii="Calibri" w:hAnsi="Calibri"/>
        </w:rPr>
        <w:t>…………………………………………………………………………</w:t>
      </w:r>
      <w:r w:rsidRPr="0001336D">
        <w:rPr>
          <w:rFonts w:ascii="Calibri" w:hAnsi="Calibri"/>
        </w:rPr>
        <w:t>.</w:t>
      </w:r>
      <w:r>
        <w:rPr>
          <w:rFonts w:ascii="Calibri" w:hAnsi="Calibri"/>
        </w:rPr>
        <w:t>.</w:t>
      </w:r>
    </w:p>
    <w:p w:rsidR="00243082" w:rsidRDefault="00221DFB" w:rsidP="00221DFB">
      <w:pPr>
        <w:ind w:left="360"/>
      </w:pPr>
      <w:r w:rsidRPr="00EC3B23">
        <w:rPr>
          <w:rFonts w:ascii="Arial" w:hAnsi="Arial" w:cs="Arial"/>
        </w:rPr>
        <w:t>Gaji</w:t>
      </w:r>
      <w:r>
        <w:tab/>
      </w:r>
      <w:r>
        <w:tab/>
      </w:r>
      <w:r>
        <w:tab/>
        <w:t xml:space="preserve">: </w:t>
      </w:r>
    </w:p>
    <w:p w:rsidR="00221DFB" w:rsidRDefault="00221DFB" w:rsidP="00221DFB">
      <w:pPr>
        <w:ind w:left="360"/>
      </w:pPr>
      <w:r w:rsidRPr="0001336D">
        <w:rPr>
          <w:rFonts w:ascii="Calibri" w:hAnsi="Calibri"/>
        </w:rPr>
        <w:t>…………………………………</w:t>
      </w:r>
      <w:r>
        <w:rPr>
          <w:rFonts w:ascii="Calibri" w:hAnsi="Calibri"/>
        </w:rPr>
        <w:t>…………………………………………………………………………</w:t>
      </w:r>
      <w:r w:rsidRPr="0001336D">
        <w:rPr>
          <w:rFonts w:ascii="Calibri" w:hAnsi="Calibri"/>
        </w:rPr>
        <w:t>.</w:t>
      </w:r>
      <w:r>
        <w:rPr>
          <w:rFonts w:ascii="Calibri" w:hAnsi="Calibri"/>
        </w:rPr>
        <w:t>.</w:t>
      </w:r>
    </w:p>
    <w:p w:rsidR="00221DFB" w:rsidRDefault="00221DFB" w:rsidP="00221DFB">
      <w:pPr>
        <w:ind w:left="360"/>
      </w:pPr>
    </w:p>
    <w:p w:rsidR="00243082" w:rsidRDefault="00221DFB" w:rsidP="00221DFB">
      <w:r w:rsidRPr="00EC3B23">
        <w:rPr>
          <w:rFonts w:ascii="Arial" w:hAnsi="Arial" w:cs="Arial"/>
          <w:b/>
          <w:bCs/>
        </w:rPr>
        <w:t>1b.</w:t>
      </w:r>
      <w:r>
        <w:rPr>
          <w:b/>
          <w:bCs/>
        </w:rPr>
        <w:t xml:space="preserve"> </w:t>
      </w:r>
      <w:r w:rsidRPr="00EC3B23">
        <w:rPr>
          <w:rFonts w:ascii="Arial" w:hAnsi="Arial" w:cs="Arial"/>
        </w:rPr>
        <w:t>Nama Perusahaan</w:t>
      </w:r>
      <w:r>
        <w:tab/>
        <w:t xml:space="preserve">: </w:t>
      </w:r>
    </w:p>
    <w:p w:rsidR="00221DFB" w:rsidRDefault="00221DFB" w:rsidP="00221DFB">
      <w:r w:rsidRPr="0001336D">
        <w:rPr>
          <w:rFonts w:ascii="Calibri" w:hAnsi="Calibri"/>
        </w:rPr>
        <w:t>…………………………………</w:t>
      </w:r>
      <w:r>
        <w:rPr>
          <w:rFonts w:ascii="Calibri" w:hAnsi="Calibri"/>
        </w:rPr>
        <w:t>…………………………………………………………………………</w:t>
      </w:r>
      <w:r w:rsidRPr="0001336D">
        <w:rPr>
          <w:rFonts w:ascii="Calibri" w:hAnsi="Calibri"/>
        </w:rPr>
        <w:t>.</w:t>
      </w:r>
      <w:r>
        <w:rPr>
          <w:rFonts w:ascii="Calibri" w:hAnsi="Calibri"/>
        </w:rPr>
        <w:t>.</w:t>
      </w:r>
    </w:p>
    <w:p w:rsidR="00243082" w:rsidRDefault="00221DFB" w:rsidP="00221DFB">
      <w:pPr>
        <w:ind w:left="360"/>
      </w:pPr>
      <w:r w:rsidRPr="00EC3B23">
        <w:rPr>
          <w:rFonts w:ascii="Arial" w:hAnsi="Arial" w:cs="Arial"/>
        </w:rPr>
        <w:t>Alamat</w:t>
      </w:r>
      <w:r>
        <w:tab/>
      </w:r>
      <w:r>
        <w:tab/>
      </w:r>
      <w:r>
        <w:tab/>
        <w:t xml:space="preserve">: </w:t>
      </w:r>
      <w:r w:rsidRPr="0001336D">
        <w:rPr>
          <w:rFonts w:ascii="Calibri" w:hAnsi="Calibri"/>
        </w:rPr>
        <w:t>…………………………………</w:t>
      </w:r>
      <w:r>
        <w:rPr>
          <w:rFonts w:ascii="Calibri" w:hAnsi="Calibri"/>
        </w:rPr>
        <w:t>………</w:t>
      </w:r>
      <w:r>
        <w:t>,</w:t>
      </w:r>
      <w:r w:rsidRPr="00EC3B23">
        <w:rPr>
          <w:rFonts w:ascii="Arial" w:hAnsi="Arial" w:cs="Arial"/>
        </w:rPr>
        <w:t>Telp</w:t>
      </w:r>
      <w:r>
        <w:t xml:space="preserve"> </w:t>
      </w:r>
    </w:p>
    <w:p w:rsidR="00221DFB" w:rsidRDefault="00221DFB" w:rsidP="00221DFB">
      <w:pPr>
        <w:ind w:left="360"/>
      </w:pPr>
      <w:r>
        <w:rPr>
          <w:rFonts w:ascii="Calibri" w:hAnsi="Calibri"/>
        </w:rPr>
        <w:t>…………………………………………………………</w:t>
      </w:r>
      <w:r w:rsidRPr="0001336D">
        <w:rPr>
          <w:rFonts w:ascii="Calibri" w:hAnsi="Calibri"/>
        </w:rPr>
        <w:t>.</w:t>
      </w:r>
    </w:p>
    <w:p w:rsidR="00243082" w:rsidRDefault="00221DFB" w:rsidP="00221DFB">
      <w:pPr>
        <w:ind w:left="360"/>
      </w:pPr>
      <w:r w:rsidRPr="00EC3B23">
        <w:rPr>
          <w:rFonts w:ascii="Arial" w:hAnsi="Arial" w:cs="Arial"/>
        </w:rPr>
        <w:t>Jenis</w:t>
      </w:r>
      <w:r>
        <w:t xml:space="preserve"> </w:t>
      </w:r>
      <w:r w:rsidRPr="00EC3B23">
        <w:rPr>
          <w:rFonts w:ascii="Arial" w:hAnsi="Arial" w:cs="Arial"/>
        </w:rPr>
        <w:t>Usaha</w:t>
      </w:r>
      <w:r>
        <w:tab/>
      </w:r>
      <w:r>
        <w:tab/>
        <w:t xml:space="preserve">: </w:t>
      </w:r>
      <w:r w:rsidRPr="0001336D">
        <w:rPr>
          <w:rFonts w:ascii="Calibri" w:hAnsi="Calibri"/>
        </w:rPr>
        <w:t>…………………………………</w:t>
      </w:r>
      <w:r>
        <w:rPr>
          <w:rFonts w:ascii="Calibri" w:hAnsi="Calibri"/>
        </w:rPr>
        <w:t>………</w:t>
      </w:r>
      <w:r w:rsidRPr="00EC3B23">
        <w:rPr>
          <w:rFonts w:ascii="Arial" w:hAnsi="Arial" w:cs="Arial"/>
        </w:rPr>
        <w:t xml:space="preserve">Jumlah Karyawan </w:t>
      </w:r>
      <w:r>
        <w:t xml:space="preserve">: </w:t>
      </w:r>
    </w:p>
    <w:p w:rsidR="00221DFB" w:rsidRDefault="00221DFB" w:rsidP="00221DFB">
      <w:pPr>
        <w:ind w:left="360"/>
      </w:pPr>
      <w:r w:rsidRPr="0001336D">
        <w:rPr>
          <w:rFonts w:ascii="Calibri" w:hAnsi="Calibri"/>
        </w:rPr>
        <w:t>………………………………</w:t>
      </w:r>
      <w:r>
        <w:rPr>
          <w:rFonts w:ascii="Calibri" w:hAnsi="Calibri"/>
        </w:rPr>
        <w:t>…</w:t>
      </w:r>
    </w:p>
    <w:p w:rsidR="00243082" w:rsidRDefault="00221DFB" w:rsidP="00221DFB">
      <w:pPr>
        <w:ind w:left="360"/>
      </w:pPr>
      <w:r w:rsidRPr="00EC3B23">
        <w:rPr>
          <w:rFonts w:ascii="Arial" w:hAnsi="Arial" w:cs="Arial"/>
        </w:rPr>
        <w:t>Jabatan</w:t>
      </w:r>
      <w:r>
        <w:tab/>
      </w:r>
      <w:r>
        <w:tab/>
      </w:r>
      <w:r>
        <w:tab/>
        <w:t xml:space="preserve">: </w:t>
      </w:r>
      <w:r w:rsidRPr="00EC3B23">
        <w:rPr>
          <w:rFonts w:ascii="Arial" w:hAnsi="Arial" w:cs="Arial"/>
        </w:rPr>
        <w:t>Awal</w:t>
      </w:r>
      <w:r>
        <w:t xml:space="preserve"> </w:t>
      </w:r>
      <w:r w:rsidRPr="0001336D">
        <w:rPr>
          <w:rFonts w:ascii="Calibri" w:hAnsi="Calibri"/>
        </w:rPr>
        <w:t>………………………</w:t>
      </w:r>
      <w:r>
        <w:rPr>
          <w:rFonts w:ascii="Calibri" w:hAnsi="Calibri"/>
        </w:rPr>
        <w:t>………</w:t>
      </w:r>
      <w:r>
        <w:tab/>
        <w:t xml:space="preserve">, </w:t>
      </w:r>
      <w:r w:rsidRPr="00EC3B23">
        <w:rPr>
          <w:rFonts w:ascii="Arial" w:hAnsi="Arial" w:cs="Arial"/>
        </w:rPr>
        <w:t>Akhir</w:t>
      </w:r>
      <w:r>
        <w:t xml:space="preserve"> </w:t>
      </w:r>
    </w:p>
    <w:p w:rsidR="00221DFB" w:rsidRDefault="00221DFB" w:rsidP="00221DFB">
      <w:pPr>
        <w:ind w:left="360"/>
      </w:pPr>
      <w:r>
        <w:rPr>
          <w:rFonts w:ascii="Calibri" w:hAnsi="Calibri"/>
        </w:rPr>
        <w:t>………………………………………………………</w:t>
      </w:r>
    </w:p>
    <w:p w:rsidR="00243082" w:rsidRDefault="00221DFB" w:rsidP="00221DFB">
      <w:pPr>
        <w:ind w:left="360"/>
      </w:pPr>
      <w:r w:rsidRPr="00EC3B23">
        <w:rPr>
          <w:rFonts w:ascii="Arial" w:hAnsi="Arial" w:cs="Arial"/>
        </w:rPr>
        <w:t>Nama Atasan Langsung</w:t>
      </w:r>
      <w:r>
        <w:t xml:space="preserve">  : </w:t>
      </w:r>
    </w:p>
    <w:p w:rsidR="00221DFB" w:rsidRDefault="00221DFB" w:rsidP="00221DFB">
      <w:pPr>
        <w:ind w:left="360"/>
      </w:pPr>
      <w:r w:rsidRPr="0001336D">
        <w:rPr>
          <w:rFonts w:ascii="Calibri" w:hAnsi="Calibri"/>
        </w:rPr>
        <w:t>………………………………</w:t>
      </w:r>
      <w:r>
        <w:rPr>
          <w:rFonts w:ascii="Calibri" w:hAnsi="Calibri"/>
        </w:rPr>
        <w:t>……………………………………………………………………..……</w:t>
      </w:r>
      <w:r w:rsidRPr="0001336D">
        <w:rPr>
          <w:rFonts w:ascii="Calibri" w:hAnsi="Calibri"/>
        </w:rPr>
        <w:t>.</w:t>
      </w:r>
      <w:r>
        <w:rPr>
          <w:rFonts w:ascii="Calibri" w:hAnsi="Calibri"/>
        </w:rPr>
        <w:t>.</w:t>
      </w:r>
    </w:p>
    <w:p w:rsidR="00243082" w:rsidRDefault="00221DFB" w:rsidP="00221DFB">
      <w:pPr>
        <w:ind w:left="360"/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1908175</wp:posOffset>
                </wp:positionH>
                <wp:positionV relativeFrom="paragraph">
                  <wp:posOffset>169545</wp:posOffset>
                </wp:positionV>
                <wp:extent cx="2475230" cy="264795"/>
                <wp:effectExtent l="12700" t="7620" r="7620" b="13335"/>
                <wp:wrapNone/>
                <wp:docPr id="100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5230" cy="264795"/>
                          <a:chOff x="4143" y="10500"/>
                          <a:chExt cx="3898" cy="417"/>
                        </a:xfrm>
                      </wpg:grpSpPr>
                      <wps:wsp>
                        <wps:cNvPr id="101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5196" y="10506"/>
                            <a:ext cx="418" cy="3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1DFB" w:rsidRPr="00892362" w:rsidRDefault="00221DFB" w:rsidP="00221DF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5643" y="10500"/>
                            <a:ext cx="418" cy="3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1DFB" w:rsidRPr="00892362" w:rsidRDefault="00221DFB" w:rsidP="00221DF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6269" y="10525"/>
                            <a:ext cx="418" cy="3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1DFB" w:rsidRPr="00892362" w:rsidRDefault="00221DFB" w:rsidP="00221DF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6721" y="10525"/>
                            <a:ext cx="418" cy="3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1DFB" w:rsidRPr="00892362" w:rsidRDefault="00221DFB" w:rsidP="00221DF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7178" y="10530"/>
                            <a:ext cx="418" cy="3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1DFB" w:rsidRPr="00892362" w:rsidRDefault="00221DFB" w:rsidP="00221DF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7623" y="10523"/>
                            <a:ext cx="418" cy="3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1DFB" w:rsidRPr="00892362" w:rsidRDefault="00221DFB" w:rsidP="00221DF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4603" y="10531"/>
                            <a:ext cx="418" cy="3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1DFB" w:rsidRPr="00892362" w:rsidRDefault="00221DFB" w:rsidP="00221DF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4143" y="10525"/>
                            <a:ext cx="418" cy="3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1DFB" w:rsidRPr="00892362" w:rsidRDefault="00221DFB" w:rsidP="00221DF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id="Group 100" o:spid="_x0000_s1089" style="position:absolute;left:0;text-align:left;margin-left:150.25pt;margin-top:13.35pt;width:194.9pt;height:20.85pt;z-index:251675648" coordorigin="4143,10500" coordsize="3898,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">
                <v:shape id="Text Box 110" o:spid="_x0000_s1090" type="#_x0000_t202" style="position:absolute;left:5196;top:10506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Jm9wgAAANw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">
                  <v:textbox>
                    <w:txbxContent>
                      <w:p w:rsidR="00221DFB" w:rsidRPr="00892362" w:rsidRDefault="00221DFB" w:rsidP="00221DFB"/>
                    </w:txbxContent>
                  </v:textbox>
                </v:shape>
                <v:shape id="Text Box 111" o:spid="_x0000_s1091" type="#_x0000_t202" style="position:absolute;left:5643;top:10500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">
                  <v:textbox>
                    <w:txbxContent>
                      <w:p w:rsidR="00221DFB" w:rsidRPr="00892362" w:rsidRDefault="00221DFB" w:rsidP="00221DFB"/>
                    </w:txbxContent>
                  </v:textbox>
                </v:shape>
                <v:shape id="Text Box 112" o:spid="_x0000_s1092" type="#_x0000_t202" style="position:absolute;left:6269;top:10525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">
                  <v:textbox>
                    <w:txbxContent>
                      <w:p w:rsidR="00221DFB" w:rsidRPr="00892362" w:rsidRDefault="00221DFB" w:rsidP="00221DFB"/>
                    </w:txbxContent>
                  </v:textbox>
                </v:shape>
                <v:shape id="Text Box 113" o:spid="_x0000_s1093" type="#_x0000_t202" style="position:absolute;left:6721;top:10525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zolwgAAANw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">
                  <v:textbox>
                    <w:txbxContent>
                      <w:p w:rsidR="00221DFB" w:rsidRPr="00892362" w:rsidRDefault="00221DFB" w:rsidP="00221DFB"/>
                    </w:txbxContent>
                  </v:textbox>
                </v:shape>
                <v:shape id="Text Box 114" o:spid="_x0000_s1094" type="#_x0000_t202" style="position:absolute;left:7178;top:10530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5++wwAAANw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g/eYe/Z+IFcnYHAAD//wMAUEsBAi0AFAAGAAgAAAAhANvh9svuAAAAhQEAABMAAAAAAAAAAAAA&#10;AAAAAAAAAFtDb250ZW50X1R5cGVzXS54bWxQSwECLQAUAAYACAAAACEAWvQsW78AAAAVAQAACwAA&#10;AAAAAAAAAAAAAAAfAQAAX3JlbHMvLnJlbHNQSwECLQAUAAYACAAAACEAuaefvsMAAADcAAAADwAA&#10;AAAAAAAAAAAAAAAHAgAAZHJzL2Rvd25yZXYueG1sUEsFBgAAAAADAAMAtwAAAPcCAAAAAA==&#10;">
                  <v:textbox>
                    <w:txbxContent>
                      <w:p w:rsidR="00221DFB" w:rsidRPr="00892362" w:rsidRDefault="00221DFB" w:rsidP="00221DFB"/>
                    </w:txbxContent>
                  </v:textbox>
                </v:shape>
                <v:shape id="Text Box 115" o:spid="_x0000_s1095" type="#_x0000_t202" style="position:absolute;left:7623;top:10523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QHJwwAAANw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SeH/mXiBXPwBAAD//wMAUEsBAi0AFAAGAAgAAAAhANvh9svuAAAAhQEAABMAAAAAAAAAAAAA&#10;AAAAAAAAAFtDb250ZW50X1R5cGVzXS54bWxQSwECLQAUAAYACAAAACEAWvQsW78AAAAVAQAACwAA&#10;AAAAAAAAAAAAAAAfAQAAX3JlbHMvLnJlbHNQSwECLQAUAAYACAAAACEASXUBycMAAADcAAAADwAA&#10;AAAAAAAAAAAAAAAHAgAAZHJzL2Rvd25yZXYueG1sUEsFBgAAAAADAAMAtwAAAPcCAAAAAA==&#10;">
                  <v:textbox>
                    <w:txbxContent>
                      <w:p w:rsidR="00221DFB" w:rsidRPr="00892362" w:rsidRDefault="00221DFB" w:rsidP="00221DFB"/>
                    </w:txbxContent>
                  </v:textbox>
                </v:shape>
                <v:shape id="Text Box 116" o:spid="_x0000_s1096" type="#_x0000_t202" style="position:absolute;left:4603;top:10531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">
                  <v:textbox>
                    <w:txbxContent>
                      <w:p w:rsidR="00221DFB" w:rsidRPr="00892362" w:rsidRDefault="00221DFB" w:rsidP="00221DFB"/>
                    </w:txbxContent>
                  </v:textbox>
                </v:shape>
                <v:shape id="Text Box 117" o:spid="_x0000_s1097" type="#_x0000_t202" style="position:absolute;left:4143;top:10525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">
                  <v:textbox>
                    <w:txbxContent>
                      <w:p w:rsidR="00221DFB" w:rsidRPr="00892362" w:rsidRDefault="00221DFB" w:rsidP="00221DFB"/>
                    </w:txbxContent>
                  </v:textbox>
                </v:shape>
              </v:group>
            </w:pict>
          </mc:Fallback>
        </mc:AlternateContent>
      </w:r>
      <w:r w:rsidRPr="00EC3B23">
        <w:rPr>
          <w:rFonts w:ascii="Arial" w:hAnsi="Arial" w:cs="Arial"/>
        </w:rPr>
        <w:t>Nama Direktur</w:t>
      </w:r>
      <w:r>
        <w:tab/>
      </w:r>
      <w:r>
        <w:tab/>
        <w:t xml:space="preserve">: </w:t>
      </w:r>
    </w:p>
    <w:p w:rsidR="00221DFB" w:rsidRDefault="00221DFB" w:rsidP="00221DFB">
      <w:pPr>
        <w:ind w:left="360"/>
      </w:pPr>
      <w:r w:rsidRPr="0001336D">
        <w:rPr>
          <w:rFonts w:ascii="Calibri" w:hAnsi="Calibri"/>
        </w:rPr>
        <w:t>…………………………………</w:t>
      </w:r>
      <w:r>
        <w:rPr>
          <w:rFonts w:ascii="Calibri" w:hAnsi="Calibri"/>
        </w:rPr>
        <w:t>…………………………………………………………………………</w:t>
      </w:r>
      <w:r w:rsidRPr="0001336D">
        <w:rPr>
          <w:rFonts w:ascii="Calibri" w:hAnsi="Calibri"/>
        </w:rPr>
        <w:t>.</w:t>
      </w:r>
      <w:r>
        <w:rPr>
          <w:rFonts w:ascii="Calibri" w:hAnsi="Calibri"/>
        </w:rPr>
        <w:t>.</w:t>
      </w:r>
    </w:p>
    <w:p w:rsidR="00221DFB" w:rsidRDefault="00221DFB" w:rsidP="00221DFB">
      <w:pPr>
        <w:ind w:left="360"/>
      </w:pPr>
      <w:r w:rsidRPr="00EC3B23">
        <w:rPr>
          <w:rFonts w:ascii="Arial" w:hAnsi="Arial" w:cs="Arial"/>
        </w:rPr>
        <w:t>Lama Kerja</w:t>
      </w:r>
      <w:r>
        <w:tab/>
      </w:r>
      <w:r>
        <w:tab/>
        <w:t>: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EC3B23">
        <w:rPr>
          <w:rFonts w:ascii="Arial" w:hAnsi="Arial" w:cs="Arial"/>
        </w:rPr>
        <w:t>S/D</w:t>
      </w:r>
    </w:p>
    <w:p w:rsidR="00221DFB" w:rsidRDefault="00221DFB" w:rsidP="00221DFB">
      <w:pPr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1911350</wp:posOffset>
                </wp:positionH>
                <wp:positionV relativeFrom="paragraph">
                  <wp:posOffset>125730</wp:posOffset>
                </wp:positionV>
                <wp:extent cx="2475230" cy="254635"/>
                <wp:effectExtent l="6350" t="11430" r="13970" b="10160"/>
                <wp:wrapNone/>
                <wp:docPr id="9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5230" cy="254635"/>
                          <a:chOff x="4148" y="11001"/>
                          <a:chExt cx="3898" cy="401"/>
                        </a:xfrm>
                      </wpg:grpSpPr>
                      <wps:wsp>
                        <wps:cNvPr id="92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4591" y="11016"/>
                            <a:ext cx="418" cy="3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1DFB" w:rsidRPr="00892362" w:rsidRDefault="00221DFB" w:rsidP="00221DF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4148" y="11010"/>
                            <a:ext cx="418" cy="3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1DFB" w:rsidRPr="00892362" w:rsidRDefault="00221DFB" w:rsidP="00221DF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6274" y="11009"/>
                            <a:ext cx="418" cy="3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1DFB" w:rsidRPr="00892362" w:rsidRDefault="00221DFB" w:rsidP="00221DF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6726" y="11009"/>
                            <a:ext cx="418" cy="3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1DFB" w:rsidRPr="00892362" w:rsidRDefault="00221DFB" w:rsidP="00221DF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7183" y="11014"/>
                            <a:ext cx="418" cy="3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1DFB" w:rsidRPr="00892362" w:rsidRDefault="00221DFB" w:rsidP="00221DF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7628" y="11007"/>
                            <a:ext cx="418" cy="3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1DFB" w:rsidRPr="00892362" w:rsidRDefault="00221DFB" w:rsidP="00221DF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5196" y="11007"/>
                            <a:ext cx="418" cy="3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1DFB" w:rsidRPr="00892362" w:rsidRDefault="00221DFB" w:rsidP="00221DF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5643" y="11001"/>
                            <a:ext cx="418" cy="3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1DFB" w:rsidRPr="00892362" w:rsidRDefault="00221DFB" w:rsidP="00221DF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id="Group 91" o:spid="_x0000_s1098" style="position:absolute;left:0;text-align:left;margin-left:150.5pt;margin-top:9.9pt;width:194.9pt;height:20.05pt;z-index:251676672" coordorigin="4148,11001" coordsize="3898,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">
                <v:shape id="Text Box 119" o:spid="_x0000_s1099" type="#_x0000_t202" style="position:absolute;left:4591;top:11016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rRg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">
                  <v:textbox>
                    <w:txbxContent>
                      <w:p w:rsidR="00221DFB" w:rsidRPr="00892362" w:rsidRDefault="00221DFB" w:rsidP="00221DFB"/>
                    </w:txbxContent>
                  </v:textbox>
                </v:shape>
                <v:shape id="Text Box 120" o:spid="_x0000_s1100" type="#_x0000_t202" style="position:absolute;left:4148;top:11010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">
                  <v:textbox>
                    <w:txbxContent>
                      <w:p w:rsidR="00221DFB" w:rsidRPr="00892362" w:rsidRDefault="00221DFB" w:rsidP="00221DFB"/>
                    </w:txbxContent>
                  </v:textbox>
                </v:shape>
                <v:shape id="Text Box 121" o:spid="_x0000_s1101" type="#_x0000_t202" style="position:absolute;left:6274;top:11009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">
                  <v:textbox>
                    <w:txbxContent>
                      <w:p w:rsidR="00221DFB" w:rsidRPr="00892362" w:rsidRDefault="00221DFB" w:rsidP="00221DFB"/>
                    </w:txbxContent>
                  </v:textbox>
                </v:shape>
                <v:shape id="Text Box 122" o:spid="_x0000_s1102" type="#_x0000_t202" style="position:absolute;left:6726;top:11009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">
                  <v:textbox>
                    <w:txbxContent>
                      <w:p w:rsidR="00221DFB" w:rsidRPr="00892362" w:rsidRDefault="00221DFB" w:rsidP="00221DFB"/>
                    </w:txbxContent>
                  </v:textbox>
                </v:shape>
                <v:shape id="Text Box 123" o:spid="_x0000_s1103" type="#_x0000_t202" style="position:absolute;left:7183;top:11014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">
                  <v:textbox>
                    <w:txbxContent>
                      <w:p w:rsidR="00221DFB" w:rsidRPr="00892362" w:rsidRDefault="00221DFB" w:rsidP="00221DFB"/>
                    </w:txbxContent>
                  </v:textbox>
                </v:shape>
                <v:shape id="Text Box 124" o:spid="_x0000_s1104" type="#_x0000_t202" style="position:absolute;left:7628;top:11007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">
                  <v:textbox>
                    <w:txbxContent>
                      <w:p w:rsidR="00221DFB" w:rsidRPr="00892362" w:rsidRDefault="00221DFB" w:rsidP="00221DFB"/>
                    </w:txbxContent>
                  </v:textbox>
                </v:shape>
                <v:shape id="Text Box 125" o:spid="_x0000_s1105" type="#_x0000_t202" style="position:absolute;left:5196;top:11007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">
                  <v:textbox>
                    <w:txbxContent>
                      <w:p w:rsidR="00221DFB" w:rsidRPr="00892362" w:rsidRDefault="00221DFB" w:rsidP="00221DFB"/>
                    </w:txbxContent>
                  </v:textbox>
                </v:shape>
                <v:shape id="Text Box 126" o:spid="_x0000_s1106" type="#_x0000_t202" style="position:absolute;left:5643;top:11001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">
                  <v:textbox>
                    <w:txbxContent>
                      <w:p w:rsidR="00221DFB" w:rsidRPr="00892362" w:rsidRDefault="00221DFB" w:rsidP="00221DFB"/>
                    </w:txbxContent>
                  </v:textbox>
                </v:shape>
              </v:group>
            </w:pict>
          </mc:Fallback>
        </mc:AlternateContent>
      </w:r>
      <w:r>
        <w:t xml:space="preserve">   </w:t>
      </w:r>
    </w:p>
    <w:p w:rsidR="00221DFB" w:rsidRDefault="00221DFB" w:rsidP="00221DFB">
      <w:pPr>
        <w:ind w:left="360"/>
      </w:pPr>
    </w:p>
    <w:p w:rsidR="00243082" w:rsidRDefault="00221DFB" w:rsidP="00221DFB">
      <w:pPr>
        <w:ind w:left="360"/>
      </w:pPr>
      <w:r w:rsidRPr="00EC3B23">
        <w:rPr>
          <w:rFonts w:ascii="Arial" w:hAnsi="Arial" w:cs="Arial"/>
        </w:rPr>
        <w:t>Alasan Berhenti</w:t>
      </w:r>
      <w:r w:rsidRPr="00EC3B23">
        <w:rPr>
          <w:rFonts w:ascii="Arial" w:hAnsi="Arial" w:cs="Arial"/>
        </w:rPr>
        <w:tab/>
      </w:r>
      <w:r>
        <w:tab/>
        <w:t xml:space="preserve">: </w:t>
      </w:r>
    </w:p>
    <w:p w:rsidR="00221DFB" w:rsidRDefault="00221DFB" w:rsidP="00221DFB">
      <w:pPr>
        <w:ind w:left="360"/>
        <w:rPr>
          <w:rFonts w:ascii="Calibri" w:hAnsi="Calibri"/>
        </w:rPr>
      </w:pPr>
      <w:r w:rsidRPr="0001336D">
        <w:rPr>
          <w:rFonts w:ascii="Calibri" w:hAnsi="Calibri"/>
        </w:rPr>
        <w:t>…………………………………</w:t>
      </w:r>
      <w:r>
        <w:rPr>
          <w:rFonts w:ascii="Calibri" w:hAnsi="Calibri"/>
        </w:rPr>
        <w:t>…………………………………………………………………………</w:t>
      </w:r>
      <w:r w:rsidRPr="0001336D">
        <w:rPr>
          <w:rFonts w:ascii="Calibri" w:hAnsi="Calibri"/>
        </w:rPr>
        <w:t>.</w:t>
      </w:r>
      <w:r>
        <w:rPr>
          <w:rFonts w:ascii="Calibri" w:hAnsi="Calibri"/>
        </w:rPr>
        <w:t>.</w:t>
      </w:r>
    </w:p>
    <w:p w:rsidR="00243082" w:rsidRDefault="00243082" w:rsidP="00221DFB">
      <w:pPr>
        <w:ind w:left="360"/>
      </w:pPr>
    </w:p>
    <w:p w:rsidR="00243082" w:rsidRDefault="00221DFB" w:rsidP="00221DFB">
      <w:r w:rsidRPr="00EC3B23">
        <w:rPr>
          <w:rFonts w:ascii="Arial" w:hAnsi="Arial" w:cs="Arial"/>
        </w:rPr>
        <w:t>Gaji</w:t>
      </w:r>
      <w:r>
        <w:tab/>
      </w:r>
      <w:r>
        <w:tab/>
      </w:r>
      <w:r>
        <w:tab/>
        <w:t xml:space="preserve">: </w:t>
      </w:r>
    </w:p>
    <w:p w:rsidR="00221DFB" w:rsidRDefault="00221DFB" w:rsidP="00221DFB">
      <w:pPr>
        <w:rPr>
          <w:rFonts w:ascii="Calibri" w:hAnsi="Calibri"/>
        </w:rPr>
      </w:pPr>
      <w:r w:rsidRPr="0001336D">
        <w:rPr>
          <w:rFonts w:ascii="Calibri" w:hAnsi="Calibri"/>
        </w:rPr>
        <w:t>…………………………………</w:t>
      </w:r>
      <w:r>
        <w:rPr>
          <w:rFonts w:ascii="Calibri" w:hAnsi="Calibri"/>
        </w:rPr>
        <w:t>…………………………………………………………………………</w:t>
      </w:r>
      <w:r w:rsidRPr="0001336D">
        <w:rPr>
          <w:rFonts w:ascii="Calibri" w:hAnsi="Calibri"/>
        </w:rPr>
        <w:t>.</w:t>
      </w:r>
      <w:r>
        <w:rPr>
          <w:rFonts w:ascii="Calibri" w:hAnsi="Calibri"/>
        </w:rPr>
        <w:t>.</w:t>
      </w:r>
    </w:p>
    <w:p w:rsidR="00AF03AC" w:rsidRDefault="00243082" w:rsidP="00243082">
      <w:r w:rsidRPr="00EC3B23">
        <w:rPr>
          <w:rFonts w:ascii="Arial" w:hAnsi="Arial" w:cs="Arial"/>
          <w:b/>
          <w:bCs/>
        </w:rPr>
        <w:t>1c</w:t>
      </w:r>
      <w:r w:rsidRPr="00EC3B23">
        <w:rPr>
          <w:rFonts w:ascii="Arial" w:hAnsi="Arial" w:cs="Arial"/>
        </w:rPr>
        <w:t xml:space="preserve"> </w:t>
      </w:r>
      <w:r w:rsidRPr="00EC3B23"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/>
          <w:bCs/>
        </w:rPr>
        <w:t xml:space="preserve"> </w:t>
      </w:r>
      <w:r w:rsidRPr="00EC3B23">
        <w:rPr>
          <w:rFonts w:ascii="Arial" w:hAnsi="Arial" w:cs="Arial"/>
        </w:rPr>
        <w:t>Nama Perusahaan</w:t>
      </w:r>
      <w:r>
        <w:tab/>
        <w:t xml:space="preserve">: </w:t>
      </w:r>
    </w:p>
    <w:p w:rsidR="00243082" w:rsidRDefault="00243082" w:rsidP="00243082">
      <w:r w:rsidRPr="0001336D">
        <w:rPr>
          <w:rFonts w:ascii="Calibri" w:hAnsi="Calibri"/>
        </w:rPr>
        <w:t>…………………………………</w:t>
      </w:r>
      <w:r>
        <w:rPr>
          <w:rFonts w:ascii="Calibri" w:hAnsi="Calibri"/>
        </w:rPr>
        <w:t>…………………………………………………………………………</w:t>
      </w:r>
      <w:r w:rsidRPr="0001336D">
        <w:rPr>
          <w:rFonts w:ascii="Calibri" w:hAnsi="Calibri"/>
        </w:rPr>
        <w:t>.</w:t>
      </w:r>
      <w:r>
        <w:rPr>
          <w:rFonts w:ascii="Calibri" w:hAnsi="Calibri"/>
        </w:rPr>
        <w:t>.</w:t>
      </w:r>
    </w:p>
    <w:p w:rsidR="00AF03AC" w:rsidRDefault="00243082" w:rsidP="00243082">
      <w:pPr>
        <w:ind w:left="360"/>
      </w:pPr>
      <w:r>
        <w:rPr>
          <w:rFonts w:ascii="Arial" w:hAnsi="Arial" w:cs="Arial"/>
        </w:rPr>
        <w:t xml:space="preserve"> </w:t>
      </w:r>
      <w:r w:rsidRPr="00EC3B23">
        <w:rPr>
          <w:rFonts w:ascii="Arial" w:hAnsi="Arial" w:cs="Arial"/>
        </w:rPr>
        <w:t>Alamat</w:t>
      </w:r>
      <w:r>
        <w:tab/>
      </w:r>
      <w:r>
        <w:tab/>
      </w:r>
      <w:r>
        <w:tab/>
        <w:t xml:space="preserve">: </w:t>
      </w:r>
      <w:r w:rsidRPr="0001336D">
        <w:rPr>
          <w:rFonts w:ascii="Calibri" w:hAnsi="Calibri"/>
        </w:rPr>
        <w:t>…………………………………</w:t>
      </w:r>
      <w:r>
        <w:rPr>
          <w:rFonts w:ascii="Calibri" w:hAnsi="Calibri"/>
        </w:rPr>
        <w:t>………</w:t>
      </w:r>
      <w:r>
        <w:t>,</w:t>
      </w:r>
      <w:r w:rsidRPr="00EC3B23">
        <w:rPr>
          <w:rFonts w:ascii="Arial" w:hAnsi="Arial" w:cs="Arial"/>
        </w:rPr>
        <w:t>Telp</w:t>
      </w:r>
      <w:r>
        <w:t xml:space="preserve"> </w:t>
      </w:r>
    </w:p>
    <w:p w:rsidR="00243082" w:rsidRDefault="00243082" w:rsidP="00243082">
      <w:pPr>
        <w:ind w:left="360"/>
      </w:pPr>
      <w:r>
        <w:rPr>
          <w:rFonts w:ascii="Calibri" w:hAnsi="Calibri"/>
        </w:rPr>
        <w:t>…………………………………………………………</w:t>
      </w:r>
      <w:r w:rsidRPr="0001336D">
        <w:rPr>
          <w:rFonts w:ascii="Calibri" w:hAnsi="Calibri"/>
        </w:rPr>
        <w:t>.</w:t>
      </w:r>
    </w:p>
    <w:p w:rsidR="00AF03AC" w:rsidRDefault="00243082" w:rsidP="00243082">
      <w:pPr>
        <w:ind w:left="360"/>
      </w:pPr>
      <w:r>
        <w:rPr>
          <w:rFonts w:ascii="Arial" w:hAnsi="Arial" w:cs="Arial"/>
        </w:rPr>
        <w:t xml:space="preserve"> </w:t>
      </w:r>
      <w:r w:rsidRPr="00EC3B23">
        <w:rPr>
          <w:rFonts w:ascii="Arial" w:hAnsi="Arial" w:cs="Arial"/>
        </w:rPr>
        <w:t>Jenis</w:t>
      </w:r>
      <w:r>
        <w:t xml:space="preserve"> </w:t>
      </w:r>
      <w:r w:rsidRPr="00EC3B23">
        <w:rPr>
          <w:rFonts w:ascii="Arial" w:hAnsi="Arial" w:cs="Arial"/>
        </w:rPr>
        <w:t>Usaha</w:t>
      </w:r>
      <w:r>
        <w:tab/>
      </w:r>
      <w:r>
        <w:tab/>
        <w:t xml:space="preserve">: </w:t>
      </w:r>
      <w:r w:rsidRPr="0001336D">
        <w:rPr>
          <w:rFonts w:ascii="Calibri" w:hAnsi="Calibri"/>
        </w:rPr>
        <w:t>…………………………………</w:t>
      </w:r>
      <w:r>
        <w:rPr>
          <w:rFonts w:ascii="Calibri" w:hAnsi="Calibri"/>
        </w:rPr>
        <w:t>………</w:t>
      </w:r>
      <w:r w:rsidRPr="00EC3B23">
        <w:rPr>
          <w:rFonts w:ascii="Arial" w:hAnsi="Arial" w:cs="Arial"/>
        </w:rPr>
        <w:t xml:space="preserve">Jumlah Karyawan </w:t>
      </w:r>
      <w:r>
        <w:t xml:space="preserve">: </w:t>
      </w:r>
    </w:p>
    <w:p w:rsidR="00243082" w:rsidRDefault="00243082" w:rsidP="00243082">
      <w:pPr>
        <w:ind w:left="360"/>
      </w:pPr>
      <w:r w:rsidRPr="0001336D">
        <w:rPr>
          <w:rFonts w:ascii="Calibri" w:hAnsi="Calibri"/>
        </w:rPr>
        <w:t>………………………………</w:t>
      </w:r>
      <w:r>
        <w:rPr>
          <w:rFonts w:ascii="Calibri" w:hAnsi="Calibri"/>
        </w:rPr>
        <w:t>…</w:t>
      </w:r>
    </w:p>
    <w:p w:rsidR="00AF03AC" w:rsidRDefault="00243082" w:rsidP="0024308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EC3B23">
        <w:rPr>
          <w:rFonts w:ascii="Arial" w:hAnsi="Arial" w:cs="Arial"/>
        </w:rPr>
        <w:t>Jabatan</w:t>
      </w:r>
      <w:r>
        <w:tab/>
      </w:r>
      <w:r>
        <w:tab/>
      </w:r>
      <w:r>
        <w:tab/>
        <w:t xml:space="preserve">: </w:t>
      </w:r>
      <w:r w:rsidRPr="00EC3B23">
        <w:rPr>
          <w:rFonts w:ascii="Arial" w:hAnsi="Arial" w:cs="Arial"/>
        </w:rPr>
        <w:t>Awal</w:t>
      </w:r>
      <w:r>
        <w:t xml:space="preserve"> </w:t>
      </w:r>
      <w:r w:rsidRPr="0001336D">
        <w:rPr>
          <w:rFonts w:ascii="Calibri" w:hAnsi="Calibri"/>
        </w:rPr>
        <w:t>………………………</w:t>
      </w:r>
      <w:r>
        <w:rPr>
          <w:rFonts w:ascii="Calibri" w:hAnsi="Calibri"/>
        </w:rPr>
        <w:t>………</w:t>
      </w:r>
      <w:r>
        <w:tab/>
        <w:t xml:space="preserve">, </w:t>
      </w:r>
      <w:r w:rsidRPr="00EC3B23">
        <w:rPr>
          <w:rFonts w:ascii="Arial" w:hAnsi="Arial" w:cs="Arial"/>
        </w:rPr>
        <w:t>Akhir</w:t>
      </w:r>
    </w:p>
    <w:p w:rsidR="00243082" w:rsidRDefault="00243082" w:rsidP="00243082">
      <w:pPr>
        <w:ind w:left="360"/>
      </w:pPr>
      <w:r>
        <w:t xml:space="preserve"> </w:t>
      </w:r>
      <w:r>
        <w:rPr>
          <w:rFonts w:ascii="Calibri" w:hAnsi="Calibri"/>
        </w:rPr>
        <w:t>………………………………………………………</w:t>
      </w:r>
    </w:p>
    <w:p w:rsidR="00AF03AC" w:rsidRDefault="00243082" w:rsidP="00243082">
      <w:pPr>
        <w:ind w:left="360"/>
      </w:pPr>
      <w:r>
        <w:rPr>
          <w:rFonts w:ascii="Arial" w:hAnsi="Arial" w:cs="Arial"/>
        </w:rPr>
        <w:t xml:space="preserve"> </w:t>
      </w:r>
      <w:r w:rsidRPr="00EC3B23">
        <w:rPr>
          <w:rFonts w:ascii="Arial" w:hAnsi="Arial" w:cs="Arial"/>
        </w:rPr>
        <w:t>Nama Atasan Langsung</w:t>
      </w:r>
      <w:r>
        <w:t xml:space="preserve">  : </w:t>
      </w:r>
    </w:p>
    <w:p w:rsidR="00243082" w:rsidRDefault="00243082" w:rsidP="00243082">
      <w:pPr>
        <w:ind w:left="360"/>
      </w:pPr>
      <w:r w:rsidRPr="0001336D">
        <w:rPr>
          <w:rFonts w:ascii="Calibri" w:hAnsi="Calibri"/>
        </w:rPr>
        <w:t>………………………………</w:t>
      </w:r>
      <w:r>
        <w:rPr>
          <w:rFonts w:ascii="Calibri" w:hAnsi="Calibri"/>
        </w:rPr>
        <w:t>……………………………………………………………..……………</w:t>
      </w:r>
      <w:r w:rsidRPr="0001336D">
        <w:rPr>
          <w:rFonts w:ascii="Calibri" w:hAnsi="Calibri"/>
        </w:rPr>
        <w:t>.</w:t>
      </w:r>
      <w:r>
        <w:rPr>
          <w:rFonts w:ascii="Calibri" w:hAnsi="Calibri"/>
        </w:rPr>
        <w:t>.</w:t>
      </w:r>
    </w:p>
    <w:p w:rsidR="00AF03AC" w:rsidRDefault="00243082" w:rsidP="00243082">
      <w:pPr>
        <w:ind w:left="360"/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1908175</wp:posOffset>
                </wp:positionH>
                <wp:positionV relativeFrom="paragraph">
                  <wp:posOffset>168275</wp:posOffset>
                </wp:positionV>
                <wp:extent cx="2475230" cy="262255"/>
                <wp:effectExtent l="11430" t="10795" r="8890" b="12700"/>
                <wp:wrapNone/>
                <wp:docPr id="154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5230" cy="262255"/>
                          <a:chOff x="4143" y="2868"/>
                          <a:chExt cx="3898" cy="413"/>
                        </a:xfrm>
                      </wpg:grpSpPr>
                      <wps:wsp>
                        <wps:cNvPr id="155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4603" y="2868"/>
                            <a:ext cx="418" cy="3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3082" w:rsidRPr="00892362" w:rsidRDefault="00243082" w:rsidP="002430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4143" y="2879"/>
                            <a:ext cx="418" cy="3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3082" w:rsidRPr="00892362" w:rsidRDefault="00243082" w:rsidP="002430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5196" y="2893"/>
                            <a:ext cx="418" cy="3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3082" w:rsidRPr="00892362" w:rsidRDefault="00243082" w:rsidP="002430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5643" y="2887"/>
                            <a:ext cx="418" cy="3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3082" w:rsidRPr="00892362" w:rsidRDefault="00243082" w:rsidP="002430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6269" y="2895"/>
                            <a:ext cx="418" cy="3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3082" w:rsidRPr="00892362" w:rsidRDefault="00243082" w:rsidP="002430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6721" y="2895"/>
                            <a:ext cx="418" cy="3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3082" w:rsidRPr="00892362" w:rsidRDefault="00243082" w:rsidP="002430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7178" y="2884"/>
                            <a:ext cx="418" cy="3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3082" w:rsidRPr="00892362" w:rsidRDefault="00243082" w:rsidP="002430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7623" y="2893"/>
                            <a:ext cx="418" cy="3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3082" w:rsidRPr="00892362" w:rsidRDefault="00243082" w:rsidP="002430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id="Group 154" o:spid="_x0000_s1107" style="position:absolute;left:0;text-align:left;margin-left:150.25pt;margin-top:13.25pt;width:194.9pt;height:20.65pt;z-index:251679744" coordorigin="4143,2868" coordsize="3898,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">
                <v:shape id="Text Box 137" o:spid="_x0000_s1108" type="#_x0000_t202" style="position:absolute;left:4603;top:2868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">
                  <v:textbox>
                    <w:txbxContent>
                      <w:p w:rsidR="00243082" w:rsidRPr="00892362" w:rsidRDefault="00243082" w:rsidP="00243082"/>
                    </w:txbxContent>
                  </v:textbox>
                </v:shape>
                <v:shape id="Text Box 138" o:spid="_x0000_s1109" type="#_x0000_t202" style="position:absolute;left:4143;top:2879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">
                  <v:textbox>
                    <w:txbxContent>
                      <w:p w:rsidR="00243082" w:rsidRPr="00892362" w:rsidRDefault="00243082" w:rsidP="00243082"/>
                    </w:txbxContent>
                  </v:textbox>
                </v:shape>
                <v:shape id="Text Box 139" o:spid="_x0000_s1110" type="#_x0000_t202" style="position:absolute;left:5196;top:2893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">
                  <v:textbox>
                    <w:txbxContent>
                      <w:p w:rsidR="00243082" w:rsidRPr="00892362" w:rsidRDefault="00243082" w:rsidP="00243082"/>
                    </w:txbxContent>
                  </v:textbox>
                </v:shape>
                <v:shape id="Text Box 140" o:spid="_x0000_s1111" type="#_x0000_t202" style="position:absolute;left:5643;top:2887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">
                  <v:textbox>
                    <w:txbxContent>
                      <w:p w:rsidR="00243082" w:rsidRPr="00892362" w:rsidRDefault="00243082" w:rsidP="00243082"/>
                    </w:txbxContent>
                  </v:textbox>
                </v:shape>
                <v:shape id="Text Box 141" o:spid="_x0000_s1112" type="#_x0000_t202" style="position:absolute;left:6269;top:2895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">
                  <v:textbox>
                    <w:txbxContent>
                      <w:p w:rsidR="00243082" w:rsidRPr="00892362" w:rsidRDefault="00243082" w:rsidP="00243082"/>
                    </w:txbxContent>
                  </v:textbox>
                </v:shape>
                <v:shape id="Text Box 142" o:spid="_x0000_s1113" type="#_x0000_t202" style="position:absolute;left:6721;top:2895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">
                  <v:textbox>
                    <w:txbxContent>
                      <w:p w:rsidR="00243082" w:rsidRPr="00892362" w:rsidRDefault="00243082" w:rsidP="00243082"/>
                    </w:txbxContent>
                  </v:textbox>
                </v:shape>
                <v:shape id="Text Box 143" o:spid="_x0000_s1114" type="#_x0000_t202" style="position:absolute;left:7178;top:2884;width:418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">
                  <v:textbox>
                    <w:txbxContent>
                      <w:p w:rsidR="00243082" w:rsidRPr="00892362" w:rsidRDefault="00243082" w:rsidP="00243082"/>
                    </w:txbxContent>
                  </v:textbox>
                </v:shape>
                <v:shape id="Text Box 144" o:spid="_x0000_s1115" type="#_x0000_t202" style="position:absolute;left:7623;top:2893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">
                  <v:textbox>
                    <w:txbxContent>
                      <w:p w:rsidR="00243082" w:rsidRPr="00892362" w:rsidRDefault="00243082" w:rsidP="00243082"/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</w:rPr>
        <w:t xml:space="preserve"> </w:t>
      </w:r>
      <w:r w:rsidRPr="00EC3B23">
        <w:rPr>
          <w:rFonts w:ascii="Arial" w:hAnsi="Arial" w:cs="Arial"/>
        </w:rPr>
        <w:t>Nama Direktur</w:t>
      </w:r>
      <w:r>
        <w:tab/>
      </w:r>
      <w:r>
        <w:tab/>
        <w:t xml:space="preserve">: </w:t>
      </w:r>
    </w:p>
    <w:p w:rsidR="00243082" w:rsidRDefault="00243082" w:rsidP="00243082">
      <w:pPr>
        <w:ind w:left="360"/>
      </w:pPr>
      <w:r w:rsidRPr="0001336D">
        <w:rPr>
          <w:rFonts w:ascii="Calibri" w:hAnsi="Calibri"/>
        </w:rPr>
        <w:t>…………………………………</w:t>
      </w:r>
      <w:r>
        <w:rPr>
          <w:rFonts w:ascii="Calibri" w:hAnsi="Calibri"/>
        </w:rPr>
        <w:t>…………………………………………………………………………</w:t>
      </w:r>
      <w:r w:rsidRPr="0001336D">
        <w:rPr>
          <w:rFonts w:ascii="Calibri" w:hAnsi="Calibri"/>
        </w:rPr>
        <w:t>.</w:t>
      </w:r>
      <w:r>
        <w:rPr>
          <w:rFonts w:ascii="Calibri" w:hAnsi="Calibri"/>
        </w:rPr>
        <w:t>.</w:t>
      </w:r>
    </w:p>
    <w:p w:rsidR="00243082" w:rsidRDefault="00243082" w:rsidP="00243082">
      <w:pPr>
        <w:ind w:left="360"/>
      </w:pPr>
      <w:r>
        <w:rPr>
          <w:rFonts w:ascii="Arial" w:hAnsi="Arial" w:cs="Arial"/>
        </w:rPr>
        <w:t xml:space="preserve"> </w:t>
      </w:r>
      <w:r w:rsidRPr="00EC3B23">
        <w:rPr>
          <w:rFonts w:ascii="Arial" w:hAnsi="Arial" w:cs="Arial"/>
        </w:rPr>
        <w:t>Lama Kerja</w:t>
      </w:r>
      <w:r>
        <w:tab/>
      </w:r>
      <w:r>
        <w:tab/>
        <w:t>: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EC3B23">
        <w:rPr>
          <w:rFonts w:ascii="Arial" w:hAnsi="Arial" w:cs="Arial"/>
        </w:rPr>
        <w:t>S/D</w:t>
      </w:r>
    </w:p>
    <w:p w:rsidR="00243082" w:rsidRDefault="00243082" w:rsidP="00243082">
      <w:pPr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1911350</wp:posOffset>
                </wp:positionH>
                <wp:positionV relativeFrom="paragraph">
                  <wp:posOffset>102870</wp:posOffset>
                </wp:positionV>
                <wp:extent cx="2475230" cy="273050"/>
                <wp:effectExtent l="5080" t="6985" r="5715" b="5715"/>
                <wp:wrapNone/>
                <wp:docPr id="145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5230" cy="273050"/>
                          <a:chOff x="4148" y="6669"/>
                          <a:chExt cx="3898" cy="430"/>
                        </a:xfrm>
                      </wpg:grpSpPr>
                      <wps:wsp>
                        <wps:cNvPr id="146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4591" y="6669"/>
                            <a:ext cx="418" cy="3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3082" w:rsidRPr="00892362" w:rsidRDefault="00243082" w:rsidP="002430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4148" y="6680"/>
                            <a:ext cx="418" cy="3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3082" w:rsidRPr="00892362" w:rsidRDefault="00243082" w:rsidP="002430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5201" y="6694"/>
                            <a:ext cx="418" cy="3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3082" w:rsidRPr="00892362" w:rsidRDefault="00243082" w:rsidP="002430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5648" y="6688"/>
                            <a:ext cx="418" cy="3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3082" w:rsidRPr="00892362" w:rsidRDefault="00243082" w:rsidP="002430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6274" y="6713"/>
                            <a:ext cx="418" cy="3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3082" w:rsidRPr="00892362" w:rsidRDefault="00243082" w:rsidP="002430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6726" y="6713"/>
                            <a:ext cx="418" cy="3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3082" w:rsidRPr="00892362" w:rsidRDefault="00243082" w:rsidP="002430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7183" y="6701"/>
                            <a:ext cx="418" cy="3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3082" w:rsidRPr="00892362" w:rsidRDefault="00243082" w:rsidP="002430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7628" y="6711"/>
                            <a:ext cx="418" cy="3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3082" w:rsidRPr="00892362" w:rsidRDefault="00243082" w:rsidP="002430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id="Group 145" o:spid="_x0000_s1116" style="position:absolute;left:0;text-align:left;margin-left:150.5pt;margin-top:8.1pt;width:194.9pt;height:21.5pt;z-index:251678720" coordorigin="4148,6669" coordsize="3898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">
                <v:shape id="Text Box 128" o:spid="_x0000_s1117" type="#_x0000_t202" style="position:absolute;left:4591;top:6669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">
                  <v:textbox>
                    <w:txbxContent>
                      <w:p w:rsidR="00243082" w:rsidRPr="00892362" w:rsidRDefault="00243082" w:rsidP="00243082"/>
                    </w:txbxContent>
                  </v:textbox>
                </v:shape>
                <v:shape id="Text Box 129" o:spid="_x0000_s1118" type="#_x0000_t202" style="position:absolute;left:4148;top:6680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">
                  <v:textbox>
                    <w:txbxContent>
                      <w:p w:rsidR="00243082" w:rsidRPr="00892362" w:rsidRDefault="00243082" w:rsidP="00243082"/>
                    </w:txbxContent>
                  </v:textbox>
                </v:shape>
                <v:shape id="Text Box 130" o:spid="_x0000_s1119" type="#_x0000_t202" style="position:absolute;left:5201;top:6694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">
                  <v:textbox>
                    <w:txbxContent>
                      <w:p w:rsidR="00243082" w:rsidRPr="00892362" w:rsidRDefault="00243082" w:rsidP="00243082"/>
                    </w:txbxContent>
                  </v:textbox>
                </v:shape>
                <v:shape id="Text Box 131" o:spid="_x0000_s1120" type="#_x0000_t202" style="position:absolute;left:5648;top:6688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">
                  <v:textbox>
                    <w:txbxContent>
                      <w:p w:rsidR="00243082" w:rsidRPr="00892362" w:rsidRDefault="00243082" w:rsidP="00243082"/>
                    </w:txbxContent>
                  </v:textbox>
                </v:shape>
                <v:shape id="Text Box 132" o:spid="_x0000_s1121" type="#_x0000_t202" style="position:absolute;left:6274;top:6713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">
                  <v:textbox>
                    <w:txbxContent>
                      <w:p w:rsidR="00243082" w:rsidRPr="00892362" w:rsidRDefault="00243082" w:rsidP="00243082"/>
                    </w:txbxContent>
                  </v:textbox>
                </v:shape>
                <v:shape id="Text Box 133" o:spid="_x0000_s1122" type="#_x0000_t202" style="position:absolute;left:6726;top:6713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">
                  <v:textbox>
                    <w:txbxContent>
                      <w:p w:rsidR="00243082" w:rsidRPr="00892362" w:rsidRDefault="00243082" w:rsidP="00243082"/>
                    </w:txbxContent>
                  </v:textbox>
                </v:shape>
                <v:shape id="Text Box 134" o:spid="_x0000_s1123" type="#_x0000_t202" style="position:absolute;left:7183;top:6701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">
                  <v:textbox>
                    <w:txbxContent>
                      <w:p w:rsidR="00243082" w:rsidRPr="00892362" w:rsidRDefault="00243082" w:rsidP="00243082"/>
                    </w:txbxContent>
                  </v:textbox>
                </v:shape>
                <v:shape id="Text Box 135" o:spid="_x0000_s1124" type="#_x0000_t202" style="position:absolute;left:7628;top:6711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">
                  <v:textbox>
                    <w:txbxContent>
                      <w:p w:rsidR="00243082" w:rsidRPr="00892362" w:rsidRDefault="00243082" w:rsidP="00243082"/>
                    </w:txbxContent>
                  </v:textbox>
                </v:shape>
              </v:group>
            </w:pict>
          </mc:Fallback>
        </mc:AlternateContent>
      </w:r>
      <w:r>
        <w:t xml:space="preserve">   </w:t>
      </w:r>
    </w:p>
    <w:p w:rsidR="00243082" w:rsidRDefault="00243082" w:rsidP="00243082">
      <w:pPr>
        <w:ind w:left="360"/>
      </w:pPr>
    </w:p>
    <w:p w:rsidR="00243082" w:rsidRDefault="00243082" w:rsidP="00243082">
      <w:pPr>
        <w:ind w:left="360"/>
      </w:pPr>
    </w:p>
    <w:p w:rsidR="00AF03AC" w:rsidRDefault="00243082" w:rsidP="00243082">
      <w:pPr>
        <w:ind w:left="360"/>
      </w:pPr>
      <w:r>
        <w:rPr>
          <w:rFonts w:ascii="Arial" w:hAnsi="Arial" w:cs="Arial"/>
        </w:rPr>
        <w:t xml:space="preserve"> </w:t>
      </w:r>
      <w:r w:rsidRPr="00EC3B23">
        <w:rPr>
          <w:rFonts w:ascii="Arial" w:hAnsi="Arial" w:cs="Arial"/>
        </w:rPr>
        <w:t>Alasan Berhenti</w:t>
      </w:r>
      <w:r w:rsidRPr="00EC3B23">
        <w:rPr>
          <w:rFonts w:ascii="Arial" w:hAnsi="Arial" w:cs="Arial"/>
        </w:rPr>
        <w:tab/>
      </w:r>
      <w:r>
        <w:tab/>
        <w:t xml:space="preserve">: </w:t>
      </w:r>
    </w:p>
    <w:p w:rsidR="00243082" w:rsidRDefault="00243082" w:rsidP="00243082">
      <w:pPr>
        <w:ind w:left="360"/>
      </w:pPr>
      <w:r w:rsidRPr="0001336D">
        <w:rPr>
          <w:rFonts w:ascii="Calibri" w:hAnsi="Calibri"/>
        </w:rPr>
        <w:t>…………………………………</w:t>
      </w:r>
      <w:r>
        <w:rPr>
          <w:rFonts w:ascii="Calibri" w:hAnsi="Calibri"/>
        </w:rPr>
        <w:t>…………………………………………………………………………</w:t>
      </w:r>
      <w:r w:rsidRPr="0001336D">
        <w:rPr>
          <w:rFonts w:ascii="Calibri" w:hAnsi="Calibri"/>
        </w:rPr>
        <w:t>.</w:t>
      </w:r>
      <w:r>
        <w:rPr>
          <w:rFonts w:ascii="Calibri" w:hAnsi="Calibri"/>
        </w:rPr>
        <w:t>.</w:t>
      </w:r>
    </w:p>
    <w:p w:rsidR="00AF03AC" w:rsidRDefault="00243082" w:rsidP="00243082">
      <w:pPr>
        <w:ind w:left="360"/>
      </w:pPr>
      <w:r>
        <w:rPr>
          <w:rFonts w:ascii="Arial" w:hAnsi="Arial" w:cs="Arial"/>
        </w:rPr>
        <w:t xml:space="preserve"> </w:t>
      </w:r>
      <w:r w:rsidRPr="00EC3B23">
        <w:rPr>
          <w:rFonts w:ascii="Arial" w:hAnsi="Arial" w:cs="Arial"/>
        </w:rPr>
        <w:t>Gaji</w:t>
      </w:r>
      <w:r>
        <w:tab/>
      </w:r>
      <w:r>
        <w:tab/>
      </w:r>
      <w:r>
        <w:tab/>
        <w:t xml:space="preserve">: </w:t>
      </w:r>
    </w:p>
    <w:p w:rsidR="00243082" w:rsidRDefault="00243082" w:rsidP="00243082">
      <w:pPr>
        <w:ind w:left="360"/>
      </w:pPr>
      <w:r w:rsidRPr="0001336D">
        <w:rPr>
          <w:rFonts w:ascii="Calibri" w:hAnsi="Calibri"/>
        </w:rPr>
        <w:t>…………………………………</w:t>
      </w:r>
      <w:r>
        <w:rPr>
          <w:rFonts w:ascii="Calibri" w:hAnsi="Calibri"/>
        </w:rPr>
        <w:t>…………………………………………………………………………</w:t>
      </w:r>
      <w:r w:rsidRPr="0001336D">
        <w:rPr>
          <w:rFonts w:ascii="Calibri" w:hAnsi="Calibri"/>
        </w:rPr>
        <w:t>.</w:t>
      </w:r>
      <w:r>
        <w:rPr>
          <w:rFonts w:ascii="Calibri" w:hAnsi="Calibri"/>
        </w:rPr>
        <w:t>.</w:t>
      </w:r>
    </w:p>
    <w:p w:rsidR="00243082" w:rsidRDefault="00243082" w:rsidP="00243082">
      <w:pPr>
        <w:rPr>
          <w:rFonts w:ascii="Calibri" w:hAnsi="Calibri"/>
        </w:rPr>
      </w:pPr>
    </w:p>
    <w:p w:rsidR="00AF03AC" w:rsidRDefault="00243082" w:rsidP="00243082">
      <w:r w:rsidRPr="00EC3B23">
        <w:rPr>
          <w:rFonts w:ascii="Arial" w:hAnsi="Arial" w:cs="Arial"/>
          <w:b/>
          <w:bCs/>
        </w:rPr>
        <w:t>1d.</w:t>
      </w:r>
      <w:r>
        <w:rPr>
          <w:rFonts w:ascii="Arial" w:hAnsi="Arial" w:cs="Arial"/>
          <w:b/>
          <w:bCs/>
        </w:rPr>
        <w:t xml:space="preserve"> </w:t>
      </w:r>
      <w:r w:rsidRPr="00EC3B23">
        <w:rPr>
          <w:rFonts w:ascii="Arial" w:hAnsi="Arial" w:cs="Arial"/>
        </w:rPr>
        <w:t>Nama Perusahaan</w:t>
      </w:r>
      <w:r>
        <w:tab/>
        <w:t xml:space="preserve">: </w:t>
      </w:r>
    </w:p>
    <w:p w:rsidR="00243082" w:rsidRDefault="00243082" w:rsidP="00243082">
      <w:r w:rsidRPr="0001336D">
        <w:rPr>
          <w:rFonts w:ascii="Calibri" w:hAnsi="Calibri"/>
        </w:rPr>
        <w:t>…………………………………</w:t>
      </w:r>
      <w:r>
        <w:rPr>
          <w:rFonts w:ascii="Calibri" w:hAnsi="Calibri"/>
        </w:rPr>
        <w:t>…………………………………………………………………………</w:t>
      </w:r>
      <w:r w:rsidRPr="0001336D">
        <w:rPr>
          <w:rFonts w:ascii="Calibri" w:hAnsi="Calibri"/>
        </w:rPr>
        <w:t>.</w:t>
      </w:r>
      <w:r>
        <w:rPr>
          <w:rFonts w:ascii="Calibri" w:hAnsi="Calibri"/>
        </w:rPr>
        <w:t>.</w:t>
      </w:r>
    </w:p>
    <w:p w:rsidR="00AF03AC" w:rsidRDefault="00243082" w:rsidP="00243082">
      <w:pPr>
        <w:ind w:left="360"/>
      </w:pPr>
      <w:r>
        <w:rPr>
          <w:rFonts w:ascii="Arial" w:hAnsi="Arial" w:cs="Arial"/>
        </w:rPr>
        <w:t xml:space="preserve"> </w:t>
      </w:r>
      <w:r w:rsidRPr="00EC3B23">
        <w:rPr>
          <w:rFonts w:ascii="Arial" w:hAnsi="Arial" w:cs="Arial"/>
        </w:rPr>
        <w:t>Alamat</w:t>
      </w:r>
      <w:r>
        <w:tab/>
      </w:r>
      <w:r>
        <w:tab/>
      </w:r>
      <w:r>
        <w:tab/>
        <w:t xml:space="preserve">: </w:t>
      </w:r>
      <w:r w:rsidRPr="0001336D">
        <w:rPr>
          <w:rFonts w:ascii="Calibri" w:hAnsi="Calibri"/>
        </w:rPr>
        <w:t>…………………………………</w:t>
      </w:r>
      <w:r>
        <w:rPr>
          <w:rFonts w:ascii="Calibri" w:hAnsi="Calibri"/>
        </w:rPr>
        <w:t>………</w:t>
      </w:r>
      <w:r>
        <w:t>,</w:t>
      </w:r>
      <w:r w:rsidRPr="00EC3B23">
        <w:rPr>
          <w:rFonts w:ascii="Arial" w:hAnsi="Arial" w:cs="Arial"/>
        </w:rPr>
        <w:t>Telp</w:t>
      </w:r>
      <w:r>
        <w:t xml:space="preserve"> </w:t>
      </w:r>
    </w:p>
    <w:p w:rsidR="00243082" w:rsidRDefault="00243082" w:rsidP="00243082">
      <w:pPr>
        <w:ind w:left="360"/>
      </w:pPr>
      <w:r>
        <w:rPr>
          <w:rFonts w:ascii="Calibri" w:hAnsi="Calibri"/>
        </w:rPr>
        <w:t>…………………………………………………………</w:t>
      </w:r>
      <w:r w:rsidRPr="0001336D">
        <w:rPr>
          <w:rFonts w:ascii="Calibri" w:hAnsi="Calibri"/>
        </w:rPr>
        <w:t>.</w:t>
      </w:r>
    </w:p>
    <w:p w:rsidR="00AF03AC" w:rsidRDefault="00243082" w:rsidP="00243082">
      <w:pPr>
        <w:ind w:left="360"/>
      </w:pPr>
      <w:r>
        <w:rPr>
          <w:rFonts w:ascii="Arial" w:hAnsi="Arial" w:cs="Arial"/>
        </w:rPr>
        <w:t xml:space="preserve"> </w:t>
      </w:r>
      <w:r w:rsidRPr="00EC3B23">
        <w:rPr>
          <w:rFonts w:ascii="Arial" w:hAnsi="Arial" w:cs="Arial"/>
        </w:rPr>
        <w:t>Jenis</w:t>
      </w:r>
      <w:r>
        <w:t xml:space="preserve"> </w:t>
      </w:r>
      <w:r w:rsidRPr="00EC3B23">
        <w:rPr>
          <w:rFonts w:ascii="Arial" w:hAnsi="Arial" w:cs="Arial"/>
        </w:rPr>
        <w:t>Usaha</w:t>
      </w:r>
      <w:r>
        <w:tab/>
      </w:r>
      <w:r>
        <w:tab/>
        <w:t xml:space="preserve">: </w:t>
      </w:r>
      <w:r w:rsidRPr="0001336D">
        <w:rPr>
          <w:rFonts w:ascii="Calibri" w:hAnsi="Calibri"/>
        </w:rPr>
        <w:t>…………………………………</w:t>
      </w:r>
      <w:r>
        <w:rPr>
          <w:rFonts w:ascii="Calibri" w:hAnsi="Calibri"/>
        </w:rPr>
        <w:t>………</w:t>
      </w:r>
      <w:r w:rsidRPr="00EC3B23">
        <w:rPr>
          <w:rFonts w:ascii="Arial" w:hAnsi="Arial" w:cs="Arial"/>
        </w:rPr>
        <w:t xml:space="preserve">Jumlah Karyawan </w:t>
      </w:r>
      <w:r>
        <w:t>:</w:t>
      </w:r>
    </w:p>
    <w:p w:rsidR="00243082" w:rsidRDefault="00243082" w:rsidP="00243082">
      <w:pPr>
        <w:ind w:left="360"/>
        <w:rPr>
          <w:rFonts w:ascii="Calibri" w:hAnsi="Calibri"/>
        </w:rPr>
      </w:pPr>
      <w:r>
        <w:t xml:space="preserve"> </w:t>
      </w:r>
      <w:r w:rsidRPr="0001336D">
        <w:rPr>
          <w:rFonts w:ascii="Calibri" w:hAnsi="Calibri"/>
        </w:rPr>
        <w:t>………………………………</w:t>
      </w:r>
      <w:r>
        <w:rPr>
          <w:rFonts w:ascii="Calibri" w:hAnsi="Calibri"/>
        </w:rPr>
        <w:t>…</w:t>
      </w:r>
    </w:p>
    <w:p w:rsidR="00AF03AC" w:rsidRDefault="00AF03AC" w:rsidP="00243082">
      <w:pPr>
        <w:ind w:left="360"/>
      </w:pPr>
    </w:p>
    <w:p w:rsidR="00AF03AC" w:rsidRDefault="00243082" w:rsidP="0024308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EC3B23">
        <w:rPr>
          <w:rFonts w:ascii="Arial" w:hAnsi="Arial" w:cs="Arial"/>
        </w:rPr>
        <w:t>Jabatan</w:t>
      </w:r>
      <w:r>
        <w:tab/>
      </w:r>
      <w:r>
        <w:tab/>
      </w:r>
      <w:r>
        <w:tab/>
        <w:t xml:space="preserve">: </w:t>
      </w:r>
      <w:r w:rsidRPr="00EC3B23">
        <w:rPr>
          <w:rFonts w:ascii="Arial" w:hAnsi="Arial" w:cs="Arial"/>
        </w:rPr>
        <w:t>Awal</w:t>
      </w:r>
      <w:r>
        <w:t xml:space="preserve"> </w:t>
      </w:r>
      <w:r w:rsidRPr="0001336D">
        <w:rPr>
          <w:rFonts w:ascii="Calibri" w:hAnsi="Calibri"/>
        </w:rPr>
        <w:t>………………………</w:t>
      </w:r>
      <w:r>
        <w:rPr>
          <w:rFonts w:ascii="Calibri" w:hAnsi="Calibri"/>
        </w:rPr>
        <w:t>………</w:t>
      </w:r>
      <w:r>
        <w:tab/>
        <w:t xml:space="preserve">, </w:t>
      </w:r>
      <w:r w:rsidRPr="00EC3B23">
        <w:rPr>
          <w:rFonts w:ascii="Arial" w:hAnsi="Arial" w:cs="Arial"/>
        </w:rPr>
        <w:t>Akhir</w:t>
      </w:r>
    </w:p>
    <w:p w:rsidR="00243082" w:rsidRDefault="00243082" w:rsidP="00243082">
      <w:pPr>
        <w:ind w:left="360"/>
      </w:pPr>
      <w:r>
        <w:t xml:space="preserve"> </w:t>
      </w:r>
      <w:r>
        <w:rPr>
          <w:rFonts w:ascii="Calibri" w:hAnsi="Calibri"/>
        </w:rPr>
        <w:t>………………………………………………………</w:t>
      </w:r>
    </w:p>
    <w:p w:rsidR="00AF03AC" w:rsidRDefault="00243082" w:rsidP="00243082">
      <w:pPr>
        <w:ind w:left="360"/>
      </w:pPr>
      <w:r>
        <w:rPr>
          <w:rFonts w:ascii="Arial" w:hAnsi="Arial" w:cs="Arial"/>
        </w:rPr>
        <w:t xml:space="preserve"> </w:t>
      </w:r>
      <w:r w:rsidRPr="00EC3B23">
        <w:rPr>
          <w:rFonts w:ascii="Arial" w:hAnsi="Arial" w:cs="Arial"/>
        </w:rPr>
        <w:t>Nama Atasan Langsung</w:t>
      </w:r>
      <w:r>
        <w:t xml:space="preserve">  : </w:t>
      </w:r>
    </w:p>
    <w:p w:rsidR="00243082" w:rsidRDefault="00243082" w:rsidP="00243082">
      <w:pPr>
        <w:ind w:left="360"/>
      </w:pPr>
      <w:r w:rsidRPr="0001336D">
        <w:rPr>
          <w:rFonts w:ascii="Calibri" w:hAnsi="Calibri"/>
        </w:rPr>
        <w:t>………………………………</w:t>
      </w:r>
      <w:r>
        <w:rPr>
          <w:rFonts w:ascii="Calibri" w:hAnsi="Calibri"/>
        </w:rPr>
        <w:t>………………………………………………………………………..…</w:t>
      </w:r>
      <w:r w:rsidRPr="0001336D">
        <w:rPr>
          <w:rFonts w:ascii="Calibri" w:hAnsi="Calibri"/>
        </w:rPr>
        <w:t>.</w:t>
      </w:r>
      <w:r>
        <w:rPr>
          <w:rFonts w:ascii="Calibri" w:hAnsi="Calibri"/>
        </w:rPr>
        <w:t>.</w:t>
      </w:r>
    </w:p>
    <w:p w:rsidR="00AF03AC" w:rsidRDefault="00243082" w:rsidP="00243082">
      <w:pPr>
        <w:ind w:left="360"/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1908175</wp:posOffset>
                </wp:positionH>
                <wp:positionV relativeFrom="paragraph">
                  <wp:posOffset>177800</wp:posOffset>
                </wp:positionV>
                <wp:extent cx="2475230" cy="253365"/>
                <wp:effectExtent l="11430" t="13970" r="8890" b="8890"/>
                <wp:wrapNone/>
                <wp:docPr id="136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5230" cy="253365"/>
                          <a:chOff x="4143" y="6900"/>
                          <a:chExt cx="3898" cy="399"/>
                        </a:xfrm>
                      </wpg:grpSpPr>
                      <wps:wsp>
                        <wps:cNvPr id="137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4603" y="6902"/>
                            <a:ext cx="418" cy="3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3082" w:rsidRPr="00892362" w:rsidRDefault="00243082" w:rsidP="002430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4143" y="6913"/>
                            <a:ext cx="418" cy="3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3082" w:rsidRPr="00892362" w:rsidRDefault="00243082" w:rsidP="002430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5196" y="6910"/>
                            <a:ext cx="418" cy="3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3082" w:rsidRPr="00892362" w:rsidRDefault="00243082" w:rsidP="002430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5643" y="6904"/>
                            <a:ext cx="418" cy="3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3082" w:rsidRPr="00892362" w:rsidRDefault="00243082" w:rsidP="002430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6269" y="6912"/>
                            <a:ext cx="418" cy="3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3082" w:rsidRPr="00892362" w:rsidRDefault="00243082" w:rsidP="002430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6721" y="6912"/>
                            <a:ext cx="418" cy="3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3082" w:rsidRPr="00892362" w:rsidRDefault="00243082" w:rsidP="002430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7178" y="6900"/>
                            <a:ext cx="418" cy="3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3082" w:rsidRPr="00892362" w:rsidRDefault="00243082" w:rsidP="002430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7623" y="6910"/>
                            <a:ext cx="418" cy="3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3082" w:rsidRPr="00892362" w:rsidRDefault="00243082" w:rsidP="002430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id="Group 136" o:spid="_x0000_s1125" style="position:absolute;left:0;text-align:left;margin-left:150.25pt;margin-top:14pt;width:194.9pt;height:19.95pt;z-index:251680768" coordorigin="4143,6900" coordsize="3898,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">
                <v:shape id="Text Box 146" o:spid="_x0000_s1126" type="#_x0000_t202" style="position:absolute;left:4603;top:6902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">
                  <v:textbox>
                    <w:txbxContent>
                      <w:p w:rsidR="00243082" w:rsidRPr="00892362" w:rsidRDefault="00243082" w:rsidP="00243082"/>
                    </w:txbxContent>
                  </v:textbox>
                </v:shape>
                <v:shape id="Text Box 147" o:spid="_x0000_s1127" type="#_x0000_t202" style="position:absolute;left:4143;top:6913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">
                  <v:textbox>
                    <w:txbxContent>
                      <w:p w:rsidR="00243082" w:rsidRPr="00892362" w:rsidRDefault="00243082" w:rsidP="00243082"/>
                    </w:txbxContent>
                  </v:textbox>
                </v:shape>
                <v:shape id="Text Box 148" o:spid="_x0000_s1128" type="#_x0000_t202" style="position:absolute;left:5196;top:6910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">
                  <v:textbox>
                    <w:txbxContent>
                      <w:p w:rsidR="00243082" w:rsidRPr="00892362" w:rsidRDefault="00243082" w:rsidP="00243082"/>
                    </w:txbxContent>
                  </v:textbox>
                </v:shape>
                <v:shape id="Text Box 149" o:spid="_x0000_s1129" type="#_x0000_t202" style="position:absolute;left:5643;top:6904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">
                  <v:textbox>
                    <w:txbxContent>
                      <w:p w:rsidR="00243082" w:rsidRPr="00892362" w:rsidRDefault="00243082" w:rsidP="00243082"/>
                    </w:txbxContent>
                  </v:textbox>
                </v:shape>
                <v:shape id="Text Box 150" o:spid="_x0000_s1130" type="#_x0000_t202" style="position:absolute;left:6269;top:6912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">
                  <v:textbox>
                    <w:txbxContent>
                      <w:p w:rsidR="00243082" w:rsidRPr="00892362" w:rsidRDefault="00243082" w:rsidP="00243082"/>
                    </w:txbxContent>
                  </v:textbox>
                </v:shape>
                <v:shape id="Text Box 151" o:spid="_x0000_s1131" type="#_x0000_t202" style="position:absolute;left:6721;top:6912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">
                  <v:textbox>
                    <w:txbxContent>
                      <w:p w:rsidR="00243082" w:rsidRPr="00892362" w:rsidRDefault="00243082" w:rsidP="00243082"/>
                    </w:txbxContent>
                  </v:textbox>
                </v:shape>
                <v:shape id="Text Box 152" o:spid="_x0000_s1132" type="#_x0000_t202" style="position:absolute;left:7178;top:6900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">
                  <v:textbox>
                    <w:txbxContent>
                      <w:p w:rsidR="00243082" w:rsidRPr="00892362" w:rsidRDefault="00243082" w:rsidP="00243082"/>
                    </w:txbxContent>
                  </v:textbox>
                </v:shape>
                <v:shape id="Text Box 153" o:spid="_x0000_s1133" type="#_x0000_t202" style="position:absolute;left:7623;top:6910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">
                  <v:textbox>
                    <w:txbxContent>
                      <w:p w:rsidR="00243082" w:rsidRPr="00892362" w:rsidRDefault="00243082" w:rsidP="00243082"/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</w:rPr>
        <w:t xml:space="preserve"> </w:t>
      </w:r>
      <w:r w:rsidRPr="00EC3B23">
        <w:rPr>
          <w:rFonts w:ascii="Arial" w:hAnsi="Arial" w:cs="Arial"/>
        </w:rPr>
        <w:t>Nama Direktur</w:t>
      </w:r>
      <w:r>
        <w:tab/>
      </w:r>
      <w:r>
        <w:tab/>
        <w:t xml:space="preserve">: </w:t>
      </w:r>
    </w:p>
    <w:p w:rsidR="00243082" w:rsidRDefault="00243082" w:rsidP="00243082">
      <w:pPr>
        <w:ind w:left="360"/>
      </w:pPr>
      <w:r w:rsidRPr="0001336D">
        <w:rPr>
          <w:rFonts w:ascii="Calibri" w:hAnsi="Calibri"/>
        </w:rPr>
        <w:t>…………………………………</w:t>
      </w:r>
      <w:r>
        <w:rPr>
          <w:rFonts w:ascii="Calibri" w:hAnsi="Calibri"/>
        </w:rPr>
        <w:t>…………………………………………………………………………</w:t>
      </w:r>
      <w:r w:rsidRPr="0001336D">
        <w:rPr>
          <w:rFonts w:ascii="Calibri" w:hAnsi="Calibri"/>
        </w:rPr>
        <w:t>.</w:t>
      </w:r>
      <w:r>
        <w:rPr>
          <w:rFonts w:ascii="Calibri" w:hAnsi="Calibri"/>
        </w:rPr>
        <w:t>.</w:t>
      </w:r>
    </w:p>
    <w:p w:rsidR="00243082" w:rsidRDefault="00243082" w:rsidP="00243082">
      <w:pPr>
        <w:ind w:left="360"/>
      </w:pPr>
      <w:r>
        <w:rPr>
          <w:rFonts w:ascii="Arial" w:hAnsi="Arial" w:cs="Arial"/>
        </w:rPr>
        <w:t xml:space="preserve"> </w:t>
      </w:r>
      <w:r w:rsidRPr="00EC3B23">
        <w:rPr>
          <w:rFonts w:ascii="Arial" w:hAnsi="Arial" w:cs="Arial"/>
        </w:rPr>
        <w:t>Lama Kerja</w:t>
      </w:r>
      <w:r>
        <w:tab/>
      </w:r>
      <w:r>
        <w:tab/>
        <w:t>: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EC3B23">
        <w:rPr>
          <w:rFonts w:ascii="Arial" w:hAnsi="Arial" w:cs="Arial"/>
        </w:rPr>
        <w:t>S/D</w:t>
      </w:r>
    </w:p>
    <w:p w:rsidR="00243082" w:rsidRDefault="00243082" w:rsidP="00243082">
      <w:pPr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1911350</wp:posOffset>
                </wp:positionH>
                <wp:positionV relativeFrom="paragraph">
                  <wp:posOffset>124460</wp:posOffset>
                </wp:positionV>
                <wp:extent cx="2475230" cy="253365"/>
                <wp:effectExtent l="5080" t="12700" r="5715" b="10160"/>
                <wp:wrapNone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5230" cy="253365"/>
                          <a:chOff x="4148" y="7386"/>
                          <a:chExt cx="3898" cy="399"/>
                        </a:xfrm>
                      </wpg:grpSpPr>
                      <wps:wsp>
                        <wps:cNvPr id="128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4591" y="7386"/>
                            <a:ext cx="418" cy="3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3082" w:rsidRPr="00892362" w:rsidRDefault="00243082" w:rsidP="002430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4148" y="7397"/>
                            <a:ext cx="418" cy="3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3082" w:rsidRPr="00892362" w:rsidRDefault="00243082" w:rsidP="002430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5201" y="7394"/>
                            <a:ext cx="418" cy="3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3082" w:rsidRPr="00892362" w:rsidRDefault="00243082" w:rsidP="002430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5648" y="7388"/>
                            <a:ext cx="418" cy="3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3082" w:rsidRPr="00892362" w:rsidRDefault="00243082" w:rsidP="002430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6274" y="7396"/>
                            <a:ext cx="418" cy="3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3082" w:rsidRPr="00892362" w:rsidRDefault="00243082" w:rsidP="002430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Text Box 160"/>
                        <wps:cNvSpPr txBox="1">
                          <a:spLocks noChangeArrowheads="1"/>
                        </wps:cNvSpPr>
                        <wps:spPr bwMode="auto">
                          <a:xfrm>
                            <a:off x="6726" y="7396"/>
                            <a:ext cx="418" cy="3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3082" w:rsidRPr="00892362" w:rsidRDefault="00243082" w:rsidP="002430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7628" y="7394"/>
                            <a:ext cx="418" cy="3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3082" w:rsidRPr="00892362" w:rsidRDefault="00243082" w:rsidP="002430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7181" y="7399"/>
                            <a:ext cx="418" cy="3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3082" w:rsidRPr="00892362" w:rsidRDefault="00243082" w:rsidP="002430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id="Group 127" o:spid="_x0000_s1134" style="position:absolute;left:0;text-align:left;margin-left:150.5pt;margin-top:9.8pt;width:194.9pt;height:19.95pt;z-index:251681792" coordorigin="4148,7386" coordsize="3898,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">
                <v:shape id="Text Box 155" o:spid="_x0000_s1135" type="#_x0000_t202" style="position:absolute;left:4591;top:7386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">
                  <v:textbox>
                    <w:txbxContent>
                      <w:p w:rsidR="00243082" w:rsidRPr="00892362" w:rsidRDefault="00243082" w:rsidP="00243082"/>
                    </w:txbxContent>
                  </v:textbox>
                </v:shape>
                <v:shape id="Text Box 156" o:spid="_x0000_s1136" type="#_x0000_t202" style="position:absolute;left:4148;top:7397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">
                  <v:textbox>
                    <w:txbxContent>
                      <w:p w:rsidR="00243082" w:rsidRPr="00892362" w:rsidRDefault="00243082" w:rsidP="00243082"/>
                    </w:txbxContent>
                  </v:textbox>
                </v:shape>
                <v:shape id="Text Box 157" o:spid="_x0000_s1137" type="#_x0000_t202" style="position:absolute;left:5201;top:7394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">
                  <v:textbox>
                    <w:txbxContent>
                      <w:p w:rsidR="00243082" w:rsidRPr="00892362" w:rsidRDefault="00243082" w:rsidP="00243082"/>
                    </w:txbxContent>
                  </v:textbox>
                </v:shape>
                <v:shape id="Text Box 158" o:spid="_x0000_s1138" type="#_x0000_t202" style="position:absolute;left:5648;top:7388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">
                  <v:textbox>
                    <w:txbxContent>
                      <w:p w:rsidR="00243082" w:rsidRPr="00892362" w:rsidRDefault="00243082" w:rsidP="00243082"/>
                    </w:txbxContent>
                  </v:textbox>
                </v:shape>
                <v:shape id="Text Box 159" o:spid="_x0000_s1139" type="#_x0000_t202" style="position:absolute;left:6274;top:7396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">
                  <v:textbox>
                    <w:txbxContent>
                      <w:p w:rsidR="00243082" w:rsidRPr="00892362" w:rsidRDefault="00243082" w:rsidP="00243082"/>
                    </w:txbxContent>
                  </v:textbox>
                </v:shape>
                <v:shape id="Text Box 160" o:spid="_x0000_s1140" type="#_x0000_t202" style="position:absolute;left:6726;top:7396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">
                  <v:textbox>
                    <w:txbxContent>
                      <w:p w:rsidR="00243082" w:rsidRPr="00892362" w:rsidRDefault="00243082" w:rsidP="00243082"/>
                    </w:txbxContent>
                  </v:textbox>
                </v:shape>
                <v:shape id="Text Box 161" o:spid="_x0000_s1141" type="#_x0000_t202" style="position:absolute;left:7628;top:7394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">
                  <v:textbox>
                    <w:txbxContent>
                      <w:p w:rsidR="00243082" w:rsidRPr="00892362" w:rsidRDefault="00243082" w:rsidP="00243082"/>
                    </w:txbxContent>
                  </v:textbox>
                </v:shape>
                <v:shape id="Text Box 162" o:spid="_x0000_s1142" type="#_x0000_t202" style="position:absolute;left:7181;top:7399;width:418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">
                  <v:textbox>
                    <w:txbxContent>
                      <w:p w:rsidR="00243082" w:rsidRPr="00892362" w:rsidRDefault="00243082" w:rsidP="00243082"/>
                    </w:txbxContent>
                  </v:textbox>
                </v:shape>
              </v:group>
            </w:pict>
          </mc:Fallback>
        </mc:AlternateContent>
      </w:r>
      <w:r>
        <w:t xml:space="preserve">   </w:t>
      </w:r>
    </w:p>
    <w:p w:rsidR="00243082" w:rsidRDefault="00243082" w:rsidP="00243082">
      <w:pPr>
        <w:ind w:left="360"/>
      </w:pPr>
    </w:p>
    <w:p w:rsidR="00243082" w:rsidRDefault="00243082" w:rsidP="00243082">
      <w:pPr>
        <w:ind w:left="360"/>
      </w:pPr>
    </w:p>
    <w:p w:rsidR="00AF03AC" w:rsidRDefault="00243082" w:rsidP="00243082">
      <w:pPr>
        <w:ind w:left="360"/>
      </w:pPr>
      <w:r w:rsidRPr="00EC3B23">
        <w:rPr>
          <w:rFonts w:ascii="Arial" w:hAnsi="Arial" w:cs="Arial"/>
        </w:rPr>
        <w:t>Alasan Berhenti</w:t>
      </w:r>
      <w:r w:rsidRPr="00EC3B23">
        <w:rPr>
          <w:rFonts w:ascii="Arial" w:hAnsi="Arial" w:cs="Arial"/>
        </w:rPr>
        <w:tab/>
      </w:r>
      <w:r>
        <w:tab/>
        <w:t xml:space="preserve">: </w:t>
      </w:r>
    </w:p>
    <w:p w:rsidR="00243082" w:rsidRDefault="00243082" w:rsidP="00243082">
      <w:pPr>
        <w:ind w:left="360"/>
      </w:pPr>
      <w:r w:rsidRPr="0001336D">
        <w:rPr>
          <w:rFonts w:ascii="Calibri" w:hAnsi="Calibri"/>
        </w:rPr>
        <w:t>…………………………………</w:t>
      </w:r>
      <w:r>
        <w:rPr>
          <w:rFonts w:ascii="Calibri" w:hAnsi="Calibri"/>
        </w:rPr>
        <w:t>…………………………………………………………………………</w:t>
      </w:r>
      <w:r w:rsidRPr="0001336D">
        <w:rPr>
          <w:rFonts w:ascii="Calibri" w:hAnsi="Calibri"/>
        </w:rPr>
        <w:t>.</w:t>
      </w:r>
      <w:r>
        <w:rPr>
          <w:rFonts w:ascii="Calibri" w:hAnsi="Calibri"/>
        </w:rPr>
        <w:t>.</w:t>
      </w:r>
    </w:p>
    <w:p w:rsidR="00AF03AC" w:rsidRDefault="00243082" w:rsidP="00243082">
      <w:pPr>
        <w:ind w:left="360"/>
      </w:pPr>
      <w:r w:rsidRPr="00EC3B23">
        <w:rPr>
          <w:rFonts w:ascii="Arial" w:hAnsi="Arial" w:cs="Arial"/>
        </w:rPr>
        <w:t>Gaji</w:t>
      </w:r>
      <w:r>
        <w:tab/>
      </w:r>
      <w:r>
        <w:tab/>
      </w:r>
      <w:r>
        <w:tab/>
        <w:t xml:space="preserve">: </w:t>
      </w:r>
    </w:p>
    <w:p w:rsidR="00243082" w:rsidRPr="003B5DB6" w:rsidRDefault="00243082" w:rsidP="00243082">
      <w:pPr>
        <w:ind w:left="360"/>
      </w:pPr>
      <w:r w:rsidRPr="0001336D">
        <w:rPr>
          <w:rFonts w:ascii="Calibri" w:hAnsi="Calibri"/>
        </w:rPr>
        <w:t>…………………………………</w:t>
      </w:r>
      <w:r>
        <w:rPr>
          <w:rFonts w:ascii="Calibri" w:hAnsi="Calibri"/>
        </w:rPr>
        <w:t>…………………………………………………………………………</w:t>
      </w:r>
      <w:r w:rsidRPr="0001336D">
        <w:rPr>
          <w:rFonts w:ascii="Calibri" w:hAnsi="Calibri"/>
        </w:rPr>
        <w:t>.</w:t>
      </w:r>
      <w:r>
        <w:rPr>
          <w:rFonts w:ascii="Calibri" w:hAnsi="Calibri"/>
        </w:rPr>
        <w:t>.</w:t>
      </w:r>
    </w:p>
    <w:p w:rsidR="00243082" w:rsidRDefault="00243082" w:rsidP="00243082">
      <w:pPr>
        <w:rPr>
          <w:b/>
          <w:bCs/>
        </w:rPr>
      </w:pPr>
    </w:p>
    <w:p w:rsidR="00243082" w:rsidRPr="003409BE" w:rsidRDefault="00243082" w:rsidP="00243082">
      <w:pPr>
        <w:rPr>
          <w:rFonts w:ascii="Arial" w:hAnsi="Arial" w:cs="Arial"/>
        </w:rPr>
      </w:pPr>
      <w:r w:rsidRPr="003409BE">
        <w:rPr>
          <w:rFonts w:ascii="Arial" w:hAnsi="Arial" w:cs="Arial"/>
        </w:rPr>
        <w:t>2. Bagaimana hubungan Anda dengan atasan-atasan Anda terdahulu ? Mengapa ?</w:t>
      </w:r>
    </w:p>
    <w:p w:rsidR="00243082" w:rsidRDefault="00243082" w:rsidP="00243082">
      <w:pPr>
        <w:ind w:left="270"/>
        <w:rPr>
          <w:rFonts w:ascii="Calibri" w:hAnsi="Calibri"/>
        </w:rPr>
      </w:pPr>
      <w:r w:rsidRPr="0001336D">
        <w:rPr>
          <w:rFonts w:ascii="Calibri" w:hAnsi="Calibri"/>
        </w:rPr>
        <w:t>…………………………………</w:t>
      </w:r>
      <w:r>
        <w:rPr>
          <w:rFonts w:ascii="Calibri" w:hAnsi="Calibri"/>
        </w:rPr>
        <w:t>………………………………………………………………………………………………………………………</w:t>
      </w:r>
      <w:r w:rsidR="00AF03AC">
        <w:rPr>
          <w:rFonts w:ascii="Calibri" w:hAnsi="Calibri"/>
        </w:rPr>
        <w:t>…………………………..</w:t>
      </w:r>
    </w:p>
    <w:p w:rsidR="00AF03AC" w:rsidRDefault="00AF03AC" w:rsidP="00243082">
      <w:pPr>
        <w:ind w:left="270"/>
        <w:rPr>
          <w:b/>
          <w:bCs/>
        </w:rPr>
      </w:pPr>
      <w:r>
        <w:rPr>
          <w:rFonts w:ascii="Calibri" w:hAnsi="Calibri"/>
        </w:rPr>
        <w:t>……..</w:t>
      </w:r>
    </w:p>
    <w:p w:rsidR="00243082" w:rsidRDefault="00243082" w:rsidP="00243082">
      <w:pPr>
        <w:ind w:left="270"/>
        <w:rPr>
          <w:rFonts w:ascii="Calibri" w:hAnsi="Calibri"/>
        </w:rPr>
      </w:pPr>
      <w:r w:rsidRPr="0001336D">
        <w:rPr>
          <w:rFonts w:ascii="Calibri" w:hAnsi="Calibri"/>
        </w:rPr>
        <w:t>…………………………………</w:t>
      </w:r>
      <w:r>
        <w:rPr>
          <w:rFonts w:ascii="Calibri" w:hAnsi="Calibri"/>
        </w:rPr>
        <w:t>………………………………………………………………………………………………………………………</w:t>
      </w:r>
      <w:r w:rsidR="00AF03AC">
        <w:rPr>
          <w:rFonts w:ascii="Calibri" w:hAnsi="Calibri"/>
        </w:rPr>
        <w:t>…………………………..</w:t>
      </w:r>
    </w:p>
    <w:p w:rsidR="00AF03AC" w:rsidRDefault="00AF03AC" w:rsidP="00243082">
      <w:pPr>
        <w:ind w:left="270"/>
        <w:rPr>
          <w:b/>
          <w:bCs/>
        </w:rPr>
      </w:pPr>
      <w:r>
        <w:rPr>
          <w:rFonts w:ascii="Calibri" w:hAnsi="Calibri"/>
        </w:rPr>
        <w:t>…….</w:t>
      </w:r>
    </w:p>
    <w:p w:rsidR="00243082" w:rsidRDefault="00243082" w:rsidP="00243082">
      <w:pPr>
        <w:rPr>
          <w:b/>
          <w:bCs/>
        </w:rPr>
      </w:pPr>
    </w:p>
    <w:p w:rsidR="00243082" w:rsidRPr="003409BE" w:rsidRDefault="00243082" w:rsidP="00243082">
      <w:pPr>
        <w:ind w:left="270" w:hanging="270"/>
        <w:rPr>
          <w:rFonts w:ascii="Arial" w:hAnsi="Arial" w:cs="Arial"/>
        </w:rPr>
      </w:pPr>
      <w:r w:rsidRPr="003409BE">
        <w:rPr>
          <w:rFonts w:ascii="Arial" w:hAnsi="Arial" w:cs="Arial"/>
        </w:rPr>
        <w:t>3. Bila Anda menghadapi persoalan pribadi/pekerjaan, dengan siapa biasanya Anda berunding ?</w:t>
      </w:r>
    </w:p>
    <w:p w:rsidR="00243082" w:rsidRDefault="00243082" w:rsidP="00243082">
      <w:pPr>
        <w:ind w:left="270"/>
        <w:rPr>
          <w:rFonts w:ascii="Calibri" w:hAnsi="Calibri"/>
        </w:rPr>
      </w:pPr>
      <w:r w:rsidRPr="0001336D">
        <w:rPr>
          <w:rFonts w:ascii="Calibri" w:hAnsi="Calibri"/>
        </w:rPr>
        <w:t>…………………………………</w:t>
      </w:r>
      <w:r>
        <w:rPr>
          <w:rFonts w:ascii="Calibri" w:hAnsi="Calibri"/>
        </w:rPr>
        <w:t>………………………………………………………………………………………………………………………</w:t>
      </w:r>
      <w:r w:rsidR="00AF03AC">
        <w:rPr>
          <w:rFonts w:ascii="Calibri" w:hAnsi="Calibri"/>
        </w:rPr>
        <w:t>………………………….</w:t>
      </w:r>
    </w:p>
    <w:p w:rsidR="00AF03AC" w:rsidRDefault="00AF03AC" w:rsidP="00243082">
      <w:pPr>
        <w:ind w:left="270"/>
        <w:rPr>
          <w:b/>
          <w:bCs/>
        </w:rPr>
      </w:pPr>
      <w:r>
        <w:rPr>
          <w:rFonts w:ascii="Calibri" w:hAnsi="Calibri"/>
        </w:rPr>
        <w:t>……</w:t>
      </w:r>
    </w:p>
    <w:p w:rsidR="00243082" w:rsidRDefault="00243082" w:rsidP="00243082">
      <w:pPr>
        <w:ind w:left="270"/>
        <w:rPr>
          <w:rFonts w:ascii="Calibri" w:hAnsi="Calibri"/>
        </w:rPr>
      </w:pPr>
      <w:r w:rsidRPr="0001336D">
        <w:rPr>
          <w:rFonts w:ascii="Calibri" w:hAnsi="Calibri"/>
        </w:rPr>
        <w:t>…………………………………</w:t>
      </w:r>
      <w:r>
        <w:rPr>
          <w:rFonts w:ascii="Calibri" w:hAnsi="Calibri"/>
        </w:rPr>
        <w:t>………………………………………………………………………………………………………………………</w:t>
      </w:r>
      <w:r w:rsidR="00AF03AC">
        <w:rPr>
          <w:rFonts w:ascii="Calibri" w:hAnsi="Calibri"/>
        </w:rPr>
        <w:t>………………………….</w:t>
      </w:r>
    </w:p>
    <w:p w:rsidR="00AF03AC" w:rsidRDefault="00AF03AC" w:rsidP="00243082">
      <w:pPr>
        <w:ind w:left="270"/>
        <w:rPr>
          <w:b/>
          <w:bCs/>
        </w:rPr>
      </w:pPr>
      <w:r>
        <w:rPr>
          <w:rFonts w:ascii="Calibri" w:hAnsi="Calibri"/>
        </w:rPr>
        <w:t>……</w:t>
      </w:r>
    </w:p>
    <w:p w:rsidR="00243082" w:rsidRDefault="00243082" w:rsidP="00243082">
      <w:pPr>
        <w:rPr>
          <w:b/>
          <w:bCs/>
        </w:rPr>
      </w:pPr>
    </w:p>
    <w:p w:rsidR="00AF03AC" w:rsidRDefault="00243082" w:rsidP="00243082">
      <w:pPr>
        <w:widowControl w:val="0"/>
        <w:numPr>
          <w:ilvl w:val="0"/>
          <w:numId w:val="10"/>
        </w:numPr>
        <w:tabs>
          <w:tab w:val="clear" w:pos="720"/>
          <w:tab w:val="left" w:pos="270"/>
        </w:tabs>
        <w:suppressAutoHyphens/>
        <w:spacing w:after="0" w:line="240" w:lineRule="auto"/>
        <w:ind w:left="270" w:hanging="285"/>
      </w:pPr>
      <w:r w:rsidRPr="003409BE">
        <w:rPr>
          <w:rFonts w:ascii="Arial" w:hAnsi="Arial" w:cs="Arial"/>
        </w:rPr>
        <w:t>Bila Anda menghadapi persoalan dalam pekerjaan dan harus mengambil keputusan, apa yang akan Anda lakukan ?</w:t>
      </w:r>
      <w:r>
        <w:t xml:space="preserve"> </w:t>
      </w:r>
    </w:p>
    <w:p w:rsidR="00B05A47" w:rsidRDefault="00B05A47" w:rsidP="00B05A47">
      <w:pPr>
        <w:widowControl w:val="0"/>
        <w:tabs>
          <w:tab w:val="left" w:pos="270"/>
        </w:tabs>
        <w:suppressAutoHyphens/>
        <w:spacing w:after="0" w:line="240" w:lineRule="auto"/>
        <w:ind w:left="270"/>
      </w:pPr>
    </w:p>
    <w:p w:rsidR="00243082" w:rsidRDefault="00243082" w:rsidP="00B05A47">
      <w:pPr>
        <w:widowControl w:val="0"/>
        <w:tabs>
          <w:tab w:val="left" w:pos="270"/>
        </w:tabs>
        <w:suppressAutoHyphens/>
        <w:spacing w:after="0" w:line="720" w:lineRule="auto"/>
        <w:ind w:left="274"/>
        <w:rPr>
          <w:rFonts w:ascii="Calibri" w:hAnsi="Calibri"/>
        </w:rPr>
      </w:pPr>
      <w:r w:rsidRPr="0001336D">
        <w:rPr>
          <w:rFonts w:ascii="Calibri" w:hAnsi="Calibri"/>
        </w:rPr>
        <w:t>…………</w:t>
      </w:r>
      <w:r>
        <w:rPr>
          <w:rFonts w:ascii="Calibri" w:hAnsi="Calibri"/>
        </w:rPr>
        <w:t>………………………………………………………………………………………………………………………….…………………</w:t>
      </w:r>
      <w:r w:rsidR="00AF03AC">
        <w:rPr>
          <w:rFonts w:ascii="Calibri" w:hAnsi="Calibri"/>
        </w:rPr>
        <w:t>…………………………..</w:t>
      </w:r>
    </w:p>
    <w:p w:rsidR="00B05A47" w:rsidRDefault="00B05A47" w:rsidP="00B05A47">
      <w:pPr>
        <w:widowControl w:val="0"/>
        <w:tabs>
          <w:tab w:val="left" w:pos="270"/>
        </w:tabs>
        <w:suppressAutoHyphens/>
        <w:spacing w:after="0" w:line="240" w:lineRule="auto"/>
        <w:rPr>
          <w:rFonts w:ascii="Calibri" w:hAnsi="Calibri"/>
        </w:rPr>
      </w:pPr>
    </w:p>
    <w:p w:rsidR="00B05A47" w:rsidRDefault="00B05A47" w:rsidP="00B05A47">
      <w:pPr>
        <w:widowControl w:val="0"/>
        <w:tabs>
          <w:tab w:val="left" w:pos="270"/>
        </w:tabs>
        <w:suppressAutoHyphens/>
        <w:spacing w:after="0" w:line="360" w:lineRule="auto"/>
        <w:ind w:left="274"/>
        <w:rPr>
          <w:rFonts w:ascii="Calibri" w:hAnsi="Calibri"/>
        </w:rPr>
      </w:pPr>
      <w:r>
        <w:rPr>
          <w:rFonts w:ascii="Calibri" w:hAnsi="Calibri"/>
        </w:rPr>
        <w:t>……</w:t>
      </w:r>
    </w:p>
    <w:p w:rsidR="00B05A47" w:rsidRDefault="00B05A47" w:rsidP="00B05A47">
      <w:pPr>
        <w:widowControl w:val="0"/>
        <w:tabs>
          <w:tab w:val="left" w:pos="270"/>
        </w:tabs>
        <w:suppressAutoHyphens/>
        <w:spacing w:after="0" w:line="360" w:lineRule="auto"/>
        <w:ind w:left="274"/>
        <w:rPr>
          <w:rFonts w:ascii="Calibri" w:hAnsi="Calibri"/>
        </w:rPr>
      </w:pPr>
      <w:r>
        <w:rPr>
          <w:rFonts w:ascii="Calibri" w:hAnsi="Calibri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B05A47" w:rsidRDefault="00B05A47" w:rsidP="00B05A47">
      <w:pPr>
        <w:widowControl w:val="0"/>
        <w:tabs>
          <w:tab w:val="left" w:pos="270"/>
        </w:tabs>
        <w:suppressAutoHyphens/>
        <w:spacing w:after="0" w:line="360" w:lineRule="auto"/>
        <w:ind w:left="274"/>
      </w:pPr>
      <w:r>
        <w:t>……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10" w:color="auto" w:fill="auto"/>
        <w:tblLook w:val="01E0" w:firstRow="1" w:lastRow="1" w:firstColumn="1" w:lastColumn="1" w:noHBand="0" w:noVBand="0"/>
      </w:tblPr>
      <w:tblGrid>
        <w:gridCol w:w="10777"/>
      </w:tblGrid>
      <w:tr w:rsidR="00B05A47" w:rsidRPr="00CE69CA" w:rsidTr="00B05A47">
        <w:tc>
          <w:tcPr>
            <w:tcW w:w="10777" w:type="dxa"/>
            <w:shd w:val="pct10" w:color="auto" w:fill="auto"/>
          </w:tcPr>
          <w:p w:rsidR="00B05A47" w:rsidRPr="00CE69CA" w:rsidRDefault="00B05A47" w:rsidP="00261744">
            <w:pPr>
              <w:tabs>
                <w:tab w:val="left" w:pos="-15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CE69CA">
              <w:rPr>
                <w:rFonts w:ascii="Arial" w:hAnsi="Arial" w:cs="Arial"/>
                <w:b/>
                <w:bCs/>
              </w:rPr>
              <w:t>E. MINAT DAN KONSEP PRIBADI</w:t>
            </w:r>
          </w:p>
        </w:tc>
      </w:tr>
    </w:tbl>
    <w:p w:rsidR="00243082" w:rsidRDefault="00243082" w:rsidP="00221DFB">
      <w:pPr>
        <w:rPr>
          <w:rFonts w:ascii="Verdana" w:hAnsi="Verdana"/>
          <w:b/>
        </w:rPr>
      </w:pPr>
    </w:p>
    <w:p w:rsidR="00B05A47" w:rsidRPr="00CA4C8E" w:rsidRDefault="00B05A47" w:rsidP="00B05A47">
      <w:pPr>
        <w:tabs>
          <w:tab w:val="left" w:pos="-15"/>
        </w:tabs>
        <w:ind w:hanging="15"/>
        <w:rPr>
          <w:rFonts w:ascii="Arial" w:hAnsi="Arial" w:cs="Arial"/>
        </w:rPr>
      </w:pPr>
      <w:r w:rsidRPr="00CA4C8E">
        <w:rPr>
          <w:rFonts w:ascii="Arial" w:hAnsi="Arial" w:cs="Arial"/>
        </w:rPr>
        <w:t>1. Mengapa Anda ingin bekerja di Perusahaan kami ?</w:t>
      </w:r>
    </w:p>
    <w:p w:rsidR="00B05A47" w:rsidRDefault="00B05A47" w:rsidP="00B05A47">
      <w:pPr>
        <w:tabs>
          <w:tab w:val="left" w:pos="270"/>
        </w:tabs>
        <w:ind w:left="270" w:hanging="15"/>
        <w:rPr>
          <w:rFonts w:ascii="Calibri" w:hAnsi="Calibri"/>
        </w:rPr>
      </w:pPr>
      <w:r w:rsidRPr="0001336D">
        <w:rPr>
          <w:rFonts w:ascii="Calibri" w:hAnsi="Calibri"/>
        </w:rPr>
        <w:t>…………………………………</w:t>
      </w:r>
      <w:r>
        <w:rPr>
          <w:rFonts w:ascii="Calibri" w:hAnsi="Calibri"/>
        </w:rPr>
        <w:t>………………………………………………………………………………………………………………………………………………..</w:t>
      </w:r>
    </w:p>
    <w:p w:rsidR="00B05A47" w:rsidRDefault="00B05A47" w:rsidP="00B05A47">
      <w:pPr>
        <w:tabs>
          <w:tab w:val="left" w:pos="270"/>
        </w:tabs>
        <w:ind w:left="270" w:hanging="15"/>
        <w:rPr>
          <w:rFonts w:ascii="Calibri" w:hAnsi="Calibri"/>
        </w:rPr>
      </w:pPr>
      <w:r>
        <w:rPr>
          <w:rFonts w:ascii="Calibri" w:hAnsi="Calibri"/>
        </w:rPr>
        <w:t>……</w:t>
      </w:r>
    </w:p>
    <w:p w:rsidR="00B05A47" w:rsidRDefault="00B05A47" w:rsidP="00B05A47">
      <w:pPr>
        <w:tabs>
          <w:tab w:val="left" w:pos="270"/>
        </w:tabs>
        <w:ind w:left="270" w:hanging="15"/>
        <w:rPr>
          <w:rFonts w:ascii="Calibri" w:hAnsi="Calibri"/>
        </w:rPr>
      </w:pPr>
      <w:r w:rsidRPr="0001336D">
        <w:rPr>
          <w:rFonts w:ascii="Calibri" w:hAnsi="Calibri"/>
        </w:rPr>
        <w:t>…………………………………</w:t>
      </w:r>
      <w:r>
        <w:rPr>
          <w:rFonts w:ascii="Calibri" w:hAnsi="Calibri"/>
        </w:rPr>
        <w:t>………………………………………………………………………………………………………………………………………………..</w:t>
      </w:r>
    </w:p>
    <w:p w:rsidR="00B05A47" w:rsidRDefault="00B05A47" w:rsidP="00B05A47">
      <w:pPr>
        <w:tabs>
          <w:tab w:val="left" w:pos="270"/>
        </w:tabs>
        <w:ind w:left="270" w:hanging="15"/>
        <w:rPr>
          <w:b/>
          <w:bCs/>
        </w:rPr>
      </w:pPr>
      <w:r>
        <w:rPr>
          <w:rFonts w:ascii="Calibri" w:hAnsi="Calibri"/>
        </w:rPr>
        <w:t>……</w:t>
      </w:r>
    </w:p>
    <w:p w:rsidR="00B05A47" w:rsidRPr="00CA4C8E" w:rsidRDefault="00B05A47" w:rsidP="00B05A47">
      <w:pPr>
        <w:tabs>
          <w:tab w:val="left" w:pos="-15"/>
        </w:tabs>
        <w:ind w:hanging="15"/>
        <w:rPr>
          <w:rFonts w:ascii="Arial" w:hAnsi="Arial" w:cs="Arial"/>
        </w:rPr>
      </w:pPr>
      <w:r w:rsidRPr="00CA4C8E">
        <w:rPr>
          <w:rFonts w:ascii="Arial" w:hAnsi="Arial" w:cs="Arial"/>
        </w:rPr>
        <w:t>2. Apa yang Anda ketahui mengenai Perusahaan kami ?</w:t>
      </w:r>
    </w:p>
    <w:p w:rsidR="00B05A47" w:rsidRDefault="00B05A47" w:rsidP="00B05A47">
      <w:pPr>
        <w:tabs>
          <w:tab w:val="left" w:pos="270"/>
        </w:tabs>
        <w:ind w:left="270" w:hanging="15"/>
        <w:rPr>
          <w:rFonts w:ascii="Calibri" w:hAnsi="Calibri"/>
        </w:rPr>
      </w:pPr>
      <w:r w:rsidRPr="0001336D">
        <w:rPr>
          <w:rFonts w:ascii="Calibri" w:hAnsi="Calibri"/>
        </w:rPr>
        <w:t>…………………………………</w:t>
      </w:r>
      <w:r>
        <w:rPr>
          <w:rFonts w:ascii="Calibri" w:hAnsi="Calibri"/>
        </w:rPr>
        <w:t>……………………………………………………………………………………………………………………………………………….</w:t>
      </w:r>
    </w:p>
    <w:p w:rsidR="00B05A47" w:rsidRDefault="00B05A47" w:rsidP="00B05A47">
      <w:pPr>
        <w:tabs>
          <w:tab w:val="left" w:pos="270"/>
        </w:tabs>
        <w:ind w:left="270" w:hanging="15"/>
        <w:rPr>
          <w:rFonts w:ascii="Calibri" w:hAnsi="Calibri"/>
        </w:rPr>
      </w:pPr>
      <w:r>
        <w:rPr>
          <w:rFonts w:ascii="Calibri" w:hAnsi="Calibri"/>
        </w:rPr>
        <w:t>……</w:t>
      </w:r>
    </w:p>
    <w:p w:rsidR="00B05A47" w:rsidRDefault="00B05A47" w:rsidP="00B05A47">
      <w:pPr>
        <w:tabs>
          <w:tab w:val="left" w:pos="270"/>
        </w:tabs>
        <w:ind w:left="270" w:hanging="15"/>
        <w:rPr>
          <w:rFonts w:ascii="Calibri" w:hAnsi="Calibri"/>
        </w:rPr>
      </w:pPr>
      <w:r w:rsidRPr="0001336D">
        <w:rPr>
          <w:rFonts w:ascii="Calibri" w:hAnsi="Calibri"/>
        </w:rPr>
        <w:t>…………………………………</w:t>
      </w:r>
      <w:r>
        <w:rPr>
          <w:rFonts w:ascii="Calibri" w:hAnsi="Calibri"/>
        </w:rPr>
        <w:t>……………………………………………………………………………………………………………………………………………….</w:t>
      </w:r>
    </w:p>
    <w:p w:rsidR="00B05A47" w:rsidRPr="00B05A47" w:rsidRDefault="00B05A47" w:rsidP="00B05A47">
      <w:pPr>
        <w:tabs>
          <w:tab w:val="left" w:pos="270"/>
        </w:tabs>
        <w:ind w:left="270" w:hanging="15"/>
        <w:rPr>
          <w:rFonts w:ascii="Calibri" w:hAnsi="Calibri"/>
        </w:rPr>
      </w:pPr>
      <w:r>
        <w:rPr>
          <w:rFonts w:ascii="Calibri" w:hAnsi="Calibri"/>
        </w:rPr>
        <w:t>……</w:t>
      </w:r>
    </w:p>
    <w:p w:rsidR="00B05A47" w:rsidRPr="00CA4C8E" w:rsidRDefault="00B05A47" w:rsidP="00B05A47">
      <w:pPr>
        <w:tabs>
          <w:tab w:val="left" w:pos="-15"/>
        </w:tabs>
        <w:ind w:hanging="15"/>
        <w:rPr>
          <w:rFonts w:ascii="Arial" w:hAnsi="Arial" w:cs="Arial"/>
        </w:rPr>
      </w:pPr>
      <w:r w:rsidRPr="00CA4C8E">
        <w:rPr>
          <w:rFonts w:ascii="Arial" w:hAnsi="Arial" w:cs="Arial"/>
        </w:rPr>
        <w:t>3. Berapa gaji minimal yang Anda inginkan ?</w:t>
      </w:r>
    </w:p>
    <w:p w:rsidR="00B05A47" w:rsidRDefault="00B05A47" w:rsidP="00B05A47">
      <w:pPr>
        <w:tabs>
          <w:tab w:val="left" w:pos="180"/>
        </w:tabs>
        <w:ind w:left="270" w:hanging="15"/>
        <w:rPr>
          <w:rFonts w:ascii="Calibri" w:hAnsi="Calibri"/>
        </w:rPr>
      </w:pPr>
      <w:r w:rsidRPr="0001336D">
        <w:rPr>
          <w:rFonts w:ascii="Calibri" w:hAnsi="Calibri"/>
        </w:rPr>
        <w:t>…………………………………</w:t>
      </w:r>
      <w:r>
        <w:rPr>
          <w:rFonts w:ascii="Calibri" w:hAnsi="Calibri"/>
        </w:rPr>
        <w:t>……………………………………………………………………………………………………………………………………………….</w:t>
      </w:r>
    </w:p>
    <w:p w:rsidR="00B05A47" w:rsidRDefault="00B05A47" w:rsidP="00B05A47">
      <w:pPr>
        <w:tabs>
          <w:tab w:val="left" w:pos="180"/>
        </w:tabs>
        <w:ind w:left="270" w:hanging="15"/>
        <w:rPr>
          <w:b/>
          <w:bCs/>
        </w:rPr>
      </w:pPr>
      <w:r>
        <w:rPr>
          <w:rFonts w:ascii="Calibri" w:hAnsi="Calibri"/>
        </w:rPr>
        <w:t>……</w:t>
      </w:r>
    </w:p>
    <w:p w:rsidR="00B05A47" w:rsidRPr="00CA4C8E" w:rsidRDefault="00B05A47" w:rsidP="00B05A47">
      <w:pPr>
        <w:tabs>
          <w:tab w:val="left" w:pos="-15"/>
        </w:tabs>
        <w:ind w:hanging="15"/>
        <w:rPr>
          <w:rFonts w:ascii="Arial" w:hAnsi="Arial" w:cs="Arial"/>
        </w:rPr>
      </w:pPr>
      <w:r w:rsidRPr="00CA4C8E">
        <w:rPr>
          <w:rFonts w:ascii="Arial" w:hAnsi="Arial" w:cs="Arial"/>
        </w:rPr>
        <w:t>4. Fasilitas kerja yang diinginkan selain gaji ?</w:t>
      </w:r>
    </w:p>
    <w:p w:rsidR="00B05A47" w:rsidRDefault="00B05A47" w:rsidP="00B05A47">
      <w:pPr>
        <w:tabs>
          <w:tab w:val="left" w:pos="270"/>
        </w:tabs>
        <w:ind w:left="270" w:hanging="15"/>
        <w:rPr>
          <w:rFonts w:ascii="Calibri" w:hAnsi="Calibri"/>
        </w:rPr>
      </w:pPr>
      <w:r w:rsidRPr="0001336D">
        <w:rPr>
          <w:rFonts w:ascii="Calibri" w:hAnsi="Calibri"/>
        </w:rPr>
        <w:t>…………………………………</w:t>
      </w:r>
      <w:r>
        <w:rPr>
          <w:rFonts w:ascii="Calibri" w:hAnsi="Calibri"/>
        </w:rPr>
        <w:t>………………………………………………………………………………………………………………………………………………</w:t>
      </w:r>
    </w:p>
    <w:p w:rsidR="00B05A47" w:rsidRDefault="00B05A47" w:rsidP="00B05A47">
      <w:pPr>
        <w:tabs>
          <w:tab w:val="left" w:pos="270"/>
        </w:tabs>
        <w:ind w:left="270" w:hanging="15"/>
        <w:rPr>
          <w:b/>
          <w:bCs/>
        </w:rPr>
      </w:pPr>
      <w:r>
        <w:rPr>
          <w:rFonts w:ascii="Calibri" w:hAnsi="Calibri"/>
        </w:rPr>
        <w:t>…..</w:t>
      </w:r>
    </w:p>
    <w:p w:rsidR="00B05A47" w:rsidRPr="00CA4C8E" w:rsidRDefault="00B05A47" w:rsidP="00B05A47">
      <w:pPr>
        <w:tabs>
          <w:tab w:val="left" w:pos="-15"/>
        </w:tabs>
        <w:ind w:hanging="15"/>
        <w:rPr>
          <w:rFonts w:ascii="Arial" w:hAnsi="Arial" w:cs="Arial"/>
        </w:rPr>
      </w:pPr>
      <w:r w:rsidRPr="00CA4C8E">
        <w:rPr>
          <w:rFonts w:ascii="Arial" w:hAnsi="Arial" w:cs="Arial"/>
        </w:rPr>
        <w:t>5. Kapan Anda mulai dapat bekerja ?</w:t>
      </w:r>
    </w:p>
    <w:p w:rsidR="00B05A47" w:rsidRDefault="00B05A47" w:rsidP="00B05A47">
      <w:pPr>
        <w:tabs>
          <w:tab w:val="left" w:pos="270"/>
        </w:tabs>
        <w:ind w:left="270" w:hanging="15"/>
        <w:rPr>
          <w:rFonts w:ascii="Calibri" w:hAnsi="Calibri"/>
        </w:rPr>
      </w:pPr>
      <w:r w:rsidRPr="0001336D">
        <w:rPr>
          <w:rFonts w:ascii="Calibri" w:hAnsi="Calibri"/>
        </w:rPr>
        <w:t>…………………………………</w:t>
      </w:r>
      <w:r>
        <w:rPr>
          <w:rFonts w:ascii="Calibri" w:hAnsi="Calibri"/>
        </w:rPr>
        <w:t>………………………………………………………………………………………………………………………………………………</w:t>
      </w:r>
    </w:p>
    <w:p w:rsidR="00B05A47" w:rsidRDefault="00B05A47" w:rsidP="00B05A47">
      <w:pPr>
        <w:tabs>
          <w:tab w:val="left" w:pos="270"/>
        </w:tabs>
        <w:ind w:left="270" w:hanging="15"/>
      </w:pPr>
      <w:r>
        <w:rPr>
          <w:rFonts w:ascii="Calibri" w:hAnsi="Calibri"/>
        </w:rPr>
        <w:t>……</w:t>
      </w:r>
    </w:p>
    <w:p w:rsidR="00B05A47" w:rsidRPr="00CA4C8E" w:rsidRDefault="00B05A47" w:rsidP="00B05A47">
      <w:pPr>
        <w:tabs>
          <w:tab w:val="left" w:pos="-15"/>
        </w:tabs>
        <w:ind w:hanging="15"/>
        <w:rPr>
          <w:rFonts w:ascii="Arial" w:hAnsi="Arial" w:cs="Arial"/>
        </w:rPr>
      </w:pPr>
      <w:r w:rsidRPr="00CA4C8E">
        <w:rPr>
          <w:rFonts w:ascii="Arial" w:hAnsi="Arial" w:cs="Arial"/>
        </w:rPr>
        <w:t>6. a. Apa yang akan Anda lakukan untuk dapat menduduki jabatan tersebut ?</w:t>
      </w:r>
    </w:p>
    <w:p w:rsidR="00B05A47" w:rsidRDefault="00B05A47" w:rsidP="00B05A47">
      <w:pPr>
        <w:tabs>
          <w:tab w:val="left" w:pos="90"/>
        </w:tabs>
        <w:ind w:left="450" w:hanging="15"/>
        <w:rPr>
          <w:rFonts w:ascii="Calibri" w:hAnsi="Calibri"/>
        </w:rPr>
      </w:pPr>
      <w:r w:rsidRPr="0001336D">
        <w:rPr>
          <w:rFonts w:ascii="Calibri" w:hAnsi="Calibri"/>
        </w:rPr>
        <w:t>…………………………………</w:t>
      </w:r>
      <w:r>
        <w:rPr>
          <w:rFonts w:ascii="Calibri" w:hAnsi="Calibri"/>
        </w:rPr>
        <w:t>…………………………………………………………………………………………………………………………………………..</w:t>
      </w:r>
    </w:p>
    <w:p w:rsidR="00B05A47" w:rsidRDefault="00B05A47" w:rsidP="00B05A47">
      <w:pPr>
        <w:tabs>
          <w:tab w:val="left" w:pos="90"/>
        </w:tabs>
        <w:ind w:left="450" w:hanging="15"/>
        <w:rPr>
          <w:rFonts w:ascii="Calibri" w:hAnsi="Calibri"/>
        </w:rPr>
      </w:pPr>
      <w:r>
        <w:rPr>
          <w:rFonts w:ascii="Calibri" w:hAnsi="Calibri"/>
        </w:rPr>
        <w:t>……</w:t>
      </w:r>
    </w:p>
    <w:p w:rsidR="00B05A47" w:rsidRDefault="00B05A47" w:rsidP="00B05A47">
      <w:pPr>
        <w:tabs>
          <w:tab w:val="left" w:pos="90"/>
        </w:tabs>
        <w:ind w:left="450" w:hanging="15"/>
        <w:rPr>
          <w:rFonts w:ascii="Calibri" w:hAnsi="Calibri"/>
        </w:rPr>
      </w:pPr>
      <w:r w:rsidRPr="0001336D">
        <w:rPr>
          <w:rFonts w:ascii="Calibri" w:hAnsi="Calibri"/>
        </w:rPr>
        <w:t>…………………………………</w:t>
      </w:r>
      <w:r>
        <w:rPr>
          <w:rFonts w:ascii="Calibri" w:hAnsi="Calibri"/>
        </w:rPr>
        <w:t>…………………………………………………………………………………………………………………………………………..</w:t>
      </w:r>
    </w:p>
    <w:p w:rsidR="00B05A47" w:rsidRDefault="00B05A47" w:rsidP="00B05A47">
      <w:pPr>
        <w:tabs>
          <w:tab w:val="left" w:pos="90"/>
        </w:tabs>
        <w:ind w:left="450" w:hanging="15"/>
        <w:rPr>
          <w:rFonts w:ascii="Calibri" w:hAnsi="Calibri"/>
        </w:rPr>
      </w:pPr>
      <w:r>
        <w:rPr>
          <w:rFonts w:ascii="Calibri" w:hAnsi="Calibri"/>
        </w:rPr>
        <w:t>……</w:t>
      </w:r>
    </w:p>
    <w:p w:rsidR="00B05A47" w:rsidRDefault="00B05A47" w:rsidP="00B05A47">
      <w:pPr>
        <w:tabs>
          <w:tab w:val="left" w:pos="90"/>
        </w:tabs>
        <w:ind w:left="450" w:hanging="15"/>
        <w:rPr>
          <w:b/>
          <w:bCs/>
        </w:rPr>
      </w:pPr>
    </w:p>
    <w:p w:rsidR="00B05A47" w:rsidRDefault="00B05A47" w:rsidP="00B05A47">
      <w:pPr>
        <w:tabs>
          <w:tab w:val="left" w:pos="90"/>
        </w:tabs>
        <w:ind w:left="450" w:hanging="15"/>
        <w:rPr>
          <w:b/>
          <w:bCs/>
        </w:rPr>
      </w:pPr>
    </w:p>
    <w:p w:rsidR="00B05A47" w:rsidRPr="00CA4C8E" w:rsidRDefault="00B05A47" w:rsidP="00B05A47">
      <w:pPr>
        <w:tabs>
          <w:tab w:val="left" w:pos="675"/>
        </w:tabs>
        <w:ind w:left="15" w:firstLine="240"/>
        <w:rPr>
          <w:rFonts w:ascii="Arial" w:hAnsi="Arial" w:cs="Arial"/>
        </w:rPr>
      </w:pPr>
      <w:r w:rsidRPr="00CA4C8E">
        <w:rPr>
          <w:rFonts w:ascii="Arial" w:hAnsi="Arial" w:cs="Arial"/>
        </w:rPr>
        <w:t>b. Apa yang Anda lakukan jika Anda telah menduduki jabatan tersebut ?</w:t>
      </w:r>
    </w:p>
    <w:p w:rsidR="00B05A47" w:rsidRDefault="00B05A47" w:rsidP="00B05A47">
      <w:pPr>
        <w:tabs>
          <w:tab w:val="left" w:pos="90"/>
        </w:tabs>
        <w:ind w:left="450" w:hanging="15"/>
        <w:rPr>
          <w:rFonts w:ascii="Calibri" w:hAnsi="Calibri"/>
        </w:rPr>
      </w:pPr>
      <w:r w:rsidRPr="0001336D">
        <w:rPr>
          <w:rFonts w:ascii="Calibri" w:hAnsi="Calibri"/>
        </w:rPr>
        <w:t>…………………………………</w:t>
      </w:r>
      <w:r>
        <w:rPr>
          <w:rFonts w:ascii="Calibri" w:hAnsi="Calibri"/>
        </w:rPr>
        <w:t>……………………………………………………………………………………………………………………………………….</w:t>
      </w:r>
    </w:p>
    <w:p w:rsidR="00B05A47" w:rsidRDefault="00B05A47" w:rsidP="00B05A47">
      <w:pPr>
        <w:tabs>
          <w:tab w:val="left" w:pos="90"/>
        </w:tabs>
        <w:ind w:left="450" w:hanging="15"/>
        <w:rPr>
          <w:b/>
          <w:bCs/>
        </w:rPr>
      </w:pPr>
      <w:r>
        <w:rPr>
          <w:rFonts w:ascii="Calibri" w:hAnsi="Calibri"/>
        </w:rPr>
        <w:t>……</w:t>
      </w:r>
    </w:p>
    <w:p w:rsidR="00B05A47" w:rsidRDefault="00B05A47" w:rsidP="00B05A47">
      <w:pPr>
        <w:tabs>
          <w:tab w:val="left" w:pos="90"/>
        </w:tabs>
        <w:ind w:left="450" w:hanging="15"/>
        <w:rPr>
          <w:rFonts w:ascii="Calibri" w:hAnsi="Calibri"/>
        </w:rPr>
      </w:pPr>
      <w:r w:rsidRPr="0001336D">
        <w:rPr>
          <w:rFonts w:ascii="Calibri" w:hAnsi="Calibri"/>
        </w:rPr>
        <w:t>…………………………………</w:t>
      </w:r>
      <w:r>
        <w:rPr>
          <w:rFonts w:ascii="Calibri" w:hAnsi="Calibri"/>
        </w:rPr>
        <w:t>……………………………………………………………………………………………………………………………………….</w:t>
      </w:r>
    </w:p>
    <w:p w:rsidR="00B05A47" w:rsidRPr="00B05A47" w:rsidRDefault="00B05A47" w:rsidP="00B05A47">
      <w:pPr>
        <w:tabs>
          <w:tab w:val="left" w:pos="90"/>
        </w:tabs>
        <w:ind w:left="450" w:hanging="15"/>
        <w:rPr>
          <w:rFonts w:ascii="Calibri" w:hAnsi="Calibri"/>
        </w:rPr>
      </w:pPr>
      <w:r>
        <w:rPr>
          <w:rFonts w:ascii="Calibri" w:hAnsi="Calibri"/>
        </w:rPr>
        <w:t>……</w:t>
      </w:r>
    </w:p>
    <w:p w:rsidR="00B05A47" w:rsidRPr="00CA4C8E" w:rsidRDefault="00B05A47" w:rsidP="00B05A47">
      <w:pPr>
        <w:tabs>
          <w:tab w:val="left" w:pos="-15"/>
        </w:tabs>
        <w:ind w:hanging="15"/>
        <w:rPr>
          <w:rFonts w:ascii="Arial" w:hAnsi="Arial" w:cs="Arial"/>
        </w:rPr>
      </w:pPr>
      <w:r w:rsidRPr="00CA4C8E">
        <w:rPr>
          <w:rFonts w:ascii="Arial" w:hAnsi="Arial" w:cs="Arial"/>
        </w:rPr>
        <w:t>7. a. Jika dibutuhkan Perusahaan, apakah Anda bersedia lembur ?</w:t>
      </w:r>
    </w:p>
    <w:p w:rsidR="00B05A47" w:rsidRDefault="00B05A47" w:rsidP="00B05A47">
      <w:pPr>
        <w:tabs>
          <w:tab w:val="left" w:pos="90"/>
        </w:tabs>
        <w:ind w:left="450" w:hanging="15"/>
        <w:rPr>
          <w:rFonts w:ascii="Calibri" w:hAnsi="Calibri"/>
        </w:rPr>
      </w:pPr>
      <w:r w:rsidRPr="0001336D">
        <w:rPr>
          <w:rFonts w:ascii="Calibri" w:hAnsi="Calibri"/>
        </w:rPr>
        <w:t>…………………………………</w:t>
      </w:r>
      <w:r>
        <w:rPr>
          <w:rFonts w:ascii="Calibri" w:hAnsi="Calibri"/>
        </w:rPr>
        <w:t>……………………………………………………………………………………………………………………………………….</w:t>
      </w:r>
    </w:p>
    <w:p w:rsidR="00B05A47" w:rsidRDefault="00B05A47" w:rsidP="00B05A47">
      <w:pPr>
        <w:tabs>
          <w:tab w:val="left" w:pos="90"/>
        </w:tabs>
        <w:ind w:left="450" w:hanging="15"/>
      </w:pPr>
      <w:r>
        <w:rPr>
          <w:rFonts w:ascii="Calibri" w:hAnsi="Calibri"/>
        </w:rPr>
        <w:t>…….</w:t>
      </w:r>
    </w:p>
    <w:p w:rsidR="00B05A47" w:rsidRDefault="00B05A47" w:rsidP="00B05A47">
      <w:pPr>
        <w:tabs>
          <w:tab w:val="left" w:pos="-15"/>
        </w:tabs>
        <w:ind w:hanging="15"/>
        <w:rPr>
          <w:b/>
          <w:bCs/>
        </w:rPr>
      </w:pPr>
    </w:p>
    <w:p w:rsidR="00B05A47" w:rsidRPr="00CA4C8E" w:rsidRDefault="00B05A47" w:rsidP="00B05A47">
      <w:pPr>
        <w:tabs>
          <w:tab w:val="left" w:pos="270"/>
        </w:tabs>
        <w:ind w:left="540" w:hanging="285"/>
        <w:rPr>
          <w:rFonts w:ascii="Arial" w:hAnsi="Arial" w:cs="Arial"/>
        </w:rPr>
      </w:pPr>
      <w:r w:rsidRPr="00CA4C8E">
        <w:rPr>
          <w:rFonts w:ascii="Arial" w:hAnsi="Arial" w:cs="Arial"/>
        </w:rPr>
        <w:t xml:space="preserve">b. Jika dibutuhkan Perusahaan, apakah Anda bersedia tugas lapangan / perjalanan dinas ke luar </w:t>
      </w:r>
      <w:smartTag w:uri="urn:schemas-microsoft-com:office:smarttags" w:element="City">
        <w:smartTag w:uri="urn:schemas-microsoft-com:office:smarttags" w:element="place">
          <w:r w:rsidRPr="00CA4C8E">
            <w:rPr>
              <w:rFonts w:ascii="Arial" w:hAnsi="Arial" w:cs="Arial"/>
            </w:rPr>
            <w:t>kota</w:t>
          </w:r>
        </w:smartTag>
      </w:smartTag>
      <w:r w:rsidRPr="00CA4C8E">
        <w:rPr>
          <w:rFonts w:ascii="Arial" w:hAnsi="Arial" w:cs="Arial"/>
        </w:rPr>
        <w:t>?</w:t>
      </w:r>
    </w:p>
    <w:p w:rsidR="00B05A47" w:rsidRDefault="00B05A47" w:rsidP="00B05A47">
      <w:pPr>
        <w:tabs>
          <w:tab w:val="left" w:pos="90"/>
        </w:tabs>
        <w:ind w:left="450" w:hanging="15"/>
        <w:rPr>
          <w:rFonts w:ascii="Calibri" w:hAnsi="Calibri"/>
        </w:rPr>
      </w:pPr>
      <w:r w:rsidRPr="0001336D">
        <w:rPr>
          <w:rFonts w:ascii="Calibri" w:hAnsi="Calibri"/>
        </w:rPr>
        <w:t>…………………………………</w:t>
      </w:r>
      <w:r>
        <w:rPr>
          <w:rFonts w:ascii="Calibri" w:hAnsi="Calibri"/>
        </w:rPr>
        <w:t>……………………………………………………………………………………………………………………</w:t>
      </w:r>
      <w:r w:rsidR="003F563B">
        <w:rPr>
          <w:rFonts w:ascii="Calibri" w:hAnsi="Calibri"/>
        </w:rPr>
        <w:t>………………….</w:t>
      </w:r>
    </w:p>
    <w:p w:rsidR="003F563B" w:rsidRDefault="003F563B" w:rsidP="00B05A47">
      <w:pPr>
        <w:tabs>
          <w:tab w:val="left" w:pos="90"/>
        </w:tabs>
        <w:ind w:left="450" w:hanging="15"/>
      </w:pPr>
      <w:r>
        <w:rPr>
          <w:rFonts w:ascii="Calibri" w:hAnsi="Calibri"/>
        </w:rPr>
        <w:t>……</w:t>
      </w:r>
    </w:p>
    <w:p w:rsidR="00B05A47" w:rsidRDefault="00B05A47" w:rsidP="00B05A47">
      <w:pPr>
        <w:tabs>
          <w:tab w:val="left" w:pos="-15"/>
        </w:tabs>
        <w:ind w:hanging="15"/>
        <w:rPr>
          <w:b/>
          <w:bCs/>
        </w:rPr>
      </w:pPr>
    </w:p>
    <w:p w:rsidR="007B342D" w:rsidRDefault="00B05A47" w:rsidP="00B05A47">
      <w:pPr>
        <w:tabs>
          <w:tab w:val="left" w:pos="795"/>
        </w:tabs>
        <w:ind w:left="450" w:hanging="180"/>
      </w:pPr>
      <w:r w:rsidRPr="00CA4C8E">
        <w:rPr>
          <w:rFonts w:ascii="Arial" w:hAnsi="Arial" w:cs="Arial"/>
        </w:rPr>
        <w:t xml:space="preserve">c. Apakah anda bersedia dimutasi / ditempatkan di luar </w:t>
      </w:r>
      <w:smartTag w:uri="urn:schemas-microsoft-com:office:smarttags" w:element="City">
        <w:smartTag w:uri="urn:schemas-microsoft-com:office:smarttags" w:element="place">
          <w:r w:rsidRPr="00CA4C8E">
            <w:rPr>
              <w:rFonts w:ascii="Arial" w:hAnsi="Arial" w:cs="Arial"/>
            </w:rPr>
            <w:t>kota</w:t>
          </w:r>
        </w:smartTag>
      </w:smartTag>
      <w:r w:rsidRPr="00CA4C8E">
        <w:rPr>
          <w:rFonts w:ascii="Arial" w:hAnsi="Arial" w:cs="Arial"/>
        </w:rPr>
        <w:t xml:space="preserve"> ? Jika bersedia, tolong sebutkan </w:t>
      </w:r>
      <w:smartTag w:uri="urn:schemas-microsoft-com:office:smarttags" w:element="City">
        <w:smartTag w:uri="urn:schemas-microsoft-com:office:smarttags" w:element="place">
          <w:r w:rsidRPr="00CA4C8E">
            <w:rPr>
              <w:rFonts w:ascii="Arial" w:hAnsi="Arial" w:cs="Arial"/>
            </w:rPr>
            <w:t>kota</w:t>
          </w:r>
        </w:smartTag>
      </w:smartTag>
      <w:r w:rsidRPr="00CA4C8E">
        <w:rPr>
          <w:rFonts w:ascii="Arial" w:hAnsi="Arial" w:cs="Arial"/>
        </w:rPr>
        <w:t xml:space="preserve"> / wilayah area mana saja ?</w:t>
      </w:r>
      <w:r>
        <w:t xml:space="preserve"> </w:t>
      </w:r>
    </w:p>
    <w:p w:rsidR="00B05A47" w:rsidRDefault="007B342D" w:rsidP="00B05A47">
      <w:pPr>
        <w:tabs>
          <w:tab w:val="left" w:pos="795"/>
        </w:tabs>
        <w:ind w:left="450" w:hanging="180"/>
      </w:pPr>
      <w:r>
        <w:rPr>
          <w:rFonts w:ascii="Calibri" w:hAnsi="Calibri"/>
        </w:rPr>
        <w:t xml:space="preserve">   </w:t>
      </w:r>
      <w:r w:rsidR="00B05A47">
        <w:rPr>
          <w:rFonts w:ascii="Calibri" w:hAnsi="Calibri"/>
        </w:rPr>
        <w:t>………………………………………………………………………………………………………………</w:t>
      </w:r>
      <w:r>
        <w:rPr>
          <w:rFonts w:ascii="Calibri" w:hAnsi="Calibri"/>
        </w:rPr>
        <w:t>………………………………………………………………</w:t>
      </w:r>
    </w:p>
    <w:p w:rsidR="00B05A47" w:rsidRDefault="007B342D" w:rsidP="00B05A47">
      <w:pPr>
        <w:tabs>
          <w:tab w:val="left" w:pos="90"/>
        </w:tabs>
        <w:ind w:left="450" w:hanging="15"/>
        <w:rPr>
          <w:rFonts w:ascii="Calibri" w:hAnsi="Calibri"/>
        </w:rPr>
      </w:pPr>
      <w:r>
        <w:rPr>
          <w:rFonts w:ascii="Calibri" w:hAnsi="Calibri"/>
        </w:rPr>
        <w:t>….</w:t>
      </w:r>
      <w:r w:rsidR="00B05A47" w:rsidRPr="0001336D">
        <w:rPr>
          <w:rFonts w:ascii="Calibri" w:hAnsi="Calibri"/>
        </w:rPr>
        <w:t>…………………………………</w:t>
      </w:r>
      <w:r w:rsidR="00B05A47">
        <w:rPr>
          <w:rFonts w:ascii="Calibri" w:hAnsi="Calibri"/>
        </w:rPr>
        <w:t>……………………………………………………………………………………………………………………</w:t>
      </w:r>
      <w:r>
        <w:rPr>
          <w:rFonts w:ascii="Calibri" w:hAnsi="Calibri"/>
        </w:rPr>
        <w:t>………………….</w:t>
      </w:r>
    </w:p>
    <w:p w:rsidR="00B05A47" w:rsidRDefault="007B342D" w:rsidP="007B342D">
      <w:pPr>
        <w:tabs>
          <w:tab w:val="left" w:pos="90"/>
        </w:tabs>
        <w:ind w:left="450" w:hanging="15"/>
        <w:rPr>
          <w:b/>
          <w:bCs/>
        </w:rPr>
      </w:pPr>
      <w:r>
        <w:rPr>
          <w:rFonts w:ascii="Calibri" w:hAnsi="Calibri"/>
        </w:rPr>
        <w:t>……..</w:t>
      </w:r>
    </w:p>
    <w:p w:rsidR="007B342D" w:rsidRDefault="00B05A47" w:rsidP="00B05A47">
      <w:pPr>
        <w:tabs>
          <w:tab w:val="left" w:pos="540"/>
        </w:tabs>
        <w:ind w:left="540" w:hanging="240"/>
      </w:pPr>
      <w:r w:rsidRPr="00CA4C8E">
        <w:rPr>
          <w:rFonts w:ascii="Arial" w:hAnsi="Arial" w:cs="Arial"/>
        </w:rPr>
        <w:t xml:space="preserve">d. Apakah anda bersedia dimutasi / ditempatkan di luar pulau Jawa ? Jika bersedia, tolong sebutkan </w:t>
      </w:r>
      <w:smartTag w:uri="urn:schemas-microsoft-com:office:smarttags" w:element="City">
        <w:smartTag w:uri="urn:schemas-microsoft-com:office:smarttags" w:element="place">
          <w:r w:rsidRPr="00CA4C8E">
            <w:rPr>
              <w:rFonts w:ascii="Arial" w:hAnsi="Arial" w:cs="Arial"/>
            </w:rPr>
            <w:t>kota</w:t>
          </w:r>
        </w:smartTag>
      </w:smartTag>
      <w:r w:rsidRPr="00CA4C8E">
        <w:rPr>
          <w:rFonts w:ascii="Arial" w:hAnsi="Arial" w:cs="Arial"/>
        </w:rPr>
        <w:t xml:space="preserve"> / wilayah area mana saja ?</w:t>
      </w:r>
      <w:r>
        <w:t xml:space="preserve"> </w:t>
      </w:r>
    </w:p>
    <w:p w:rsidR="00B05A47" w:rsidRDefault="007B342D" w:rsidP="00B05A47">
      <w:pPr>
        <w:tabs>
          <w:tab w:val="left" w:pos="540"/>
        </w:tabs>
        <w:ind w:left="540" w:hanging="240"/>
      </w:pPr>
      <w:r>
        <w:t xml:space="preserve">     </w:t>
      </w:r>
      <w:r w:rsidR="00B05A47">
        <w:rPr>
          <w:rFonts w:ascii="Calibri" w:hAnsi="Calibri"/>
        </w:rPr>
        <w:t>…………………………………………………………………………………………………</w:t>
      </w:r>
      <w:r>
        <w:rPr>
          <w:rFonts w:ascii="Calibri" w:hAnsi="Calibri"/>
        </w:rPr>
        <w:t>……………</w:t>
      </w:r>
      <w:r w:rsidR="00B05A47">
        <w:rPr>
          <w:rFonts w:ascii="Calibri" w:hAnsi="Calibri"/>
        </w:rPr>
        <w:t>.</w:t>
      </w:r>
    </w:p>
    <w:p w:rsidR="00B05A47" w:rsidRPr="00336039" w:rsidRDefault="00B05A47" w:rsidP="00B05A47">
      <w:pPr>
        <w:tabs>
          <w:tab w:val="left" w:pos="585"/>
        </w:tabs>
        <w:ind w:left="540" w:firstLine="15"/>
      </w:pPr>
      <w:r w:rsidRPr="0001336D">
        <w:rPr>
          <w:rFonts w:ascii="Calibri" w:hAnsi="Calibri"/>
        </w:rPr>
        <w:t>…………………………………</w:t>
      </w:r>
      <w:r>
        <w:rPr>
          <w:rFonts w:ascii="Calibri" w:hAnsi="Calibri"/>
        </w:rPr>
        <w:t>…………………………………………………………………………………………………………………</w:t>
      </w:r>
      <w:r w:rsidR="007B342D">
        <w:rPr>
          <w:rFonts w:ascii="Calibri" w:hAnsi="Calibri"/>
        </w:rPr>
        <w:t>……………………</w:t>
      </w:r>
    </w:p>
    <w:p w:rsidR="00B05A47" w:rsidRPr="00CA4C8E" w:rsidRDefault="00B05A47" w:rsidP="00B05A47">
      <w:pPr>
        <w:tabs>
          <w:tab w:val="left" w:pos="-15"/>
        </w:tabs>
        <w:ind w:hanging="15"/>
        <w:rPr>
          <w:rFonts w:ascii="Arial" w:hAnsi="Arial" w:cs="Arial"/>
        </w:rPr>
      </w:pPr>
      <w:r w:rsidRPr="00CA4C8E">
        <w:rPr>
          <w:rFonts w:ascii="Arial" w:hAnsi="Arial" w:cs="Arial"/>
        </w:rPr>
        <w:t>8. a. Type orang yang bagaimana yang Anda senangi ?</w:t>
      </w:r>
    </w:p>
    <w:p w:rsidR="00B05A47" w:rsidRDefault="00B05A47" w:rsidP="00B05A47">
      <w:pPr>
        <w:ind w:left="450" w:hanging="15"/>
        <w:rPr>
          <w:rFonts w:ascii="Calibri" w:hAnsi="Calibri"/>
        </w:rPr>
      </w:pPr>
      <w:r w:rsidRPr="0001336D">
        <w:rPr>
          <w:rFonts w:ascii="Calibri" w:hAnsi="Calibri"/>
        </w:rPr>
        <w:t>…………………………………</w:t>
      </w:r>
      <w:r>
        <w:rPr>
          <w:rFonts w:ascii="Calibri" w:hAnsi="Calibri"/>
        </w:rPr>
        <w:t>…………………………………………………………………………………………………………………</w:t>
      </w:r>
      <w:r w:rsidR="007B342D">
        <w:rPr>
          <w:rFonts w:ascii="Calibri" w:hAnsi="Calibri"/>
        </w:rPr>
        <w:t>……………………..</w:t>
      </w:r>
    </w:p>
    <w:p w:rsidR="00B05A47" w:rsidRPr="007B342D" w:rsidRDefault="007B342D" w:rsidP="007B342D">
      <w:pPr>
        <w:ind w:left="450" w:hanging="15"/>
      </w:pPr>
      <w:r>
        <w:rPr>
          <w:rFonts w:ascii="Calibri" w:hAnsi="Calibri"/>
        </w:rPr>
        <w:t>…..</w:t>
      </w:r>
    </w:p>
    <w:p w:rsidR="00B05A47" w:rsidRPr="00D140EB" w:rsidRDefault="00B05A47" w:rsidP="00B05A47">
      <w:pPr>
        <w:tabs>
          <w:tab w:val="left" w:pos="270"/>
        </w:tabs>
        <w:ind w:firstLine="240"/>
        <w:rPr>
          <w:rFonts w:ascii="Arial" w:hAnsi="Arial" w:cs="Arial"/>
        </w:rPr>
      </w:pPr>
      <w:r w:rsidRPr="00D140EB">
        <w:rPr>
          <w:rFonts w:ascii="Arial" w:hAnsi="Arial" w:cs="Arial"/>
        </w:rPr>
        <w:t>b. Type orang yang tidak Anda senangi ?</w:t>
      </w:r>
    </w:p>
    <w:p w:rsidR="00B05A47" w:rsidRDefault="00B05A47" w:rsidP="00B05A47">
      <w:pPr>
        <w:tabs>
          <w:tab w:val="left" w:pos="270"/>
        </w:tabs>
        <w:ind w:left="450" w:hanging="15"/>
        <w:rPr>
          <w:rFonts w:ascii="Calibri" w:hAnsi="Calibri"/>
        </w:rPr>
      </w:pPr>
      <w:r w:rsidRPr="0001336D">
        <w:rPr>
          <w:rFonts w:ascii="Calibri" w:hAnsi="Calibri"/>
        </w:rPr>
        <w:t>…………………………………</w:t>
      </w:r>
      <w:r>
        <w:rPr>
          <w:rFonts w:ascii="Calibri" w:hAnsi="Calibri"/>
        </w:rPr>
        <w:t>…………………………………………………………………………………………………………………</w:t>
      </w:r>
      <w:r w:rsidR="00975185">
        <w:rPr>
          <w:rFonts w:ascii="Calibri" w:hAnsi="Calibri"/>
        </w:rPr>
        <w:t>…………………….</w:t>
      </w:r>
    </w:p>
    <w:p w:rsidR="00B05A47" w:rsidRDefault="00975185" w:rsidP="00975185">
      <w:pPr>
        <w:tabs>
          <w:tab w:val="left" w:pos="270"/>
        </w:tabs>
        <w:ind w:left="450" w:hanging="15"/>
        <w:rPr>
          <w:b/>
          <w:bCs/>
        </w:rPr>
      </w:pPr>
      <w:r>
        <w:rPr>
          <w:rFonts w:ascii="Calibri" w:hAnsi="Calibri"/>
        </w:rPr>
        <w:t>…….</w:t>
      </w:r>
    </w:p>
    <w:p w:rsidR="00B05A47" w:rsidRPr="00D140EB" w:rsidRDefault="00B05A47" w:rsidP="00B05A47">
      <w:pPr>
        <w:tabs>
          <w:tab w:val="left" w:pos="-15"/>
        </w:tabs>
        <w:ind w:hanging="15"/>
        <w:rPr>
          <w:rFonts w:ascii="Arial" w:hAnsi="Arial" w:cs="Arial"/>
          <w:b/>
          <w:bCs/>
        </w:rPr>
      </w:pPr>
      <w:r w:rsidRPr="00D140EB">
        <w:rPr>
          <w:rFonts w:ascii="Arial" w:hAnsi="Arial" w:cs="Arial"/>
        </w:rPr>
        <w:t>9. Terhadap hal-hal apakah Anda paling sulit mengambil keputusan ?</w:t>
      </w:r>
    </w:p>
    <w:p w:rsidR="00AF03AC" w:rsidRDefault="00975185" w:rsidP="00B05A47">
      <w:pPr>
        <w:rPr>
          <w:rFonts w:ascii="Calibri" w:hAnsi="Calibri"/>
        </w:rPr>
      </w:pPr>
      <w:r>
        <w:rPr>
          <w:rFonts w:ascii="Calibri" w:hAnsi="Calibri"/>
        </w:rPr>
        <w:t xml:space="preserve">     </w:t>
      </w:r>
      <w:r w:rsidR="00B05A47" w:rsidRPr="0001336D">
        <w:rPr>
          <w:rFonts w:ascii="Calibri" w:hAnsi="Calibri"/>
        </w:rPr>
        <w:t>…………………………………</w:t>
      </w:r>
      <w:r w:rsidR="00B05A47">
        <w:rPr>
          <w:rFonts w:ascii="Calibri" w:hAnsi="Calibri"/>
        </w:rPr>
        <w:t>…………………………………………………………………………………………………………………</w:t>
      </w:r>
      <w:r>
        <w:rPr>
          <w:rFonts w:ascii="Calibri" w:hAnsi="Calibri"/>
        </w:rPr>
        <w:t>…………………………</w:t>
      </w:r>
    </w:p>
    <w:p w:rsidR="007F2F89" w:rsidRDefault="007F2F89" w:rsidP="00B05A47">
      <w:pPr>
        <w:rPr>
          <w:rFonts w:ascii="Calibri" w:hAnsi="Calibri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10" w:color="auto" w:fill="auto"/>
        <w:tblLook w:val="01E0" w:firstRow="1" w:lastRow="1" w:firstColumn="1" w:lastColumn="1" w:noHBand="0" w:noVBand="0"/>
      </w:tblPr>
      <w:tblGrid>
        <w:gridCol w:w="10687"/>
      </w:tblGrid>
      <w:tr w:rsidR="007F2F89" w:rsidRPr="00CE69CA" w:rsidTr="007F2F89">
        <w:tc>
          <w:tcPr>
            <w:tcW w:w="10687" w:type="dxa"/>
            <w:shd w:val="pct10" w:color="auto" w:fill="auto"/>
          </w:tcPr>
          <w:p w:rsidR="007F2F89" w:rsidRPr="00CE69CA" w:rsidRDefault="007F2F89" w:rsidP="00261744">
            <w:pPr>
              <w:tabs>
                <w:tab w:val="left" w:pos="-15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CE69CA">
              <w:rPr>
                <w:rFonts w:ascii="Arial" w:hAnsi="Arial" w:cs="Arial"/>
                <w:b/>
                <w:bCs/>
              </w:rPr>
              <w:lastRenderedPageBreak/>
              <w:t>F. AKTIFITAS SOSIAL DAN KEGIATAN LAIN</w:t>
            </w:r>
          </w:p>
        </w:tc>
      </w:tr>
    </w:tbl>
    <w:p w:rsidR="007F2F89" w:rsidRDefault="007F2F89" w:rsidP="00B05A47">
      <w:pPr>
        <w:rPr>
          <w:rFonts w:ascii="Verdana" w:hAnsi="Verdana"/>
          <w:b/>
        </w:rPr>
      </w:pPr>
    </w:p>
    <w:p w:rsidR="007F2F89" w:rsidRPr="00D140EB" w:rsidRDefault="007F2F89" w:rsidP="007F2F89">
      <w:pPr>
        <w:tabs>
          <w:tab w:val="left" w:pos="-15"/>
        </w:tabs>
        <w:ind w:hanging="15"/>
        <w:rPr>
          <w:rFonts w:ascii="Arial" w:hAnsi="Arial" w:cs="Arial"/>
        </w:rPr>
      </w:pPr>
      <w:r w:rsidRPr="00D140EB">
        <w:rPr>
          <w:rFonts w:ascii="Arial" w:hAnsi="Arial" w:cs="Arial"/>
        </w:rPr>
        <w:t>1. Adakah kenalan Anda di Perusahaan kami ? Jika ada sebutkan namanya ?</w:t>
      </w:r>
    </w:p>
    <w:p w:rsidR="007F2F89" w:rsidRDefault="007F2F89" w:rsidP="007F2F89">
      <w:pPr>
        <w:tabs>
          <w:tab w:val="left" w:pos="180"/>
        </w:tabs>
        <w:ind w:left="270" w:hanging="15"/>
        <w:rPr>
          <w:rFonts w:ascii="Calibri" w:hAnsi="Calibri"/>
        </w:rPr>
      </w:pPr>
      <w:r w:rsidRPr="0001336D">
        <w:rPr>
          <w:rFonts w:ascii="Calibri" w:hAnsi="Calibri"/>
        </w:rPr>
        <w:t>…………………………………</w:t>
      </w:r>
      <w:r>
        <w:rPr>
          <w:rFonts w:ascii="Calibri" w:hAnsi="Calibri"/>
        </w:rPr>
        <w:t>………………………………………………………………………………………………………………</w:t>
      </w:r>
      <w:r w:rsidR="007F13D5">
        <w:rPr>
          <w:rFonts w:ascii="Calibri" w:hAnsi="Calibri"/>
        </w:rPr>
        <w:t>…………………………</w:t>
      </w:r>
    </w:p>
    <w:p w:rsidR="007F2F89" w:rsidRDefault="007F2F89" w:rsidP="007F2F89">
      <w:pPr>
        <w:tabs>
          <w:tab w:val="left" w:pos="180"/>
        </w:tabs>
        <w:ind w:left="270" w:hanging="15"/>
        <w:rPr>
          <w:b/>
          <w:bCs/>
        </w:rPr>
      </w:pPr>
    </w:p>
    <w:p w:rsidR="007F2F89" w:rsidRPr="00D140EB" w:rsidRDefault="007F2F89" w:rsidP="007F2F89">
      <w:pPr>
        <w:tabs>
          <w:tab w:val="left" w:pos="90"/>
        </w:tabs>
        <w:ind w:left="270" w:hanging="285"/>
        <w:rPr>
          <w:rFonts w:ascii="Arial" w:hAnsi="Arial" w:cs="Arial"/>
        </w:rPr>
      </w:pPr>
      <w:r w:rsidRPr="00D140EB">
        <w:rPr>
          <w:rFonts w:ascii="Arial" w:hAnsi="Arial" w:cs="Arial"/>
        </w:rPr>
        <w:t>2. Siapakah referensi Anda (minimal 2 orang) ? Dan apakah status hubungan Anda dengan referensi ?</w:t>
      </w:r>
    </w:p>
    <w:p w:rsidR="007F2F89" w:rsidRDefault="007F2F89" w:rsidP="007F2F89">
      <w:pPr>
        <w:tabs>
          <w:tab w:val="left" w:pos="270"/>
        </w:tabs>
        <w:ind w:left="270" w:hanging="15"/>
        <w:rPr>
          <w:rFonts w:ascii="Calibri" w:hAnsi="Calibri"/>
        </w:rPr>
      </w:pPr>
      <w:r w:rsidRPr="0001336D">
        <w:rPr>
          <w:rFonts w:ascii="Calibri" w:hAnsi="Calibri"/>
        </w:rPr>
        <w:t>…………………………………</w:t>
      </w:r>
      <w:r>
        <w:rPr>
          <w:rFonts w:ascii="Calibri" w:hAnsi="Calibri"/>
        </w:rPr>
        <w:t>…………………………………………………………………………………………………………………</w:t>
      </w:r>
      <w:r w:rsidR="007F13D5">
        <w:rPr>
          <w:rFonts w:ascii="Calibri" w:hAnsi="Calibri"/>
        </w:rPr>
        <w:t>………………………</w:t>
      </w:r>
    </w:p>
    <w:p w:rsidR="007F2F89" w:rsidRDefault="007F2F89" w:rsidP="007F2F89">
      <w:pPr>
        <w:tabs>
          <w:tab w:val="left" w:pos="270"/>
        </w:tabs>
        <w:ind w:left="270" w:hanging="15"/>
        <w:rPr>
          <w:b/>
          <w:bCs/>
        </w:rPr>
      </w:pPr>
      <w:r w:rsidRPr="0001336D">
        <w:rPr>
          <w:rFonts w:ascii="Calibri" w:hAnsi="Calibri"/>
        </w:rPr>
        <w:t>…………………………………</w:t>
      </w:r>
      <w:r>
        <w:rPr>
          <w:rFonts w:ascii="Calibri" w:hAnsi="Calibri"/>
        </w:rPr>
        <w:t>…………………………………………………………………………………………………………………</w:t>
      </w:r>
      <w:r w:rsidR="007F13D5">
        <w:rPr>
          <w:rFonts w:ascii="Calibri" w:hAnsi="Calibri"/>
        </w:rPr>
        <w:t>………………………</w:t>
      </w:r>
    </w:p>
    <w:p w:rsidR="007F2F89" w:rsidRPr="00D140EB" w:rsidRDefault="007F2F89" w:rsidP="007F2F89">
      <w:pPr>
        <w:tabs>
          <w:tab w:val="left" w:pos="-15"/>
        </w:tabs>
        <w:ind w:hanging="15"/>
        <w:rPr>
          <w:rFonts w:ascii="Arial" w:hAnsi="Arial" w:cs="Arial"/>
        </w:rPr>
      </w:pPr>
      <w:r w:rsidRPr="00D140EB">
        <w:rPr>
          <w:rFonts w:ascii="Arial" w:hAnsi="Arial" w:cs="Arial"/>
        </w:rPr>
        <w:t xml:space="preserve"> 3. Apakah hobby kegemaran Anda ?</w:t>
      </w:r>
    </w:p>
    <w:p w:rsidR="007F2F89" w:rsidRDefault="007F2F89" w:rsidP="007F2F89">
      <w:pPr>
        <w:tabs>
          <w:tab w:val="left" w:pos="180"/>
        </w:tabs>
        <w:ind w:left="270" w:hanging="15"/>
        <w:rPr>
          <w:rFonts w:ascii="Calibri" w:hAnsi="Calibri"/>
        </w:rPr>
      </w:pPr>
      <w:r w:rsidRPr="0001336D">
        <w:rPr>
          <w:rFonts w:ascii="Calibri" w:hAnsi="Calibri"/>
        </w:rPr>
        <w:t>…………………………………</w:t>
      </w:r>
      <w:r>
        <w:rPr>
          <w:rFonts w:ascii="Calibri" w:hAnsi="Calibri"/>
        </w:rPr>
        <w:t>…………………………………………………………………………………………………………………</w:t>
      </w:r>
      <w:r w:rsidR="007F13D5">
        <w:rPr>
          <w:rFonts w:ascii="Calibri" w:hAnsi="Calibri"/>
        </w:rPr>
        <w:t>……………………..</w:t>
      </w:r>
    </w:p>
    <w:p w:rsidR="007F2F89" w:rsidRDefault="007F2F89" w:rsidP="007F2F89">
      <w:pPr>
        <w:tabs>
          <w:tab w:val="left" w:pos="180"/>
        </w:tabs>
        <w:ind w:left="270" w:hanging="15"/>
        <w:rPr>
          <w:rFonts w:ascii="Calibri" w:hAnsi="Calibri"/>
        </w:rPr>
      </w:pPr>
      <w:r w:rsidRPr="0001336D">
        <w:rPr>
          <w:rFonts w:ascii="Calibri" w:hAnsi="Calibri"/>
        </w:rPr>
        <w:t>…………………………………</w:t>
      </w:r>
      <w:r>
        <w:rPr>
          <w:rFonts w:ascii="Calibri" w:hAnsi="Calibri"/>
        </w:rPr>
        <w:t>…………………………………………………………………………………………………………………</w:t>
      </w:r>
      <w:r w:rsidR="007F13D5">
        <w:rPr>
          <w:rFonts w:ascii="Calibri" w:hAnsi="Calibri"/>
        </w:rPr>
        <w:t>……………………..</w:t>
      </w:r>
    </w:p>
    <w:p w:rsidR="007F2F89" w:rsidRDefault="007F2F89" w:rsidP="007F2F89">
      <w:pPr>
        <w:tabs>
          <w:tab w:val="left" w:pos="180"/>
        </w:tabs>
        <w:ind w:left="270" w:hanging="15"/>
        <w:rPr>
          <w:b/>
          <w:bCs/>
        </w:rPr>
      </w:pPr>
    </w:p>
    <w:p w:rsidR="007F2F89" w:rsidRPr="00D140EB" w:rsidRDefault="007F2F89" w:rsidP="007F2F89">
      <w:pPr>
        <w:tabs>
          <w:tab w:val="left" w:pos="-15"/>
        </w:tabs>
        <w:ind w:hanging="15"/>
        <w:rPr>
          <w:rFonts w:ascii="Arial" w:hAnsi="Arial" w:cs="Arial"/>
        </w:rPr>
      </w:pPr>
      <w:r w:rsidRPr="00D140EB">
        <w:rPr>
          <w:rFonts w:ascii="Arial" w:hAnsi="Arial" w:cs="Arial"/>
        </w:rPr>
        <w:t>4. Bagaimanakah Anda mengatasi waktu luang Anda ?</w:t>
      </w:r>
    </w:p>
    <w:p w:rsidR="007F2F89" w:rsidRDefault="007F2F89" w:rsidP="007F2F89">
      <w:pPr>
        <w:tabs>
          <w:tab w:val="left" w:pos="90"/>
          <w:tab w:val="left" w:pos="270"/>
        </w:tabs>
        <w:ind w:left="270" w:hanging="15"/>
        <w:rPr>
          <w:rFonts w:ascii="Calibri" w:hAnsi="Calibri"/>
        </w:rPr>
      </w:pPr>
      <w:r w:rsidRPr="0001336D">
        <w:rPr>
          <w:rFonts w:ascii="Calibri" w:hAnsi="Calibri"/>
        </w:rPr>
        <w:t>…………………………………</w:t>
      </w:r>
      <w:r>
        <w:rPr>
          <w:rFonts w:ascii="Calibri" w:hAnsi="Calibri"/>
        </w:rPr>
        <w:t>…………………………………………………………………………………………………………………</w:t>
      </w:r>
      <w:r w:rsidR="007F13D5">
        <w:rPr>
          <w:rFonts w:ascii="Calibri" w:hAnsi="Calibri"/>
        </w:rPr>
        <w:t>………………………</w:t>
      </w:r>
    </w:p>
    <w:p w:rsidR="007F2F89" w:rsidRDefault="007F2F89" w:rsidP="007F2F89">
      <w:pPr>
        <w:tabs>
          <w:tab w:val="left" w:pos="90"/>
          <w:tab w:val="left" w:pos="270"/>
        </w:tabs>
        <w:ind w:left="270" w:hanging="15"/>
        <w:rPr>
          <w:rFonts w:ascii="Calibri" w:hAnsi="Calibri"/>
        </w:rPr>
      </w:pPr>
      <w:r w:rsidRPr="0001336D">
        <w:rPr>
          <w:rFonts w:ascii="Calibri" w:hAnsi="Calibri"/>
        </w:rPr>
        <w:t>…………………………………</w:t>
      </w:r>
      <w:r>
        <w:rPr>
          <w:rFonts w:ascii="Calibri" w:hAnsi="Calibri"/>
        </w:rPr>
        <w:t>…………………………………………………………………………………………………………………</w:t>
      </w:r>
      <w:r w:rsidR="007F13D5">
        <w:rPr>
          <w:rFonts w:ascii="Calibri" w:hAnsi="Calibri"/>
        </w:rPr>
        <w:t>………………………</w:t>
      </w:r>
    </w:p>
    <w:p w:rsidR="007F2F89" w:rsidRDefault="007F2F89" w:rsidP="00FA6421">
      <w:pPr>
        <w:tabs>
          <w:tab w:val="left" w:pos="-15"/>
        </w:tabs>
        <w:rPr>
          <w:b/>
          <w:bCs/>
        </w:rPr>
      </w:pPr>
    </w:p>
    <w:p w:rsidR="007F2F89" w:rsidRPr="00D140EB" w:rsidRDefault="00FA6421" w:rsidP="007F2F89">
      <w:pPr>
        <w:tabs>
          <w:tab w:val="left" w:pos="-15"/>
        </w:tabs>
        <w:ind w:hanging="15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7F2F89" w:rsidRPr="00D140EB">
        <w:rPr>
          <w:rFonts w:ascii="Arial" w:hAnsi="Arial" w:cs="Arial"/>
        </w:rPr>
        <w:t>. Apakah saudara memiliki kendaraan ? Sebutkan jenis dan buatan !</w:t>
      </w:r>
    </w:p>
    <w:p w:rsidR="007F2F89" w:rsidRDefault="007F2F89" w:rsidP="007F2F89">
      <w:pPr>
        <w:tabs>
          <w:tab w:val="left" w:pos="180"/>
        </w:tabs>
        <w:ind w:left="180" w:hanging="15"/>
        <w:rPr>
          <w:b/>
          <w:bCs/>
        </w:rPr>
      </w:pPr>
      <w:r w:rsidRPr="0001336D">
        <w:rPr>
          <w:rFonts w:ascii="Calibri" w:hAnsi="Calibri"/>
        </w:rPr>
        <w:t>…………………………………</w:t>
      </w:r>
      <w:r>
        <w:rPr>
          <w:rFonts w:ascii="Calibri" w:hAnsi="Calibri"/>
        </w:rPr>
        <w:t>……………………………………………………………………………………………………………………</w:t>
      </w:r>
      <w:r w:rsidR="007F13D5">
        <w:rPr>
          <w:rFonts w:ascii="Calibri" w:hAnsi="Calibri"/>
        </w:rPr>
        <w:t>……………………..</w:t>
      </w:r>
    </w:p>
    <w:p w:rsidR="007F2F89" w:rsidRPr="003B5DB6" w:rsidRDefault="007F2F89" w:rsidP="007F2F89">
      <w:pPr>
        <w:tabs>
          <w:tab w:val="left" w:pos="180"/>
        </w:tabs>
        <w:ind w:left="180" w:hanging="15"/>
        <w:rPr>
          <w:rFonts w:ascii="Calibri" w:hAnsi="Calibri"/>
        </w:rPr>
      </w:pPr>
      <w:r w:rsidRPr="0001336D">
        <w:rPr>
          <w:rFonts w:ascii="Calibri" w:hAnsi="Calibri"/>
        </w:rPr>
        <w:t>…………………………………</w:t>
      </w:r>
      <w:r>
        <w:rPr>
          <w:rFonts w:ascii="Calibri" w:hAnsi="Calibri"/>
        </w:rPr>
        <w:t>……………………………………………………………………………………………………………………</w:t>
      </w:r>
      <w:r w:rsidR="007F13D5">
        <w:rPr>
          <w:rFonts w:ascii="Calibri" w:hAnsi="Calibri"/>
        </w:rPr>
        <w:t>……………………..</w:t>
      </w:r>
    </w:p>
    <w:p w:rsidR="007F2F89" w:rsidRDefault="00FA6421" w:rsidP="007F2F89">
      <w:pPr>
        <w:tabs>
          <w:tab w:val="left" w:pos="-15"/>
        </w:tabs>
        <w:ind w:hanging="15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7F2F89" w:rsidRPr="00D140EB">
        <w:rPr>
          <w:rFonts w:ascii="Arial" w:hAnsi="Arial" w:cs="Arial"/>
        </w:rPr>
        <w:t>. Kegiatan sosial :</w:t>
      </w:r>
    </w:p>
    <w:p w:rsidR="007F2F89" w:rsidRDefault="007F13D5" w:rsidP="00B05A47">
      <w:pPr>
        <w:rPr>
          <w:rFonts w:ascii="Verdana" w:hAnsi="Verdana"/>
        </w:rPr>
      </w:pPr>
      <w:r>
        <w:rPr>
          <w:rFonts w:ascii="Verdana" w:hAnsi="Verdana"/>
          <w:b/>
        </w:rPr>
        <w:t xml:space="preserve">  </w:t>
      </w:r>
      <w:r>
        <w:rPr>
          <w:rFonts w:ascii="Verdana" w:hAnsi="Verdana"/>
        </w:rPr>
        <w:t>............................................................................................................................</w:t>
      </w:r>
    </w:p>
    <w:p w:rsidR="007F13D5" w:rsidRDefault="007F13D5" w:rsidP="00B05A47">
      <w:pPr>
        <w:rPr>
          <w:rFonts w:ascii="Verdana" w:hAnsi="Verdana"/>
        </w:rPr>
      </w:pPr>
    </w:p>
    <w:p w:rsidR="007F13D5" w:rsidRDefault="007F13D5" w:rsidP="00B05A47">
      <w:pPr>
        <w:rPr>
          <w:rFonts w:ascii="Verdana" w:hAnsi="Verdan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4"/>
        <w:gridCol w:w="2494"/>
        <w:gridCol w:w="3263"/>
      </w:tblGrid>
      <w:tr w:rsidR="007F13D5" w:rsidRPr="007F13D5" w:rsidTr="007F13D5">
        <w:tc>
          <w:tcPr>
            <w:tcW w:w="24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F13D5" w:rsidRPr="007F13D5" w:rsidRDefault="007F13D5" w:rsidP="007F13D5">
            <w:pPr>
              <w:widowControl w:val="0"/>
              <w:suppressLineNumbers/>
              <w:suppressAutoHyphens/>
              <w:spacing w:after="0" w:line="360" w:lineRule="auto"/>
              <w:jc w:val="center"/>
              <w:rPr>
                <w:rFonts w:ascii="Arial" w:eastAsia="Lucida Sans Unicode" w:hAnsi="Arial" w:cs="Arial"/>
                <w:b/>
                <w:bCs/>
                <w:kern w:val="1"/>
                <w:sz w:val="24"/>
                <w:szCs w:val="24"/>
              </w:rPr>
            </w:pPr>
            <w:r w:rsidRPr="007F13D5">
              <w:rPr>
                <w:rFonts w:ascii="Arial" w:eastAsia="Lucida Sans Unicode" w:hAnsi="Arial" w:cs="Arial"/>
                <w:b/>
                <w:bCs/>
                <w:kern w:val="1"/>
                <w:sz w:val="24"/>
                <w:szCs w:val="24"/>
              </w:rPr>
              <w:t>Organisasi</w:t>
            </w:r>
          </w:p>
        </w:tc>
        <w:tc>
          <w:tcPr>
            <w:tcW w:w="24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F13D5" w:rsidRPr="007F13D5" w:rsidRDefault="007F13D5" w:rsidP="007F13D5">
            <w:pPr>
              <w:widowControl w:val="0"/>
              <w:suppressLineNumbers/>
              <w:suppressAutoHyphens/>
              <w:spacing w:after="0" w:line="360" w:lineRule="auto"/>
              <w:jc w:val="center"/>
              <w:rPr>
                <w:rFonts w:ascii="Arial" w:eastAsia="Lucida Sans Unicode" w:hAnsi="Arial" w:cs="Arial"/>
                <w:b/>
                <w:bCs/>
                <w:kern w:val="1"/>
                <w:sz w:val="24"/>
                <w:szCs w:val="24"/>
              </w:rPr>
            </w:pPr>
            <w:r w:rsidRPr="007F13D5">
              <w:rPr>
                <w:rFonts w:ascii="Arial" w:eastAsia="Lucida Sans Unicode" w:hAnsi="Arial" w:cs="Arial"/>
                <w:b/>
                <w:bCs/>
                <w:kern w:val="1"/>
                <w:sz w:val="24"/>
                <w:szCs w:val="24"/>
              </w:rPr>
              <w:t>Macam Kegiatan</w:t>
            </w:r>
          </w:p>
        </w:tc>
        <w:tc>
          <w:tcPr>
            <w:tcW w:w="24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F13D5" w:rsidRPr="007F13D5" w:rsidRDefault="007F13D5" w:rsidP="007F13D5">
            <w:pPr>
              <w:widowControl w:val="0"/>
              <w:suppressLineNumbers/>
              <w:suppressAutoHyphens/>
              <w:spacing w:after="0" w:line="360" w:lineRule="auto"/>
              <w:jc w:val="center"/>
              <w:rPr>
                <w:rFonts w:ascii="Arial" w:eastAsia="Lucida Sans Unicode" w:hAnsi="Arial" w:cs="Arial"/>
                <w:b/>
                <w:bCs/>
                <w:kern w:val="1"/>
                <w:sz w:val="24"/>
                <w:szCs w:val="24"/>
              </w:rPr>
            </w:pPr>
            <w:r w:rsidRPr="007F13D5">
              <w:rPr>
                <w:rFonts w:ascii="Arial" w:eastAsia="Lucida Sans Unicode" w:hAnsi="Arial" w:cs="Arial"/>
                <w:b/>
                <w:bCs/>
                <w:kern w:val="1"/>
                <w:sz w:val="24"/>
                <w:szCs w:val="24"/>
              </w:rPr>
              <w:t>Jabatan</w:t>
            </w:r>
          </w:p>
        </w:tc>
        <w:tc>
          <w:tcPr>
            <w:tcW w:w="326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F13D5" w:rsidRPr="007F13D5" w:rsidRDefault="007F13D5" w:rsidP="007F13D5">
            <w:pPr>
              <w:widowControl w:val="0"/>
              <w:suppressLineNumbers/>
              <w:suppressAutoHyphens/>
              <w:spacing w:after="0" w:line="360" w:lineRule="auto"/>
              <w:jc w:val="center"/>
              <w:rPr>
                <w:rFonts w:ascii="Arial" w:eastAsia="Lucida Sans Unicode" w:hAnsi="Arial" w:cs="Arial"/>
                <w:b/>
                <w:bCs/>
                <w:kern w:val="1"/>
                <w:sz w:val="24"/>
                <w:szCs w:val="24"/>
              </w:rPr>
            </w:pPr>
            <w:r w:rsidRPr="007F13D5">
              <w:rPr>
                <w:rFonts w:ascii="Arial" w:eastAsia="Lucida Sans Unicode" w:hAnsi="Arial" w:cs="Arial"/>
                <w:b/>
                <w:bCs/>
                <w:kern w:val="1"/>
                <w:sz w:val="24"/>
                <w:szCs w:val="24"/>
              </w:rPr>
              <w:t>Tahun</w:t>
            </w:r>
          </w:p>
        </w:tc>
      </w:tr>
      <w:tr w:rsidR="007F13D5" w:rsidRPr="007F13D5" w:rsidTr="007F13D5">
        <w:trPr>
          <w:trHeight w:val="1889"/>
        </w:trPr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</w:tcPr>
          <w:p w:rsidR="007F13D5" w:rsidRPr="007F13D5" w:rsidRDefault="007F13D5" w:rsidP="007F13D5">
            <w:pPr>
              <w:widowControl w:val="0"/>
              <w:suppressLineNumbers/>
              <w:suppressAutoHyphens/>
              <w:spacing w:after="0" w:line="360" w:lineRule="auto"/>
              <w:rPr>
                <w:rFonts w:ascii="Calibri" w:eastAsia="Lucida Sans Unicode" w:hAnsi="Calibri" w:cs="Times New Roman"/>
                <w:kern w:val="1"/>
                <w:sz w:val="24"/>
                <w:szCs w:val="24"/>
              </w:rPr>
            </w:pPr>
            <w:r w:rsidRPr="007F13D5">
              <w:rPr>
                <w:rFonts w:ascii="Calibri" w:eastAsia="Lucida Sans Unicode" w:hAnsi="Calibri" w:cs="Times New Roman"/>
                <w:kern w:val="1"/>
                <w:sz w:val="24"/>
                <w:szCs w:val="24"/>
              </w:rPr>
              <w:t>……………………………………</w:t>
            </w:r>
          </w:p>
          <w:p w:rsidR="007F13D5" w:rsidRPr="007F13D5" w:rsidRDefault="007F13D5" w:rsidP="007F13D5">
            <w:pPr>
              <w:widowControl w:val="0"/>
              <w:suppressLineNumbers/>
              <w:suppressAutoHyphens/>
              <w:spacing w:after="0" w:line="360" w:lineRule="auto"/>
              <w:rPr>
                <w:rFonts w:ascii="Calibri" w:eastAsia="Lucida Sans Unicode" w:hAnsi="Calibri" w:cs="Times New Roman"/>
                <w:kern w:val="1"/>
                <w:sz w:val="24"/>
                <w:szCs w:val="24"/>
              </w:rPr>
            </w:pPr>
            <w:r w:rsidRPr="007F13D5">
              <w:rPr>
                <w:rFonts w:ascii="Calibri" w:eastAsia="Lucida Sans Unicode" w:hAnsi="Calibri" w:cs="Times New Roman"/>
                <w:kern w:val="1"/>
                <w:sz w:val="24"/>
                <w:szCs w:val="24"/>
              </w:rPr>
              <w:t>……………………………………</w:t>
            </w:r>
          </w:p>
          <w:p w:rsidR="007F13D5" w:rsidRPr="007F13D5" w:rsidRDefault="007F13D5" w:rsidP="007F13D5">
            <w:pPr>
              <w:widowControl w:val="0"/>
              <w:suppressLineNumbers/>
              <w:suppressAutoHyphens/>
              <w:spacing w:after="0" w:line="360" w:lineRule="auto"/>
              <w:rPr>
                <w:rFonts w:ascii="Calibri" w:eastAsia="Lucida Sans Unicode" w:hAnsi="Calibri" w:cs="Times New Roman"/>
                <w:kern w:val="1"/>
                <w:sz w:val="24"/>
                <w:szCs w:val="24"/>
              </w:rPr>
            </w:pPr>
            <w:r w:rsidRPr="007F13D5">
              <w:rPr>
                <w:rFonts w:ascii="Calibri" w:eastAsia="Lucida Sans Unicode" w:hAnsi="Calibri" w:cs="Times New Roman"/>
                <w:kern w:val="1"/>
                <w:sz w:val="24"/>
                <w:szCs w:val="24"/>
              </w:rPr>
              <w:t>……………………………………</w:t>
            </w:r>
          </w:p>
          <w:p w:rsidR="007F13D5" w:rsidRPr="007F13D5" w:rsidRDefault="007F13D5" w:rsidP="007F13D5">
            <w:pPr>
              <w:widowControl w:val="0"/>
              <w:suppressLineNumbers/>
              <w:suppressAutoHyphens/>
              <w:spacing w:after="0" w:line="360" w:lineRule="auto"/>
              <w:rPr>
                <w:rFonts w:ascii="Times New Roman" w:eastAsia="Lucida Sans Unicode" w:hAnsi="Times New Roman" w:cs="Times New Roman"/>
                <w:kern w:val="1"/>
                <w:sz w:val="24"/>
                <w:szCs w:val="24"/>
              </w:rPr>
            </w:pPr>
            <w:r w:rsidRPr="007F13D5">
              <w:rPr>
                <w:rFonts w:ascii="Calibri" w:eastAsia="Lucida Sans Unicode" w:hAnsi="Calibri" w:cs="Times New Roman"/>
                <w:kern w:val="1"/>
                <w:sz w:val="24"/>
                <w:szCs w:val="24"/>
              </w:rPr>
              <w:t>……………………………………</w:t>
            </w:r>
          </w:p>
        </w:tc>
        <w:tc>
          <w:tcPr>
            <w:tcW w:w="2494" w:type="dxa"/>
            <w:tcBorders>
              <w:left w:val="single" w:sz="1" w:space="0" w:color="000000"/>
              <w:bottom w:val="single" w:sz="1" w:space="0" w:color="000000"/>
            </w:tcBorders>
          </w:tcPr>
          <w:p w:rsidR="007F13D5" w:rsidRPr="007F13D5" w:rsidRDefault="007F13D5" w:rsidP="007F13D5">
            <w:pPr>
              <w:widowControl w:val="0"/>
              <w:suppressLineNumbers/>
              <w:suppressAutoHyphens/>
              <w:spacing w:after="0" w:line="360" w:lineRule="auto"/>
              <w:rPr>
                <w:rFonts w:ascii="Calibri" w:eastAsia="Lucida Sans Unicode" w:hAnsi="Calibri" w:cs="Times New Roman"/>
                <w:kern w:val="1"/>
                <w:sz w:val="24"/>
                <w:szCs w:val="24"/>
              </w:rPr>
            </w:pPr>
            <w:r w:rsidRPr="007F13D5">
              <w:rPr>
                <w:rFonts w:ascii="Calibri" w:eastAsia="Lucida Sans Unicode" w:hAnsi="Calibri" w:cs="Times New Roman"/>
                <w:kern w:val="1"/>
                <w:sz w:val="24"/>
                <w:szCs w:val="24"/>
              </w:rPr>
              <w:t>……………………………………</w:t>
            </w:r>
          </w:p>
          <w:p w:rsidR="007F13D5" w:rsidRPr="007F13D5" w:rsidRDefault="007F13D5" w:rsidP="007F13D5">
            <w:pPr>
              <w:widowControl w:val="0"/>
              <w:suppressLineNumbers/>
              <w:suppressAutoHyphens/>
              <w:spacing w:after="0" w:line="360" w:lineRule="auto"/>
              <w:rPr>
                <w:rFonts w:ascii="Calibri" w:eastAsia="Lucida Sans Unicode" w:hAnsi="Calibri" w:cs="Times New Roman"/>
                <w:kern w:val="1"/>
                <w:sz w:val="24"/>
                <w:szCs w:val="24"/>
              </w:rPr>
            </w:pPr>
            <w:r w:rsidRPr="007F13D5">
              <w:rPr>
                <w:rFonts w:ascii="Calibri" w:eastAsia="Lucida Sans Unicode" w:hAnsi="Calibri" w:cs="Times New Roman"/>
                <w:kern w:val="1"/>
                <w:sz w:val="24"/>
                <w:szCs w:val="24"/>
              </w:rPr>
              <w:t>……………………………………</w:t>
            </w:r>
          </w:p>
          <w:p w:rsidR="007F13D5" w:rsidRPr="007F13D5" w:rsidRDefault="007F13D5" w:rsidP="007F13D5">
            <w:pPr>
              <w:widowControl w:val="0"/>
              <w:suppressLineNumbers/>
              <w:suppressAutoHyphens/>
              <w:spacing w:after="0" w:line="360" w:lineRule="auto"/>
              <w:rPr>
                <w:rFonts w:ascii="Calibri" w:eastAsia="Lucida Sans Unicode" w:hAnsi="Calibri" w:cs="Times New Roman"/>
                <w:kern w:val="1"/>
                <w:sz w:val="24"/>
                <w:szCs w:val="24"/>
              </w:rPr>
            </w:pPr>
            <w:r w:rsidRPr="007F13D5">
              <w:rPr>
                <w:rFonts w:ascii="Calibri" w:eastAsia="Lucida Sans Unicode" w:hAnsi="Calibri" w:cs="Times New Roman"/>
                <w:kern w:val="1"/>
                <w:sz w:val="24"/>
                <w:szCs w:val="24"/>
              </w:rPr>
              <w:t>……………………………………</w:t>
            </w:r>
          </w:p>
          <w:p w:rsidR="007F13D5" w:rsidRPr="007F13D5" w:rsidRDefault="007F13D5" w:rsidP="007F13D5">
            <w:pPr>
              <w:widowControl w:val="0"/>
              <w:suppressLineNumbers/>
              <w:suppressAutoHyphens/>
              <w:spacing w:after="0" w:line="360" w:lineRule="auto"/>
              <w:rPr>
                <w:rFonts w:ascii="Times New Roman" w:eastAsia="Lucida Sans Unicode" w:hAnsi="Times New Roman" w:cs="Times New Roman"/>
                <w:kern w:val="1"/>
                <w:sz w:val="24"/>
                <w:szCs w:val="24"/>
              </w:rPr>
            </w:pPr>
            <w:r w:rsidRPr="007F13D5">
              <w:rPr>
                <w:rFonts w:ascii="Calibri" w:eastAsia="Lucida Sans Unicode" w:hAnsi="Calibri" w:cs="Times New Roman"/>
                <w:kern w:val="1"/>
                <w:sz w:val="24"/>
                <w:szCs w:val="24"/>
              </w:rPr>
              <w:t>……………………………………</w:t>
            </w:r>
          </w:p>
        </w:tc>
        <w:tc>
          <w:tcPr>
            <w:tcW w:w="2494" w:type="dxa"/>
            <w:tcBorders>
              <w:left w:val="single" w:sz="1" w:space="0" w:color="000000"/>
              <w:bottom w:val="single" w:sz="1" w:space="0" w:color="000000"/>
            </w:tcBorders>
          </w:tcPr>
          <w:p w:rsidR="007F13D5" w:rsidRPr="007F13D5" w:rsidRDefault="007F13D5" w:rsidP="007F13D5">
            <w:pPr>
              <w:widowControl w:val="0"/>
              <w:suppressLineNumbers/>
              <w:suppressAutoHyphens/>
              <w:spacing w:after="0" w:line="360" w:lineRule="auto"/>
              <w:rPr>
                <w:rFonts w:ascii="Calibri" w:eastAsia="Lucida Sans Unicode" w:hAnsi="Calibri" w:cs="Times New Roman"/>
                <w:kern w:val="1"/>
                <w:sz w:val="24"/>
                <w:szCs w:val="24"/>
              </w:rPr>
            </w:pPr>
            <w:r w:rsidRPr="007F13D5">
              <w:rPr>
                <w:rFonts w:ascii="Calibri" w:eastAsia="Lucida Sans Unicode" w:hAnsi="Calibri" w:cs="Times New Roman"/>
                <w:kern w:val="1"/>
                <w:sz w:val="24"/>
                <w:szCs w:val="24"/>
              </w:rPr>
              <w:t>……………………………………</w:t>
            </w:r>
          </w:p>
          <w:p w:rsidR="007F13D5" w:rsidRPr="007F13D5" w:rsidRDefault="007F13D5" w:rsidP="007F13D5">
            <w:pPr>
              <w:widowControl w:val="0"/>
              <w:suppressLineNumbers/>
              <w:suppressAutoHyphens/>
              <w:spacing w:after="0" w:line="360" w:lineRule="auto"/>
              <w:rPr>
                <w:rFonts w:ascii="Calibri" w:eastAsia="Lucida Sans Unicode" w:hAnsi="Calibri" w:cs="Times New Roman"/>
                <w:kern w:val="1"/>
                <w:sz w:val="24"/>
                <w:szCs w:val="24"/>
              </w:rPr>
            </w:pPr>
            <w:r w:rsidRPr="007F13D5">
              <w:rPr>
                <w:rFonts w:ascii="Calibri" w:eastAsia="Lucida Sans Unicode" w:hAnsi="Calibri" w:cs="Times New Roman"/>
                <w:kern w:val="1"/>
                <w:sz w:val="24"/>
                <w:szCs w:val="24"/>
              </w:rPr>
              <w:t>……………………………………</w:t>
            </w:r>
          </w:p>
          <w:p w:rsidR="007F13D5" w:rsidRPr="007F13D5" w:rsidRDefault="007F13D5" w:rsidP="007F13D5">
            <w:pPr>
              <w:widowControl w:val="0"/>
              <w:suppressLineNumbers/>
              <w:suppressAutoHyphens/>
              <w:spacing w:after="0" w:line="360" w:lineRule="auto"/>
              <w:rPr>
                <w:rFonts w:ascii="Calibri" w:eastAsia="Lucida Sans Unicode" w:hAnsi="Calibri" w:cs="Times New Roman"/>
                <w:kern w:val="1"/>
                <w:sz w:val="24"/>
                <w:szCs w:val="24"/>
              </w:rPr>
            </w:pPr>
            <w:r w:rsidRPr="007F13D5">
              <w:rPr>
                <w:rFonts w:ascii="Calibri" w:eastAsia="Lucida Sans Unicode" w:hAnsi="Calibri" w:cs="Times New Roman"/>
                <w:kern w:val="1"/>
                <w:sz w:val="24"/>
                <w:szCs w:val="24"/>
              </w:rPr>
              <w:t>……………………………………</w:t>
            </w:r>
          </w:p>
          <w:p w:rsidR="007F13D5" w:rsidRPr="007F13D5" w:rsidRDefault="007F13D5" w:rsidP="007F13D5">
            <w:pPr>
              <w:widowControl w:val="0"/>
              <w:suppressLineNumbers/>
              <w:suppressAutoHyphens/>
              <w:spacing w:after="0" w:line="360" w:lineRule="auto"/>
              <w:rPr>
                <w:rFonts w:ascii="Times New Roman" w:eastAsia="Lucida Sans Unicode" w:hAnsi="Times New Roman" w:cs="Times New Roman"/>
                <w:kern w:val="1"/>
                <w:sz w:val="24"/>
                <w:szCs w:val="24"/>
              </w:rPr>
            </w:pPr>
            <w:r w:rsidRPr="007F13D5">
              <w:rPr>
                <w:rFonts w:ascii="Calibri" w:eastAsia="Lucida Sans Unicode" w:hAnsi="Calibri" w:cs="Times New Roman"/>
                <w:kern w:val="1"/>
                <w:sz w:val="24"/>
                <w:szCs w:val="24"/>
              </w:rPr>
              <w:t>……………………………………</w:t>
            </w:r>
          </w:p>
        </w:tc>
        <w:tc>
          <w:tcPr>
            <w:tcW w:w="326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F13D5" w:rsidRPr="007F13D5" w:rsidRDefault="007F13D5" w:rsidP="007F13D5">
            <w:pPr>
              <w:widowControl w:val="0"/>
              <w:suppressLineNumbers/>
              <w:suppressAutoHyphens/>
              <w:spacing w:after="0" w:line="360" w:lineRule="auto"/>
              <w:rPr>
                <w:rFonts w:ascii="Calibri" w:eastAsia="Lucida Sans Unicode" w:hAnsi="Calibri" w:cs="Times New Roman"/>
                <w:kern w:val="1"/>
                <w:sz w:val="24"/>
                <w:szCs w:val="24"/>
              </w:rPr>
            </w:pPr>
            <w:r w:rsidRPr="007F13D5">
              <w:rPr>
                <w:rFonts w:ascii="Calibri" w:eastAsia="Lucida Sans Unicode" w:hAnsi="Calibri" w:cs="Times New Roman"/>
                <w:kern w:val="1"/>
                <w:sz w:val="24"/>
                <w:szCs w:val="24"/>
              </w:rPr>
              <w:t>……………………………………</w:t>
            </w:r>
            <w:r>
              <w:rPr>
                <w:rFonts w:ascii="Calibri" w:eastAsia="Lucida Sans Unicode" w:hAnsi="Calibri" w:cs="Times New Roman"/>
                <w:kern w:val="1"/>
                <w:sz w:val="24"/>
                <w:szCs w:val="24"/>
              </w:rPr>
              <w:t>………….</w:t>
            </w:r>
          </w:p>
          <w:p w:rsidR="007F13D5" w:rsidRPr="007F13D5" w:rsidRDefault="007F13D5" w:rsidP="007F13D5">
            <w:pPr>
              <w:widowControl w:val="0"/>
              <w:suppressLineNumbers/>
              <w:suppressAutoHyphens/>
              <w:spacing w:after="0" w:line="360" w:lineRule="auto"/>
              <w:rPr>
                <w:rFonts w:ascii="Calibri" w:eastAsia="Lucida Sans Unicode" w:hAnsi="Calibri" w:cs="Times New Roman"/>
                <w:kern w:val="1"/>
                <w:sz w:val="24"/>
                <w:szCs w:val="24"/>
              </w:rPr>
            </w:pPr>
            <w:r w:rsidRPr="007F13D5">
              <w:rPr>
                <w:rFonts w:ascii="Calibri" w:eastAsia="Lucida Sans Unicode" w:hAnsi="Calibri" w:cs="Times New Roman"/>
                <w:kern w:val="1"/>
                <w:sz w:val="24"/>
                <w:szCs w:val="24"/>
              </w:rPr>
              <w:t>……………………………………</w:t>
            </w:r>
            <w:r>
              <w:rPr>
                <w:rFonts w:ascii="Calibri" w:eastAsia="Lucida Sans Unicode" w:hAnsi="Calibri" w:cs="Times New Roman"/>
                <w:kern w:val="1"/>
                <w:sz w:val="24"/>
                <w:szCs w:val="24"/>
              </w:rPr>
              <w:t>………….</w:t>
            </w:r>
          </w:p>
          <w:p w:rsidR="007F13D5" w:rsidRPr="007F13D5" w:rsidRDefault="007F13D5" w:rsidP="007F13D5">
            <w:pPr>
              <w:widowControl w:val="0"/>
              <w:suppressLineNumbers/>
              <w:suppressAutoHyphens/>
              <w:spacing w:after="0" w:line="360" w:lineRule="auto"/>
              <w:rPr>
                <w:rFonts w:ascii="Calibri" w:eastAsia="Lucida Sans Unicode" w:hAnsi="Calibri" w:cs="Times New Roman"/>
                <w:kern w:val="1"/>
                <w:sz w:val="24"/>
                <w:szCs w:val="24"/>
              </w:rPr>
            </w:pPr>
            <w:r w:rsidRPr="007F13D5">
              <w:rPr>
                <w:rFonts w:ascii="Calibri" w:eastAsia="Lucida Sans Unicode" w:hAnsi="Calibri" w:cs="Times New Roman"/>
                <w:kern w:val="1"/>
                <w:sz w:val="24"/>
                <w:szCs w:val="24"/>
              </w:rPr>
              <w:t>……………………………………</w:t>
            </w:r>
            <w:r>
              <w:rPr>
                <w:rFonts w:ascii="Calibri" w:eastAsia="Lucida Sans Unicode" w:hAnsi="Calibri" w:cs="Times New Roman"/>
                <w:kern w:val="1"/>
                <w:sz w:val="24"/>
                <w:szCs w:val="24"/>
              </w:rPr>
              <w:t>………….</w:t>
            </w:r>
          </w:p>
          <w:p w:rsidR="007F13D5" w:rsidRPr="007F13D5" w:rsidRDefault="007F13D5" w:rsidP="007F13D5">
            <w:pPr>
              <w:widowControl w:val="0"/>
              <w:suppressLineNumbers/>
              <w:suppressAutoHyphens/>
              <w:spacing w:after="0" w:line="360" w:lineRule="auto"/>
              <w:rPr>
                <w:rFonts w:ascii="Times New Roman" w:eastAsia="Lucida Sans Unicode" w:hAnsi="Times New Roman" w:cs="Times New Roman"/>
                <w:kern w:val="1"/>
                <w:sz w:val="24"/>
                <w:szCs w:val="24"/>
              </w:rPr>
            </w:pPr>
            <w:r w:rsidRPr="007F13D5">
              <w:rPr>
                <w:rFonts w:ascii="Calibri" w:eastAsia="Lucida Sans Unicode" w:hAnsi="Calibri" w:cs="Times New Roman"/>
                <w:kern w:val="1"/>
                <w:sz w:val="24"/>
                <w:szCs w:val="24"/>
              </w:rPr>
              <w:t>……………………………………</w:t>
            </w:r>
            <w:r>
              <w:rPr>
                <w:rFonts w:ascii="Calibri" w:eastAsia="Lucida Sans Unicode" w:hAnsi="Calibri" w:cs="Times New Roman"/>
                <w:kern w:val="1"/>
                <w:sz w:val="24"/>
                <w:szCs w:val="24"/>
              </w:rPr>
              <w:t>………….</w:t>
            </w:r>
          </w:p>
        </w:tc>
      </w:tr>
    </w:tbl>
    <w:p w:rsidR="007F13D5" w:rsidRDefault="007F13D5" w:rsidP="00B05A47">
      <w:pPr>
        <w:rPr>
          <w:rFonts w:ascii="Verdana" w:hAnsi="Verdana"/>
        </w:rPr>
      </w:pPr>
    </w:p>
    <w:p w:rsidR="00FA6421" w:rsidRDefault="00FA6421" w:rsidP="00B05A47">
      <w:pPr>
        <w:rPr>
          <w:rFonts w:ascii="Verdana" w:hAnsi="Verdana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10" w:color="auto" w:fill="auto"/>
        <w:tblLook w:val="01E0" w:firstRow="1" w:lastRow="1" w:firstColumn="1" w:lastColumn="1" w:noHBand="0" w:noVBand="0"/>
      </w:tblPr>
      <w:tblGrid>
        <w:gridCol w:w="10687"/>
      </w:tblGrid>
      <w:tr w:rsidR="007F13D5" w:rsidRPr="00CE69CA" w:rsidTr="007F13D5">
        <w:tc>
          <w:tcPr>
            <w:tcW w:w="10687" w:type="dxa"/>
            <w:shd w:val="pct10" w:color="auto" w:fill="auto"/>
          </w:tcPr>
          <w:p w:rsidR="007F13D5" w:rsidRPr="00CE69CA" w:rsidRDefault="007F13D5" w:rsidP="00261744">
            <w:pPr>
              <w:tabs>
                <w:tab w:val="left" w:pos="-15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CE69CA">
              <w:rPr>
                <w:rFonts w:ascii="Arial" w:hAnsi="Arial" w:cs="Arial"/>
                <w:b/>
                <w:bCs/>
              </w:rPr>
              <w:lastRenderedPageBreak/>
              <w:t>G. LAIN – LAIN</w:t>
            </w:r>
          </w:p>
        </w:tc>
      </w:tr>
    </w:tbl>
    <w:p w:rsidR="007F13D5" w:rsidRDefault="007F13D5" w:rsidP="00B05A47">
      <w:pPr>
        <w:rPr>
          <w:rFonts w:ascii="Verdana" w:hAnsi="Verdana"/>
        </w:rPr>
      </w:pPr>
    </w:p>
    <w:p w:rsidR="007F13D5" w:rsidRPr="00D140EB" w:rsidRDefault="007F13D5" w:rsidP="007F13D5">
      <w:pPr>
        <w:tabs>
          <w:tab w:val="left" w:pos="-15"/>
        </w:tabs>
        <w:ind w:hanging="15"/>
        <w:rPr>
          <w:rFonts w:ascii="Arial" w:hAnsi="Arial" w:cs="Arial"/>
        </w:rPr>
      </w:pPr>
      <w:r w:rsidRPr="00D140EB">
        <w:rPr>
          <w:rFonts w:ascii="Arial" w:hAnsi="Arial" w:cs="Arial"/>
        </w:rPr>
        <w:t>1. Apakah Anda pernah menderita sakit keras ?</w:t>
      </w:r>
    </w:p>
    <w:p w:rsidR="007F13D5" w:rsidRDefault="007F13D5" w:rsidP="007F13D5">
      <w:pPr>
        <w:tabs>
          <w:tab w:val="left" w:pos="90"/>
        </w:tabs>
        <w:ind w:left="270" w:hanging="15"/>
        <w:rPr>
          <w:rFonts w:ascii="Calibri" w:hAnsi="Calibri"/>
        </w:rPr>
      </w:pPr>
      <w:r w:rsidRPr="0001336D">
        <w:rPr>
          <w:rFonts w:ascii="Calibri" w:hAnsi="Calibri"/>
        </w:rPr>
        <w:t>…………………………………</w:t>
      </w:r>
      <w:r>
        <w:rPr>
          <w:rFonts w:ascii="Calibri" w:hAnsi="Calibri"/>
        </w:rPr>
        <w:t>………………………………………………………………………………………………………………………………………</w:t>
      </w:r>
      <w:r w:rsidR="008B61B4">
        <w:rPr>
          <w:rFonts w:ascii="Calibri" w:hAnsi="Calibri"/>
        </w:rPr>
        <w:t>..</w:t>
      </w:r>
    </w:p>
    <w:p w:rsidR="007F13D5" w:rsidRDefault="007F13D5" w:rsidP="007F13D5">
      <w:pPr>
        <w:tabs>
          <w:tab w:val="left" w:pos="90"/>
        </w:tabs>
        <w:ind w:left="270" w:hanging="15"/>
        <w:rPr>
          <w:b/>
          <w:bCs/>
        </w:rPr>
      </w:pPr>
      <w:r>
        <w:rPr>
          <w:rFonts w:ascii="Calibri" w:hAnsi="Calibri"/>
        </w:rPr>
        <w:t>…….</w:t>
      </w:r>
    </w:p>
    <w:p w:rsidR="007F13D5" w:rsidRPr="00D140EB" w:rsidRDefault="007F13D5" w:rsidP="007F13D5">
      <w:pPr>
        <w:tabs>
          <w:tab w:val="left" w:pos="-15"/>
        </w:tabs>
        <w:ind w:hanging="15"/>
        <w:rPr>
          <w:rFonts w:ascii="Arial" w:hAnsi="Arial" w:cs="Arial"/>
        </w:rPr>
      </w:pPr>
      <w:r w:rsidRPr="00D140EB">
        <w:rPr>
          <w:rFonts w:ascii="Arial" w:hAnsi="Arial" w:cs="Arial"/>
        </w:rPr>
        <w:t>2. Apakah ada gangguan jasmani tetap/kerap menggangu Anda ?</w:t>
      </w:r>
    </w:p>
    <w:p w:rsidR="007F13D5" w:rsidRDefault="007F13D5" w:rsidP="007F13D5">
      <w:pPr>
        <w:ind w:left="270"/>
        <w:rPr>
          <w:rFonts w:ascii="Calibri" w:hAnsi="Calibri"/>
        </w:rPr>
      </w:pPr>
      <w:r w:rsidRPr="0001336D">
        <w:rPr>
          <w:rFonts w:ascii="Calibri" w:hAnsi="Calibri"/>
        </w:rPr>
        <w:t>…………………………………</w:t>
      </w:r>
      <w:r>
        <w:rPr>
          <w:rFonts w:ascii="Calibri" w:hAnsi="Calibri"/>
        </w:rPr>
        <w:t>………………………………………………………………………………………………………………………………………</w:t>
      </w:r>
      <w:r w:rsidR="008B61B4">
        <w:rPr>
          <w:rFonts w:ascii="Calibri" w:hAnsi="Calibri"/>
        </w:rPr>
        <w:t>.</w:t>
      </w:r>
    </w:p>
    <w:p w:rsidR="007F13D5" w:rsidRDefault="007F13D5" w:rsidP="007F13D5">
      <w:pPr>
        <w:ind w:left="270"/>
        <w:rPr>
          <w:b/>
          <w:bCs/>
        </w:rPr>
      </w:pPr>
      <w:r>
        <w:rPr>
          <w:rFonts w:ascii="Calibri" w:hAnsi="Calibri"/>
        </w:rPr>
        <w:t>……</w:t>
      </w:r>
    </w:p>
    <w:p w:rsidR="007F13D5" w:rsidRPr="00D140EB" w:rsidRDefault="007F13D5" w:rsidP="007F13D5">
      <w:pPr>
        <w:tabs>
          <w:tab w:val="left" w:pos="540"/>
        </w:tabs>
        <w:ind w:left="270" w:hanging="285"/>
        <w:rPr>
          <w:rFonts w:ascii="Arial" w:hAnsi="Arial" w:cs="Arial"/>
        </w:rPr>
      </w:pPr>
      <w:r w:rsidRPr="00D140EB">
        <w:rPr>
          <w:rFonts w:ascii="Arial" w:hAnsi="Arial" w:cs="Arial"/>
        </w:rPr>
        <w:t>3. Apakah kesehatan keluarga Anda baik-baik saja ? Jika tidak siapa yang kerap mendapat gangguan ?</w:t>
      </w:r>
    </w:p>
    <w:p w:rsidR="007F13D5" w:rsidRDefault="007F13D5" w:rsidP="007F13D5">
      <w:pPr>
        <w:tabs>
          <w:tab w:val="left" w:pos="270"/>
        </w:tabs>
        <w:ind w:left="180" w:hanging="15"/>
        <w:rPr>
          <w:rFonts w:ascii="Calibri" w:hAnsi="Calibri"/>
        </w:rPr>
      </w:pPr>
      <w:r w:rsidRPr="0001336D">
        <w:rPr>
          <w:rFonts w:ascii="Calibri" w:hAnsi="Calibri"/>
        </w:rPr>
        <w:t>…………………………………</w:t>
      </w:r>
      <w:r>
        <w:rPr>
          <w:rFonts w:ascii="Calibri" w:hAnsi="Calibri"/>
        </w:rPr>
        <w:t>…………………………………………………………………………………………………………………………………………</w:t>
      </w:r>
    </w:p>
    <w:p w:rsidR="007F13D5" w:rsidRDefault="007F13D5" w:rsidP="007F13D5">
      <w:pPr>
        <w:tabs>
          <w:tab w:val="left" w:pos="270"/>
        </w:tabs>
        <w:ind w:left="180" w:hanging="15"/>
        <w:rPr>
          <w:b/>
          <w:bCs/>
        </w:rPr>
      </w:pPr>
      <w:r>
        <w:rPr>
          <w:rFonts w:ascii="Calibri" w:hAnsi="Calibri"/>
        </w:rPr>
        <w:t>…..</w:t>
      </w:r>
    </w:p>
    <w:p w:rsidR="007F13D5" w:rsidRPr="00D140EB" w:rsidRDefault="007F13D5" w:rsidP="007F13D5">
      <w:pPr>
        <w:tabs>
          <w:tab w:val="left" w:pos="-15"/>
        </w:tabs>
        <w:ind w:hanging="15"/>
        <w:rPr>
          <w:rFonts w:ascii="Arial" w:hAnsi="Arial" w:cs="Arial"/>
        </w:rPr>
      </w:pPr>
      <w:r w:rsidRPr="00D140EB">
        <w:rPr>
          <w:rFonts w:ascii="Arial" w:hAnsi="Arial" w:cs="Arial"/>
        </w:rPr>
        <w:t>4. Orang yang dapat dihubungi segera dalam keadaan mendesak/darurat :</w:t>
      </w:r>
    </w:p>
    <w:p w:rsidR="007F13D5" w:rsidRDefault="007F13D5" w:rsidP="007F13D5">
      <w:pPr>
        <w:widowControl w:val="0"/>
        <w:numPr>
          <w:ilvl w:val="0"/>
          <w:numId w:val="11"/>
        </w:numPr>
        <w:tabs>
          <w:tab w:val="left" w:pos="-15"/>
        </w:tabs>
        <w:suppressAutoHyphens/>
        <w:spacing w:after="0" w:line="240" w:lineRule="auto"/>
      </w:pPr>
      <w:r w:rsidRPr="00D140EB">
        <w:rPr>
          <w:rFonts w:ascii="Arial" w:hAnsi="Arial" w:cs="Arial"/>
        </w:rPr>
        <w:t>Nama Lengkap</w:t>
      </w:r>
      <w:r>
        <w:tab/>
        <w:t xml:space="preserve">: </w:t>
      </w:r>
      <w:r>
        <w:rPr>
          <w:rFonts w:ascii="Calibri" w:hAnsi="Calibri"/>
        </w:rPr>
        <w:t>………………………………………………………………………………………………………</w:t>
      </w:r>
      <w:r w:rsidR="008B61B4">
        <w:rPr>
          <w:rFonts w:ascii="Calibri" w:hAnsi="Calibri"/>
        </w:rPr>
        <w:t>………………….</w:t>
      </w:r>
    </w:p>
    <w:p w:rsidR="007F13D5" w:rsidRDefault="007F13D5" w:rsidP="007F13D5">
      <w:pPr>
        <w:widowControl w:val="0"/>
        <w:numPr>
          <w:ilvl w:val="0"/>
          <w:numId w:val="11"/>
        </w:numPr>
        <w:tabs>
          <w:tab w:val="left" w:pos="-15"/>
        </w:tabs>
        <w:suppressAutoHyphens/>
        <w:spacing w:after="0" w:line="240" w:lineRule="auto"/>
      </w:pPr>
      <w:r w:rsidRPr="00D140EB">
        <w:rPr>
          <w:rFonts w:ascii="Arial" w:hAnsi="Arial" w:cs="Arial"/>
        </w:rPr>
        <w:t>Alamat</w:t>
      </w:r>
      <w:r>
        <w:tab/>
      </w:r>
      <w:r>
        <w:tab/>
      </w:r>
      <w:r>
        <w:tab/>
        <w:t xml:space="preserve">: </w:t>
      </w:r>
      <w:r>
        <w:rPr>
          <w:rFonts w:ascii="Calibri" w:hAnsi="Calibri"/>
        </w:rPr>
        <w:t>………………………………………………………………………………………………………</w:t>
      </w:r>
      <w:r w:rsidR="008B61B4">
        <w:rPr>
          <w:rFonts w:ascii="Calibri" w:hAnsi="Calibri"/>
        </w:rPr>
        <w:t>………………….</w:t>
      </w:r>
    </w:p>
    <w:p w:rsidR="007F13D5" w:rsidRDefault="007F13D5" w:rsidP="007F13D5">
      <w:pPr>
        <w:widowControl w:val="0"/>
        <w:numPr>
          <w:ilvl w:val="0"/>
          <w:numId w:val="11"/>
        </w:numPr>
        <w:tabs>
          <w:tab w:val="left" w:pos="-15"/>
        </w:tabs>
        <w:suppressAutoHyphens/>
        <w:spacing w:after="0" w:line="240" w:lineRule="auto"/>
      </w:pPr>
      <w:r w:rsidRPr="00D140EB">
        <w:rPr>
          <w:rFonts w:ascii="Arial" w:hAnsi="Arial" w:cs="Arial"/>
        </w:rPr>
        <w:t>Telp/HP</w:t>
      </w:r>
      <w:r>
        <w:tab/>
      </w:r>
      <w:r>
        <w:tab/>
        <w:t xml:space="preserve">: </w:t>
      </w:r>
      <w:r>
        <w:rPr>
          <w:rFonts w:ascii="Calibri" w:hAnsi="Calibri"/>
        </w:rPr>
        <w:t>………………………………………………………………………………………………………</w:t>
      </w:r>
      <w:r w:rsidR="008B61B4">
        <w:rPr>
          <w:rFonts w:ascii="Calibri" w:hAnsi="Calibri"/>
        </w:rPr>
        <w:t>………………….</w:t>
      </w:r>
    </w:p>
    <w:p w:rsidR="007F13D5" w:rsidRDefault="007F13D5" w:rsidP="007F13D5">
      <w:pPr>
        <w:widowControl w:val="0"/>
        <w:numPr>
          <w:ilvl w:val="0"/>
          <w:numId w:val="11"/>
        </w:numPr>
        <w:tabs>
          <w:tab w:val="left" w:pos="-15"/>
        </w:tabs>
        <w:suppressAutoHyphens/>
        <w:spacing w:after="0" w:line="240" w:lineRule="auto"/>
      </w:pPr>
      <w:r w:rsidRPr="00D140EB">
        <w:rPr>
          <w:rFonts w:ascii="Arial" w:hAnsi="Arial" w:cs="Arial"/>
        </w:rPr>
        <w:t>Hubungan</w:t>
      </w:r>
      <w:r>
        <w:tab/>
      </w:r>
      <w:r>
        <w:tab/>
        <w:t xml:space="preserve">: </w:t>
      </w:r>
      <w:r>
        <w:rPr>
          <w:rFonts w:ascii="Calibri" w:hAnsi="Calibri"/>
        </w:rPr>
        <w:t>………………………………………………………………………………………………………</w:t>
      </w:r>
      <w:r w:rsidR="008B61B4">
        <w:rPr>
          <w:rFonts w:ascii="Calibri" w:hAnsi="Calibri"/>
        </w:rPr>
        <w:t>………………….</w:t>
      </w:r>
    </w:p>
    <w:p w:rsidR="007F13D5" w:rsidRDefault="007F13D5" w:rsidP="007F13D5">
      <w:pPr>
        <w:tabs>
          <w:tab w:val="left" w:pos="-15"/>
        </w:tabs>
      </w:pPr>
    </w:p>
    <w:p w:rsidR="007F13D5" w:rsidRDefault="007F13D5" w:rsidP="007F13D5">
      <w:pPr>
        <w:tabs>
          <w:tab w:val="left" w:pos="-15"/>
        </w:tabs>
        <w:rPr>
          <w:rFonts w:ascii="Arial" w:hAnsi="Arial" w:cs="Arial"/>
        </w:rPr>
      </w:pPr>
      <w:r w:rsidRPr="00D140EB">
        <w:rPr>
          <w:rFonts w:ascii="Arial" w:hAnsi="Arial" w:cs="Arial"/>
        </w:rPr>
        <w:t>Dengan ini saya menyatakan bahwa keterangan yang saya berikan di atas, benar isinya. Bilamana ternyata terdapat ketidakbenaran, saya akan bertanggung jawab atas akibatnya.</w:t>
      </w:r>
    </w:p>
    <w:p w:rsidR="00A15F89" w:rsidRPr="00D140EB" w:rsidRDefault="00A15F89" w:rsidP="007F13D5">
      <w:pPr>
        <w:tabs>
          <w:tab w:val="left" w:pos="-15"/>
        </w:tabs>
        <w:rPr>
          <w:rFonts w:ascii="Arial" w:hAnsi="Arial" w:cs="Arial"/>
        </w:rPr>
      </w:pPr>
    </w:p>
    <w:p w:rsidR="007F13D5" w:rsidRPr="00D140EB" w:rsidRDefault="00767854" w:rsidP="007F13D5">
      <w:pPr>
        <w:tabs>
          <w:tab w:val="left" w:pos="-1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7F13D5">
        <w:rPr>
          <w:rFonts w:ascii="Arial" w:hAnsi="Arial" w:cs="Arial"/>
        </w:rPr>
        <w:t>Jakarta</w:t>
      </w:r>
      <w:r w:rsidR="007F13D5" w:rsidRPr="00D140EB">
        <w:rPr>
          <w:rFonts w:ascii="Calibri" w:hAnsi="Calibri" w:cs="Arial"/>
        </w:rPr>
        <w:t>,…...,....................,..............</w:t>
      </w:r>
    </w:p>
    <w:p w:rsidR="007F13D5" w:rsidRDefault="007F13D5" w:rsidP="007F13D5">
      <w:pPr>
        <w:tabs>
          <w:tab w:val="left" w:pos="-15"/>
        </w:tabs>
      </w:pPr>
    </w:p>
    <w:p w:rsidR="007F13D5" w:rsidRDefault="007F13D5" w:rsidP="007F13D5">
      <w:pPr>
        <w:tabs>
          <w:tab w:val="left" w:pos="-15"/>
        </w:tabs>
      </w:pPr>
    </w:p>
    <w:p w:rsidR="007F13D5" w:rsidRPr="00D140EB" w:rsidRDefault="007F13D5" w:rsidP="007F13D5">
      <w:pPr>
        <w:tabs>
          <w:tab w:val="left" w:pos="-15"/>
        </w:tabs>
        <w:rPr>
          <w:rFonts w:ascii="Arial" w:hAnsi="Arial" w:cs="Arial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140EB">
        <w:rPr>
          <w:rFonts w:ascii="Arial" w:hAnsi="Arial" w:cs="Arial"/>
          <w:u w:val="single"/>
        </w:rPr>
        <w:t>Note :</w:t>
      </w:r>
    </w:p>
    <w:p w:rsidR="007F13D5" w:rsidRPr="00D140EB" w:rsidRDefault="007F13D5" w:rsidP="007F13D5">
      <w:pPr>
        <w:tabs>
          <w:tab w:val="left" w:pos="-15"/>
        </w:tabs>
        <w:jc w:val="right"/>
        <w:rPr>
          <w:rFonts w:ascii="Arial" w:hAnsi="Arial" w:cs="Arial"/>
        </w:rPr>
      </w:pPr>
      <w:r w:rsidRPr="00D140EB">
        <w:rPr>
          <w:rFonts w:ascii="Arial" w:hAnsi="Arial" w:cs="Arial"/>
        </w:rPr>
        <w:t xml:space="preserve"> * Coret yang tidak perlu</w:t>
      </w:r>
    </w:p>
    <w:p w:rsidR="007F13D5" w:rsidRDefault="00767854" w:rsidP="007F13D5">
      <w:pPr>
        <w:tabs>
          <w:tab w:val="left" w:pos="-15"/>
        </w:tabs>
        <w:rPr>
          <w:b/>
          <w:bCs/>
        </w:rPr>
      </w:pPr>
      <w:r>
        <w:rPr>
          <w:rFonts w:ascii="Arial" w:hAnsi="Arial" w:cs="Arial"/>
        </w:rPr>
        <w:t xml:space="preserve">      </w:t>
      </w:r>
      <w:r w:rsidR="007F13D5" w:rsidRPr="00D140EB">
        <w:rPr>
          <w:rFonts w:ascii="Arial" w:hAnsi="Arial" w:cs="Arial"/>
        </w:rPr>
        <w:t>(</w:t>
      </w:r>
      <w:r w:rsidR="007F13D5" w:rsidRPr="00D140EB">
        <w:rPr>
          <w:rFonts w:ascii="Arial" w:hAnsi="Arial" w:cs="Arial"/>
        </w:rPr>
        <w:tab/>
      </w:r>
      <w:r w:rsidR="007F13D5" w:rsidRPr="00D140EB">
        <w:rPr>
          <w:rFonts w:ascii="Arial" w:hAnsi="Arial" w:cs="Arial"/>
        </w:rPr>
        <w:tab/>
      </w:r>
      <w:r w:rsidR="007F13D5" w:rsidRPr="00D140EB">
        <w:rPr>
          <w:rFonts w:ascii="Arial" w:hAnsi="Arial" w:cs="Arial"/>
        </w:rPr>
        <w:tab/>
      </w:r>
      <w:r w:rsidR="007F13D5" w:rsidRPr="00D140EB">
        <w:rPr>
          <w:rFonts w:ascii="Arial" w:hAnsi="Arial" w:cs="Arial"/>
        </w:rPr>
        <w:tab/>
        <w:t>)</w:t>
      </w:r>
    </w:p>
    <w:p w:rsidR="007F13D5" w:rsidRPr="007F13D5" w:rsidRDefault="007F13D5" w:rsidP="00B05A47">
      <w:pPr>
        <w:rPr>
          <w:rFonts w:ascii="Verdana" w:hAnsi="Verdana"/>
        </w:rPr>
      </w:pPr>
    </w:p>
    <w:sectPr w:rsidR="007F13D5" w:rsidRPr="007F13D5" w:rsidSect="002E726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389" w:bottom="1080" w:left="540" w:header="0" w:footer="0" w:gutter="0"/>
      <w:pgBorders w:zOrder="back">
        <w:top w:val="dotDotDash" w:sz="18" w:space="1" w:color="auto"/>
        <w:left w:val="dotDotDash" w:sz="18" w:space="4" w:color="auto"/>
        <w:bottom w:val="dotDotDash" w:sz="18" w:space="1" w:color="auto"/>
        <w:right w:val="dotDotDash" w:sz="18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595" w:rsidRDefault="009C0595" w:rsidP="002A040E">
      <w:pPr>
        <w:spacing w:after="0" w:line="240" w:lineRule="auto"/>
      </w:pPr>
      <w:r>
        <w:separator/>
      </w:r>
    </w:p>
  </w:endnote>
  <w:endnote w:type="continuationSeparator" w:id="0">
    <w:p w:rsidR="009C0595" w:rsidRDefault="009C0595" w:rsidP="002A0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526" w:rsidRDefault="004E052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526" w:rsidRDefault="004E052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526" w:rsidRDefault="004E05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595" w:rsidRDefault="009C0595" w:rsidP="002A040E">
      <w:pPr>
        <w:spacing w:after="0" w:line="240" w:lineRule="auto"/>
      </w:pPr>
      <w:r>
        <w:separator/>
      </w:r>
    </w:p>
  </w:footnote>
  <w:footnote w:type="continuationSeparator" w:id="0">
    <w:p w:rsidR="009C0595" w:rsidRDefault="009C0595" w:rsidP="002A0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526" w:rsidRDefault="004E052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40E" w:rsidRDefault="002A040E">
    <w:pPr>
      <w:pStyle w:val="Header"/>
    </w:pPr>
  </w:p>
  <w:tbl>
    <w:tblPr>
      <w:tblW w:w="10980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603"/>
      <w:gridCol w:w="5019"/>
      <w:gridCol w:w="2108"/>
      <w:gridCol w:w="2250"/>
    </w:tblGrid>
    <w:tr w:rsidR="00274A09" w:rsidRPr="00EA4A49" w:rsidTr="00EF1BAE">
      <w:tc>
        <w:tcPr>
          <w:tcW w:w="1603" w:type="dxa"/>
          <w:vMerge w:val="restart"/>
          <w:tcBorders>
            <w:right w:val="single" w:sz="4" w:space="0" w:color="auto"/>
          </w:tcBorders>
          <w:vAlign w:val="center"/>
        </w:tcPr>
        <w:p w:rsidR="00274A09" w:rsidRPr="00EA4A49" w:rsidRDefault="00274A09" w:rsidP="00274A09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24"/>
              <w:szCs w:val="24"/>
            </w:rPr>
          </w:pPr>
          <w:r w:rsidRPr="00EA4A49">
            <w:rPr>
              <w:rFonts w:ascii="Verdana" w:eastAsia="Times New Roman" w:hAnsi="Verdana" w:cs="Times New Roman"/>
              <w:noProof/>
              <w:sz w:val="24"/>
              <w:szCs w:val="24"/>
            </w:rPr>
            <w:drawing>
              <wp:inline distT="0" distB="0" distL="0" distR="0" wp14:anchorId="6EC51F0D" wp14:editId="1B451C74">
                <wp:extent cx="956945" cy="297815"/>
                <wp:effectExtent l="0" t="0" r="0" b="6985"/>
                <wp:docPr id="2" name="Picture 2" descr="C:\Documents and Settings\Administrator\My Documents\Downloads\logo_ATL22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Administrator\My Documents\Downloads\logo_ATL22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694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9" w:type="dxa"/>
          <w:tcBorders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:rsidR="00274A09" w:rsidRPr="00EA4A49" w:rsidRDefault="00274A09" w:rsidP="00274A09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 w:rsidRPr="00EA4A49">
            <w:rPr>
              <w:rFonts w:ascii="Arial" w:eastAsia="Times New Roman" w:hAnsi="Arial" w:cs="Arial"/>
              <w:b/>
              <w:sz w:val="24"/>
              <w:szCs w:val="24"/>
            </w:rPr>
            <w:t>PT. ATAP TEDUH LESTARI</w:t>
          </w:r>
        </w:p>
      </w:tc>
      <w:tc>
        <w:tcPr>
          <w:tcW w:w="2108" w:type="dxa"/>
          <w:vAlign w:val="center"/>
        </w:tcPr>
        <w:p w:rsidR="00274A09" w:rsidRPr="00EA4A49" w:rsidRDefault="00274A09" w:rsidP="00274A09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r w:rsidRPr="00EA4A49">
            <w:rPr>
              <w:rFonts w:ascii="Verdana" w:eastAsia="Times New Roman" w:hAnsi="Verdana" w:cs="Times New Roman"/>
              <w:sz w:val="16"/>
              <w:szCs w:val="16"/>
            </w:rPr>
            <w:t>Nomor dokumen</w:t>
          </w:r>
        </w:p>
      </w:tc>
      <w:tc>
        <w:tcPr>
          <w:tcW w:w="2250" w:type="dxa"/>
          <w:vAlign w:val="center"/>
        </w:tcPr>
        <w:p w:rsidR="00274A09" w:rsidRPr="00EA4A49" w:rsidRDefault="00C141E3" w:rsidP="00274A09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r>
            <w:rPr>
              <w:rFonts w:ascii="Verdana" w:eastAsia="Times New Roman" w:hAnsi="Verdana" w:cs="Times New Roman"/>
              <w:sz w:val="16"/>
              <w:szCs w:val="16"/>
            </w:rPr>
            <w:t>ATL</w:t>
          </w:r>
          <w:r w:rsidR="004E0526">
            <w:rPr>
              <w:rFonts w:ascii="Verdana" w:eastAsia="Times New Roman" w:hAnsi="Verdana" w:cs="Times New Roman"/>
              <w:sz w:val="16"/>
              <w:szCs w:val="16"/>
            </w:rPr>
            <w:t>-</w:t>
          </w:r>
          <w:r w:rsidR="0009425D">
            <w:rPr>
              <w:rFonts w:ascii="Verdana" w:eastAsia="Times New Roman" w:hAnsi="Verdana" w:cs="Times New Roman"/>
              <w:sz w:val="16"/>
              <w:szCs w:val="16"/>
            </w:rPr>
            <w:t>XML-SOP-HRD-01-02</w:t>
          </w:r>
        </w:p>
      </w:tc>
    </w:tr>
    <w:tr w:rsidR="00274A09" w:rsidRPr="00EA4A49" w:rsidTr="00EF1BAE">
      <w:tc>
        <w:tcPr>
          <w:tcW w:w="1603" w:type="dxa"/>
          <w:vMerge/>
          <w:tcBorders>
            <w:right w:val="single" w:sz="4" w:space="0" w:color="auto"/>
          </w:tcBorders>
        </w:tcPr>
        <w:p w:rsidR="00274A09" w:rsidRPr="00EA4A49" w:rsidRDefault="00274A09" w:rsidP="00274A09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24"/>
              <w:szCs w:val="24"/>
            </w:rPr>
          </w:pPr>
        </w:p>
      </w:tc>
      <w:tc>
        <w:tcPr>
          <w:tcW w:w="5019" w:type="dxa"/>
          <w:vMerge w:val="restart"/>
          <w:tcBorders>
            <w:top w:val="single" w:sz="4" w:space="0" w:color="auto"/>
            <w:left w:val="single" w:sz="4" w:space="0" w:color="auto"/>
          </w:tcBorders>
          <w:shd w:val="clear" w:color="auto" w:fill="auto"/>
          <w:vAlign w:val="center"/>
        </w:tcPr>
        <w:p w:rsidR="00274A09" w:rsidRPr="00EA4A49" w:rsidRDefault="00274A09" w:rsidP="00274A09">
          <w:pPr>
            <w:keepNext/>
            <w:spacing w:after="0" w:line="240" w:lineRule="auto"/>
            <w:ind w:right="36"/>
            <w:jc w:val="center"/>
            <w:outlineLvl w:val="7"/>
            <w:rPr>
              <w:rFonts w:ascii="Arial" w:eastAsia="Times New Roman" w:hAnsi="Arial" w:cs="Arial"/>
              <w:b/>
              <w:bCs/>
              <w:sz w:val="24"/>
              <w:szCs w:val="24"/>
            </w:rPr>
          </w:pPr>
          <w:r w:rsidRPr="00EA4A49">
            <w:rPr>
              <w:rFonts w:ascii="Arial" w:eastAsia="Times New Roman" w:hAnsi="Arial" w:cs="Arial"/>
              <w:b/>
              <w:bCs/>
              <w:sz w:val="24"/>
              <w:szCs w:val="24"/>
            </w:rPr>
            <w:t xml:space="preserve"> FORM</w:t>
          </w:r>
        </w:p>
        <w:p w:rsidR="00274A09" w:rsidRDefault="00274A09" w:rsidP="00274A09">
          <w:pPr>
            <w:keepNext/>
            <w:spacing w:after="0" w:line="240" w:lineRule="auto"/>
            <w:ind w:right="36"/>
            <w:jc w:val="center"/>
            <w:outlineLvl w:val="7"/>
            <w:rPr>
              <w:rFonts w:ascii="Arial" w:eastAsia="Times New Roman" w:hAnsi="Arial" w:cs="Arial"/>
              <w:b/>
              <w:bCs/>
              <w:sz w:val="24"/>
              <w:szCs w:val="24"/>
            </w:rPr>
          </w:pPr>
        </w:p>
        <w:p w:rsidR="00274A09" w:rsidRPr="00EA4A49" w:rsidRDefault="00274A09" w:rsidP="00274A09">
          <w:pPr>
            <w:keepNext/>
            <w:spacing w:after="0" w:line="240" w:lineRule="auto"/>
            <w:ind w:right="36"/>
            <w:jc w:val="center"/>
            <w:outlineLvl w:val="7"/>
            <w:rPr>
              <w:rFonts w:ascii="Verdana" w:eastAsia="Times New Roman" w:hAnsi="Verdana" w:cs="Times New Roman"/>
              <w:b/>
              <w:bCs/>
              <w:szCs w:val="24"/>
            </w:rPr>
          </w:pPr>
          <w:r>
            <w:rPr>
              <w:rFonts w:ascii="Arial" w:eastAsia="Times New Roman" w:hAnsi="Arial" w:cs="Arial"/>
              <w:b/>
              <w:bCs/>
              <w:sz w:val="24"/>
              <w:szCs w:val="24"/>
            </w:rPr>
            <w:t>DATA PELAMAR KERJA</w:t>
          </w:r>
        </w:p>
      </w:tc>
      <w:tc>
        <w:tcPr>
          <w:tcW w:w="2108" w:type="dxa"/>
          <w:vAlign w:val="center"/>
        </w:tcPr>
        <w:p w:rsidR="00274A09" w:rsidRPr="00EA4A49" w:rsidRDefault="00274A09" w:rsidP="00274A09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r w:rsidRPr="00EA4A49">
            <w:rPr>
              <w:rFonts w:ascii="Verdana" w:eastAsia="Times New Roman" w:hAnsi="Verdana" w:cs="Times New Roman"/>
              <w:sz w:val="16"/>
              <w:szCs w:val="16"/>
            </w:rPr>
            <w:t>Revisi</w:t>
          </w:r>
        </w:p>
      </w:tc>
      <w:tc>
        <w:tcPr>
          <w:tcW w:w="2250" w:type="dxa"/>
          <w:vAlign w:val="center"/>
        </w:tcPr>
        <w:p w:rsidR="00274A09" w:rsidRPr="00EA4A49" w:rsidRDefault="00274A09" w:rsidP="00274A09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r w:rsidRPr="00EA4A49">
            <w:rPr>
              <w:rFonts w:ascii="Verdana" w:eastAsia="Times New Roman" w:hAnsi="Verdana" w:cs="Times New Roman"/>
              <w:sz w:val="16"/>
              <w:szCs w:val="16"/>
            </w:rPr>
            <w:t>00</w:t>
          </w:r>
        </w:p>
      </w:tc>
    </w:tr>
    <w:tr w:rsidR="00274A09" w:rsidRPr="00EA4A49" w:rsidTr="00EF1BAE">
      <w:trPr>
        <w:trHeight w:val="243"/>
      </w:trPr>
      <w:tc>
        <w:tcPr>
          <w:tcW w:w="1603" w:type="dxa"/>
          <w:vMerge/>
          <w:tcBorders>
            <w:right w:val="single" w:sz="4" w:space="0" w:color="auto"/>
          </w:tcBorders>
        </w:tcPr>
        <w:p w:rsidR="00274A09" w:rsidRPr="00EA4A49" w:rsidRDefault="00274A09" w:rsidP="00274A09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24"/>
              <w:szCs w:val="24"/>
            </w:rPr>
          </w:pPr>
        </w:p>
      </w:tc>
      <w:tc>
        <w:tcPr>
          <w:tcW w:w="5019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:rsidR="00274A09" w:rsidRPr="00EA4A49" w:rsidRDefault="00274A09" w:rsidP="00274A09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24"/>
              <w:szCs w:val="24"/>
            </w:rPr>
          </w:pPr>
        </w:p>
      </w:tc>
      <w:tc>
        <w:tcPr>
          <w:tcW w:w="2108" w:type="dxa"/>
          <w:vAlign w:val="center"/>
        </w:tcPr>
        <w:p w:rsidR="00274A09" w:rsidRPr="00EA4A49" w:rsidRDefault="00274A09" w:rsidP="00274A09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r w:rsidRPr="00EA4A49">
            <w:rPr>
              <w:rFonts w:ascii="Verdana" w:eastAsia="Times New Roman" w:hAnsi="Verdana" w:cs="Times New Roman"/>
              <w:sz w:val="16"/>
              <w:szCs w:val="16"/>
            </w:rPr>
            <w:t>Tanggal</w:t>
          </w:r>
        </w:p>
      </w:tc>
      <w:tc>
        <w:tcPr>
          <w:tcW w:w="2250" w:type="dxa"/>
          <w:vAlign w:val="center"/>
        </w:tcPr>
        <w:p w:rsidR="00274A09" w:rsidRPr="00EA4A49" w:rsidRDefault="002C1122" w:rsidP="00274A09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r>
            <w:rPr>
              <w:rFonts w:ascii="Verdana" w:eastAsia="Times New Roman" w:hAnsi="Verdana" w:cs="Times New Roman"/>
              <w:sz w:val="16"/>
              <w:szCs w:val="16"/>
            </w:rPr>
            <w:t>01 Agustus 2019</w:t>
          </w:r>
          <w:bookmarkStart w:id="0" w:name="_GoBack"/>
          <w:bookmarkEnd w:id="0"/>
        </w:p>
      </w:tc>
    </w:tr>
    <w:tr w:rsidR="00274A09" w:rsidRPr="00EA4A49" w:rsidTr="00EF1BAE">
      <w:tc>
        <w:tcPr>
          <w:tcW w:w="1603" w:type="dxa"/>
          <w:vMerge/>
          <w:tcBorders>
            <w:right w:val="single" w:sz="4" w:space="0" w:color="auto"/>
          </w:tcBorders>
        </w:tcPr>
        <w:p w:rsidR="00274A09" w:rsidRPr="00EA4A49" w:rsidRDefault="00274A09" w:rsidP="00274A09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24"/>
              <w:szCs w:val="24"/>
            </w:rPr>
          </w:pPr>
        </w:p>
      </w:tc>
      <w:tc>
        <w:tcPr>
          <w:tcW w:w="5019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:rsidR="00274A09" w:rsidRPr="00EA4A49" w:rsidRDefault="00274A09" w:rsidP="00274A09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24"/>
              <w:szCs w:val="24"/>
            </w:rPr>
          </w:pPr>
        </w:p>
      </w:tc>
      <w:tc>
        <w:tcPr>
          <w:tcW w:w="2108" w:type="dxa"/>
          <w:vAlign w:val="center"/>
        </w:tcPr>
        <w:p w:rsidR="00274A09" w:rsidRPr="00EA4A49" w:rsidRDefault="00274A09" w:rsidP="00274A09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r w:rsidRPr="00EA4A49">
            <w:rPr>
              <w:rFonts w:ascii="Verdana" w:eastAsia="Times New Roman" w:hAnsi="Verdana" w:cs="Times New Roman"/>
              <w:sz w:val="16"/>
              <w:szCs w:val="16"/>
            </w:rPr>
            <w:t>Department</w:t>
          </w:r>
        </w:p>
      </w:tc>
      <w:tc>
        <w:tcPr>
          <w:tcW w:w="2250" w:type="dxa"/>
          <w:shd w:val="clear" w:color="auto" w:fill="auto"/>
          <w:vAlign w:val="center"/>
        </w:tcPr>
        <w:p w:rsidR="00274A09" w:rsidRPr="00EA4A49" w:rsidRDefault="00274A09" w:rsidP="00274A09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r>
            <w:rPr>
              <w:rFonts w:ascii="Verdana" w:eastAsia="Times New Roman" w:hAnsi="Verdana" w:cs="Times New Roman"/>
              <w:sz w:val="16"/>
              <w:szCs w:val="16"/>
            </w:rPr>
            <w:t>HRD</w:t>
          </w:r>
        </w:p>
      </w:tc>
    </w:tr>
    <w:tr w:rsidR="00274A09" w:rsidRPr="00EA4A49" w:rsidTr="00EF1BAE">
      <w:trPr>
        <w:trHeight w:val="212"/>
      </w:trPr>
      <w:tc>
        <w:tcPr>
          <w:tcW w:w="1603" w:type="dxa"/>
          <w:vMerge/>
          <w:tcBorders>
            <w:right w:val="single" w:sz="4" w:space="0" w:color="auto"/>
          </w:tcBorders>
        </w:tcPr>
        <w:p w:rsidR="00274A09" w:rsidRPr="00EA4A49" w:rsidRDefault="00274A09" w:rsidP="00274A09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5019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:rsidR="00274A09" w:rsidRPr="00EA4A49" w:rsidRDefault="00274A09" w:rsidP="00274A09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4358" w:type="dxa"/>
          <w:gridSpan w:val="2"/>
          <w:vAlign w:val="center"/>
        </w:tcPr>
        <w:p w:rsidR="00274A09" w:rsidRPr="00EA4A49" w:rsidRDefault="00274A09" w:rsidP="00274A09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16"/>
              <w:szCs w:val="16"/>
            </w:rPr>
          </w:pPr>
          <w:r w:rsidRPr="00EA4A49">
            <w:rPr>
              <w:rFonts w:ascii="Verdana" w:eastAsia="Times New Roman" w:hAnsi="Verdana" w:cs="Times New Roman"/>
              <w:sz w:val="16"/>
              <w:szCs w:val="16"/>
            </w:rPr>
            <w:t xml:space="preserve">Halaman </w:t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fldChar w:fldCharType="begin"/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instrText xml:space="preserve"> PAGE </w:instrText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fldChar w:fldCharType="separate"/>
          </w:r>
          <w:r w:rsidR="002C1122">
            <w:rPr>
              <w:rFonts w:ascii="Verdana" w:eastAsia="Times New Roman" w:hAnsi="Verdana" w:cs="Times New Roman"/>
              <w:noProof/>
              <w:sz w:val="16"/>
              <w:szCs w:val="16"/>
            </w:rPr>
            <w:t>1</w:t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fldChar w:fldCharType="end"/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t xml:space="preserve"> dari </w:t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fldChar w:fldCharType="begin"/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instrText xml:space="preserve"> NUMPAGES </w:instrText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fldChar w:fldCharType="separate"/>
          </w:r>
          <w:r w:rsidR="002C1122">
            <w:rPr>
              <w:rFonts w:ascii="Verdana" w:eastAsia="Times New Roman" w:hAnsi="Verdana" w:cs="Times New Roman"/>
              <w:noProof/>
              <w:sz w:val="16"/>
              <w:szCs w:val="16"/>
            </w:rPr>
            <w:t>10</w:t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fldChar w:fldCharType="end"/>
          </w:r>
        </w:p>
      </w:tc>
    </w:tr>
  </w:tbl>
  <w:p w:rsidR="002A040E" w:rsidRDefault="002A040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526" w:rsidRDefault="004E05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2"/>
    <w:lvl w:ilvl="0">
      <w:start w:val="100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8D50014"/>
    <w:multiLevelType w:val="hybridMultilevel"/>
    <w:tmpl w:val="E272E7E8"/>
    <w:lvl w:ilvl="0" w:tplc="379EFCB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454855"/>
    <w:multiLevelType w:val="hybridMultilevel"/>
    <w:tmpl w:val="48FE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406940"/>
    <w:multiLevelType w:val="hybridMultilevel"/>
    <w:tmpl w:val="5AFE3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107F6D"/>
    <w:multiLevelType w:val="hybridMultilevel"/>
    <w:tmpl w:val="FE3CF5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861832"/>
    <w:multiLevelType w:val="hybridMultilevel"/>
    <w:tmpl w:val="E3C8229E"/>
    <w:lvl w:ilvl="0" w:tplc="5E0663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4659DD"/>
    <w:multiLevelType w:val="hybridMultilevel"/>
    <w:tmpl w:val="715088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0B363C"/>
    <w:multiLevelType w:val="hybridMultilevel"/>
    <w:tmpl w:val="DCCCF752"/>
    <w:lvl w:ilvl="0" w:tplc="BE4015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4742F9"/>
    <w:multiLevelType w:val="hybridMultilevel"/>
    <w:tmpl w:val="0EA2AFA6"/>
    <w:lvl w:ilvl="0" w:tplc="E08ABA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8"/>
  </w:num>
  <w:num w:numId="5">
    <w:abstractNumId w:val="4"/>
  </w:num>
  <w:num w:numId="6">
    <w:abstractNumId w:val="9"/>
  </w:num>
  <w:num w:numId="7">
    <w:abstractNumId w:val="10"/>
  </w:num>
  <w:num w:numId="8">
    <w:abstractNumId w:val="6"/>
  </w:num>
  <w:num w:numId="9">
    <w:abstractNumId w:val="0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691"/>
    <w:rsid w:val="00004E0E"/>
    <w:rsid w:val="00020E26"/>
    <w:rsid w:val="000626A8"/>
    <w:rsid w:val="0009425D"/>
    <w:rsid w:val="000E5426"/>
    <w:rsid w:val="000F3ECD"/>
    <w:rsid w:val="00157816"/>
    <w:rsid w:val="001839A0"/>
    <w:rsid w:val="001D0F6F"/>
    <w:rsid w:val="00201FAB"/>
    <w:rsid w:val="00221DFB"/>
    <w:rsid w:val="00237319"/>
    <w:rsid w:val="00243082"/>
    <w:rsid w:val="002735AE"/>
    <w:rsid w:val="00274A09"/>
    <w:rsid w:val="0027730A"/>
    <w:rsid w:val="002A040E"/>
    <w:rsid w:val="002A51EE"/>
    <w:rsid w:val="002C1122"/>
    <w:rsid w:val="002D2E24"/>
    <w:rsid w:val="002E7262"/>
    <w:rsid w:val="0034330D"/>
    <w:rsid w:val="00347B31"/>
    <w:rsid w:val="00367B4C"/>
    <w:rsid w:val="003F563B"/>
    <w:rsid w:val="00417B36"/>
    <w:rsid w:val="00440CEA"/>
    <w:rsid w:val="00452627"/>
    <w:rsid w:val="004B7FBB"/>
    <w:rsid w:val="004E0526"/>
    <w:rsid w:val="0051218B"/>
    <w:rsid w:val="005167D9"/>
    <w:rsid w:val="00524725"/>
    <w:rsid w:val="00563F22"/>
    <w:rsid w:val="005931DA"/>
    <w:rsid w:val="00596952"/>
    <w:rsid w:val="00624EFE"/>
    <w:rsid w:val="00640EBD"/>
    <w:rsid w:val="00642121"/>
    <w:rsid w:val="00662B34"/>
    <w:rsid w:val="006861A6"/>
    <w:rsid w:val="006D3360"/>
    <w:rsid w:val="006F3520"/>
    <w:rsid w:val="00767854"/>
    <w:rsid w:val="007B342D"/>
    <w:rsid w:val="007C33E2"/>
    <w:rsid w:val="007E72A5"/>
    <w:rsid w:val="007F13D5"/>
    <w:rsid w:val="007F2F89"/>
    <w:rsid w:val="0088280E"/>
    <w:rsid w:val="008904DB"/>
    <w:rsid w:val="008B61B4"/>
    <w:rsid w:val="008C32B9"/>
    <w:rsid w:val="008F1C1A"/>
    <w:rsid w:val="00904A3A"/>
    <w:rsid w:val="00931941"/>
    <w:rsid w:val="0097019B"/>
    <w:rsid w:val="00974DA0"/>
    <w:rsid w:val="00975185"/>
    <w:rsid w:val="009C0469"/>
    <w:rsid w:val="009C0595"/>
    <w:rsid w:val="009D2E51"/>
    <w:rsid w:val="009E2C41"/>
    <w:rsid w:val="009F258B"/>
    <w:rsid w:val="00A016BE"/>
    <w:rsid w:val="00A0378C"/>
    <w:rsid w:val="00A15F89"/>
    <w:rsid w:val="00A86FDA"/>
    <w:rsid w:val="00A9559C"/>
    <w:rsid w:val="00AB0ADD"/>
    <w:rsid w:val="00AB785B"/>
    <w:rsid w:val="00AB7EE1"/>
    <w:rsid w:val="00AC4933"/>
    <w:rsid w:val="00AE3265"/>
    <w:rsid w:val="00AE6144"/>
    <w:rsid w:val="00AF03AC"/>
    <w:rsid w:val="00B05A47"/>
    <w:rsid w:val="00B25649"/>
    <w:rsid w:val="00B90FFC"/>
    <w:rsid w:val="00BA0627"/>
    <w:rsid w:val="00C0706C"/>
    <w:rsid w:val="00C141E3"/>
    <w:rsid w:val="00C33E95"/>
    <w:rsid w:val="00CF5961"/>
    <w:rsid w:val="00D35055"/>
    <w:rsid w:val="00D44021"/>
    <w:rsid w:val="00DB0691"/>
    <w:rsid w:val="00E4122D"/>
    <w:rsid w:val="00E60BA1"/>
    <w:rsid w:val="00E66BDC"/>
    <w:rsid w:val="00E74663"/>
    <w:rsid w:val="00EB5E55"/>
    <w:rsid w:val="00EE68AE"/>
    <w:rsid w:val="00EF1BAE"/>
    <w:rsid w:val="00EF31D8"/>
    <w:rsid w:val="00F03F5E"/>
    <w:rsid w:val="00F43231"/>
    <w:rsid w:val="00F85871"/>
    <w:rsid w:val="00FA410B"/>
    <w:rsid w:val="00FA6421"/>
    <w:rsid w:val="00FB0ED9"/>
    <w:rsid w:val="00FD6E0C"/>
    <w:rsid w:val="00FF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3088E2-C113-4DCA-9271-6C82CF95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0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40E"/>
  </w:style>
  <w:style w:type="paragraph" w:styleId="Footer">
    <w:name w:val="footer"/>
    <w:basedOn w:val="Normal"/>
    <w:link w:val="FooterChar"/>
    <w:uiPriority w:val="99"/>
    <w:unhideWhenUsed/>
    <w:rsid w:val="002A0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40E"/>
  </w:style>
  <w:style w:type="paragraph" w:styleId="ListParagraph">
    <w:name w:val="List Paragraph"/>
    <w:basedOn w:val="Normal"/>
    <w:uiPriority w:val="34"/>
    <w:qFormat/>
    <w:rsid w:val="00E4122D"/>
    <w:pPr>
      <w:ind w:left="720"/>
      <w:contextualSpacing/>
    </w:pPr>
  </w:style>
  <w:style w:type="table" w:styleId="TableGrid">
    <w:name w:val="Table Grid"/>
    <w:basedOn w:val="TableNormal"/>
    <w:uiPriority w:val="39"/>
    <w:rsid w:val="00AE61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237319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B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2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59757-86B7-4738-AF8B-7F98BE192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1517</Words>
  <Characters>8648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69</cp:revision>
  <cp:lastPrinted>2019-04-25T07:42:00Z</cp:lastPrinted>
  <dcterms:created xsi:type="dcterms:W3CDTF">2019-03-20T03:18:00Z</dcterms:created>
  <dcterms:modified xsi:type="dcterms:W3CDTF">2020-06-15T04:47:00Z</dcterms:modified>
</cp:coreProperties>
</file>